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E95DE" w14:textId="77777777" w:rsidR="006C6D23" w:rsidRPr="00600D8A" w:rsidRDefault="00A52D04">
      <w:pPr>
        <w:autoSpaceDE w:val="0"/>
        <w:spacing w:after="0" w:line="240" w:lineRule="auto"/>
        <w:jc w:val="right"/>
        <w:rPr>
          <w:rFonts w:asciiTheme="minorHAnsi" w:hAnsiTheme="minorHAnsi" w:cstheme="minorHAnsi"/>
          <w:b/>
        </w:rPr>
      </w:pPr>
      <w:r w:rsidRPr="00600D8A">
        <w:rPr>
          <w:rFonts w:asciiTheme="minorHAnsi" w:hAnsiTheme="minorHAnsi" w:cstheme="minorHAnsi"/>
          <w:b/>
        </w:rPr>
        <w:t>Chidhambaram C</w:t>
      </w:r>
      <w:r w:rsidR="005E2337" w:rsidRPr="00600D8A">
        <w:rPr>
          <w:rFonts w:asciiTheme="minorHAnsi" w:hAnsiTheme="minorHAnsi" w:cstheme="minorHAnsi"/>
          <w:b/>
        </w:rPr>
        <w:t>hinnathambi</w:t>
      </w:r>
    </w:p>
    <w:p w14:paraId="7288670C" w14:textId="77777777" w:rsidR="006C6D23" w:rsidRPr="00600D8A" w:rsidRDefault="00A52D04">
      <w:pPr>
        <w:autoSpaceDE w:val="0"/>
        <w:spacing w:after="0" w:line="240" w:lineRule="auto"/>
        <w:jc w:val="right"/>
        <w:rPr>
          <w:rFonts w:asciiTheme="minorHAnsi" w:hAnsiTheme="minorHAnsi" w:cstheme="minorHAnsi"/>
          <w:b/>
          <w:color w:val="808080"/>
        </w:rPr>
      </w:pPr>
      <w:r w:rsidRPr="00600D8A">
        <w:rPr>
          <w:rFonts w:asciiTheme="minorHAnsi" w:hAnsiTheme="minorHAnsi" w:cstheme="minorHAnsi"/>
          <w:b/>
          <w:color w:val="808080"/>
        </w:rPr>
        <w:t>chidhambaramc@gmail</w:t>
      </w:r>
      <w:r w:rsidR="000F29E3" w:rsidRPr="00600D8A">
        <w:rPr>
          <w:rFonts w:asciiTheme="minorHAnsi" w:hAnsiTheme="minorHAnsi" w:cstheme="minorHAnsi"/>
          <w:b/>
          <w:color w:val="808080"/>
        </w:rPr>
        <w:t>.</w:t>
      </w:r>
      <w:r w:rsidR="006C6D23" w:rsidRPr="00600D8A">
        <w:rPr>
          <w:rFonts w:asciiTheme="minorHAnsi" w:hAnsiTheme="minorHAnsi" w:cstheme="minorHAnsi"/>
          <w:b/>
          <w:color w:val="808080"/>
        </w:rPr>
        <w:t>com</w:t>
      </w:r>
    </w:p>
    <w:p w14:paraId="75E62BCC" w14:textId="77777777" w:rsidR="006C6D23" w:rsidRPr="00600D8A" w:rsidRDefault="006C6D23">
      <w:pPr>
        <w:autoSpaceDE w:val="0"/>
        <w:spacing w:after="0" w:line="240" w:lineRule="auto"/>
        <w:jc w:val="right"/>
        <w:rPr>
          <w:rFonts w:asciiTheme="minorHAnsi" w:hAnsiTheme="minorHAnsi" w:cstheme="minorHAnsi"/>
          <w:b/>
          <w:color w:val="808080"/>
        </w:rPr>
      </w:pPr>
      <w:r w:rsidRPr="00600D8A">
        <w:rPr>
          <w:rFonts w:asciiTheme="minorHAnsi" w:hAnsiTheme="minorHAnsi" w:cstheme="minorHAnsi"/>
          <w:b/>
          <w:color w:val="808080"/>
        </w:rPr>
        <w:t>+91-</w:t>
      </w:r>
      <w:r w:rsidR="00A52D04" w:rsidRPr="00600D8A">
        <w:rPr>
          <w:rFonts w:asciiTheme="minorHAnsi" w:hAnsiTheme="minorHAnsi" w:cstheme="minorHAnsi"/>
          <w:b/>
          <w:color w:val="808080"/>
        </w:rPr>
        <w:t>962617</w:t>
      </w:r>
      <w:r w:rsidR="0013760D" w:rsidRPr="00600D8A">
        <w:rPr>
          <w:rFonts w:asciiTheme="minorHAnsi" w:hAnsiTheme="minorHAnsi" w:cstheme="minorHAnsi"/>
          <w:b/>
          <w:color w:val="808080"/>
        </w:rPr>
        <w:t>5</w:t>
      </w:r>
      <w:r w:rsidR="00A52D04" w:rsidRPr="00600D8A">
        <w:rPr>
          <w:rFonts w:asciiTheme="minorHAnsi" w:hAnsiTheme="minorHAnsi" w:cstheme="minorHAnsi"/>
          <w:b/>
          <w:color w:val="808080"/>
        </w:rPr>
        <w:t>679</w:t>
      </w:r>
    </w:p>
    <w:p w14:paraId="1A2B1571" w14:textId="77777777" w:rsidR="006C6D23" w:rsidRPr="00600D8A" w:rsidRDefault="006C6D23">
      <w:pPr>
        <w:autoSpaceDE w:val="0"/>
        <w:spacing w:after="0" w:line="240" w:lineRule="auto"/>
        <w:jc w:val="right"/>
        <w:rPr>
          <w:rFonts w:asciiTheme="minorHAnsi" w:hAnsiTheme="minorHAnsi" w:cstheme="minorHAnsi"/>
          <w:color w:val="000000"/>
        </w:rPr>
      </w:pPr>
    </w:p>
    <w:p w14:paraId="01E24BEC" w14:textId="77777777" w:rsidR="006C6D23" w:rsidRPr="00600D8A" w:rsidRDefault="006C6D23">
      <w:pPr>
        <w:pBdr>
          <w:top w:val="single" w:sz="4" w:space="1" w:color="000000"/>
        </w:pBdr>
        <w:autoSpaceDE w:val="0"/>
        <w:spacing w:after="0" w:line="240" w:lineRule="auto"/>
        <w:jc w:val="right"/>
        <w:rPr>
          <w:rFonts w:asciiTheme="minorHAnsi" w:hAnsiTheme="minorHAnsi" w:cstheme="minorHAnsi"/>
          <w:color w:val="000000"/>
          <w:u w:val="single"/>
        </w:rPr>
      </w:pPr>
    </w:p>
    <w:p w14:paraId="6187553B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  <w:bCs/>
          <w:color w:val="000000"/>
        </w:rPr>
        <w:t>Objective</w:t>
      </w:r>
    </w:p>
    <w:p w14:paraId="1FDD90A1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</w:p>
    <w:p w14:paraId="120232F4" w14:textId="54792A9A" w:rsidR="00FE44AB" w:rsidRPr="00E01881" w:rsidRDefault="00FE44AB" w:rsidP="00CA478E">
      <w:pPr>
        <w:pStyle w:val="BodyTextIndent"/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600D8A">
        <w:rPr>
          <w:rFonts w:asciiTheme="minorHAnsi" w:hAnsiTheme="minorHAnsi" w:cstheme="minorHAnsi"/>
        </w:rPr>
        <w:t>Seeking a suitable professional position in software engineering where my experience, education, commitment, skills and team-orientation will be of value.</w:t>
      </w:r>
      <w:r w:rsidR="00E01881">
        <w:rPr>
          <w:rFonts w:asciiTheme="minorHAnsi" w:hAnsiTheme="minorHAnsi" w:cstheme="minorHAnsi"/>
          <w:lang w:val="en-US"/>
        </w:rPr>
        <w:t xml:space="preserve"> </w:t>
      </w:r>
      <w:bookmarkStart w:id="0" w:name="_GoBack"/>
      <w:bookmarkEnd w:id="0"/>
    </w:p>
    <w:p w14:paraId="79697289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  <w:bCs/>
          <w:color w:val="000000"/>
        </w:rPr>
        <w:t>Professional Summary</w:t>
      </w:r>
    </w:p>
    <w:p w14:paraId="5D5BDEF0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</w:p>
    <w:p w14:paraId="2884900E" w14:textId="0B992E28" w:rsidR="006C6D23" w:rsidRPr="00600D8A" w:rsidRDefault="00401116">
      <w:pPr>
        <w:autoSpaceDE w:val="0"/>
        <w:spacing w:after="0"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9</w:t>
      </w:r>
      <w:r w:rsidR="005C4CC9" w:rsidRPr="00600D8A">
        <w:rPr>
          <w:rFonts w:asciiTheme="minorHAnsi" w:hAnsiTheme="minorHAnsi" w:cstheme="minorHAnsi"/>
          <w:color w:val="000000"/>
        </w:rPr>
        <w:t>+</w:t>
      </w:r>
      <w:r w:rsidR="00652C9F" w:rsidRPr="00600D8A">
        <w:rPr>
          <w:rFonts w:asciiTheme="minorHAnsi" w:hAnsiTheme="minorHAnsi" w:cstheme="minorHAnsi"/>
          <w:color w:val="000000"/>
        </w:rPr>
        <w:t xml:space="preserve"> years</w:t>
      </w:r>
      <w:r w:rsidR="00C22657" w:rsidRPr="00600D8A">
        <w:rPr>
          <w:rFonts w:asciiTheme="minorHAnsi" w:hAnsiTheme="minorHAnsi" w:cstheme="minorHAnsi"/>
          <w:color w:val="000000"/>
        </w:rPr>
        <w:t xml:space="preserve"> </w:t>
      </w:r>
      <w:r w:rsidR="006C6D23" w:rsidRPr="00600D8A">
        <w:rPr>
          <w:rFonts w:asciiTheme="minorHAnsi" w:hAnsiTheme="minorHAnsi" w:cstheme="minorHAnsi"/>
          <w:color w:val="000000"/>
        </w:rPr>
        <w:t>of experience in Web development and good exposure to applications.</w:t>
      </w:r>
    </w:p>
    <w:p w14:paraId="00972E06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42CD53DA" w14:textId="77777777" w:rsidR="006C6D23" w:rsidRPr="00600D8A" w:rsidRDefault="006C6D23" w:rsidP="00BA4C41">
      <w:pPr>
        <w:numPr>
          <w:ilvl w:val="0"/>
          <w:numId w:val="1"/>
        </w:numPr>
        <w:autoSpaceDE w:val="0"/>
        <w:spacing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color w:val="000000"/>
        </w:rPr>
        <w:t>Web Developer using PHP</w:t>
      </w:r>
      <w:r w:rsidR="00A52D04" w:rsidRPr="00600D8A">
        <w:rPr>
          <w:rFonts w:asciiTheme="minorHAnsi" w:hAnsiTheme="minorHAnsi" w:cstheme="minorHAnsi"/>
          <w:color w:val="000000"/>
        </w:rPr>
        <w:t>, HTML</w:t>
      </w:r>
      <w:r w:rsidR="007536A6" w:rsidRPr="00600D8A">
        <w:rPr>
          <w:rFonts w:asciiTheme="minorHAnsi" w:hAnsiTheme="minorHAnsi" w:cstheme="minorHAnsi"/>
          <w:color w:val="000000"/>
        </w:rPr>
        <w:t>5</w:t>
      </w:r>
      <w:r w:rsidRPr="00600D8A">
        <w:rPr>
          <w:rFonts w:asciiTheme="minorHAnsi" w:hAnsiTheme="minorHAnsi" w:cstheme="minorHAnsi"/>
          <w:color w:val="000000"/>
        </w:rPr>
        <w:t xml:space="preserve"> / </w:t>
      </w:r>
      <w:r w:rsidR="00F44263" w:rsidRPr="00600D8A">
        <w:rPr>
          <w:rFonts w:asciiTheme="minorHAnsi" w:hAnsiTheme="minorHAnsi" w:cstheme="minorHAnsi"/>
          <w:color w:val="000000"/>
        </w:rPr>
        <w:t>MYSQL,</w:t>
      </w:r>
      <w:r w:rsidRPr="00600D8A">
        <w:rPr>
          <w:rFonts w:asciiTheme="minorHAnsi" w:hAnsiTheme="minorHAnsi" w:cstheme="minorHAnsi"/>
          <w:color w:val="000000"/>
        </w:rPr>
        <w:t xml:space="preserve"> JavaScript,</w:t>
      </w:r>
      <w:r w:rsidR="00B45618" w:rsidRPr="00600D8A">
        <w:rPr>
          <w:rFonts w:asciiTheme="minorHAnsi" w:hAnsiTheme="minorHAnsi" w:cstheme="minorHAnsi"/>
          <w:color w:val="000000"/>
        </w:rPr>
        <w:t xml:space="preserve"> </w:t>
      </w:r>
      <w:r w:rsidR="00672DC8" w:rsidRPr="00600D8A">
        <w:rPr>
          <w:rFonts w:asciiTheme="minorHAnsi" w:hAnsiTheme="minorHAnsi" w:cstheme="minorHAnsi"/>
          <w:color w:val="000000"/>
        </w:rPr>
        <w:t>JQuery</w:t>
      </w:r>
      <w:r w:rsidR="00B45618" w:rsidRPr="00600D8A">
        <w:rPr>
          <w:rFonts w:asciiTheme="minorHAnsi" w:hAnsiTheme="minorHAnsi" w:cstheme="minorHAnsi"/>
          <w:color w:val="000000"/>
        </w:rPr>
        <w:t>, Ajax,</w:t>
      </w:r>
      <w:r w:rsidRPr="00600D8A">
        <w:rPr>
          <w:rFonts w:asciiTheme="minorHAnsi" w:hAnsiTheme="minorHAnsi" w:cstheme="minorHAnsi"/>
          <w:color w:val="000000"/>
        </w:rPr>
        <w:t xml:space="preserve"> CSS</w:t>
      </w:r>
      <w:r w:rsidR="004A550C" w:rsidRPr="00600D8A">
        <w:rPr>
          <w:rFonts w:asciiTheme="minorHAnsi" w:hAnsiTheme="minorHAnsi" w:cstheme="minorHAnsi"/>
          <w:color w:val="000000"/>
        </w:rPr>
        <w:t>3</w:t>
      </w:r>
      <w:r w:rsidRPr="00600D8A">
        <w:rPr>
          <w:rFonts w:asciiTheme="minorHAnsi" w:hAnsiTheme="minorHAnsi" w:cstheme="minorHAnsi"/>
          <w:color w:val="000000"/>
        </w:rPr>
        <w:t>.</w:t>
      </w:r>
    </w:p>
    <w:p w14:paraId="5A16AA76" w14:textId="77777777" w:rsidR="006C6D23" w:rsidRPr="00600D8A" w:rsidRDefault="006C6D23" w:rsidP="00A52D04">
      <w:pPr>
        <w:numPr>
          <w:ilvl w:val="0"/>
          <w:numId w:val="1"/>
        </w:numPr>
        <w:autoSpaceDE w:val="0"/>
        <w:spacing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color w:val="000000"/>
        </w:rPr>
        <w:t>Strong Front &amp; Back end developer with wide skill set.</w:t>
      </w:r>
    </w:p>
    <w:p w14:paraId="3296551F" w14:textId="77777777" w:rsidR="006C6D23" w:rsidRPr="00600D8A" w:rsidRDefault="006C6D23" w:rsidP="00780DEC">
      <w:pPr>
        <w:numPr>
          <w:ilvl w:val="0"/>
          <w:numId w:val="1"/>
        </w:numPr>
        <w:autoSpaceDE w:val="0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color w:val="000000"/>
        </w:rPr>
        <w:t>Applying creative ideas in websites/ applications.</w:t>
      </w:r>
    </w:p>
    <w:p w14:paraId="4C4C6173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>Role</w:t>
      </w:r>
    </w:p>
    <w:p w14:paraId="294354CA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1718A553" w14:textId="77777777" w:rsidR="006C6D23" w:rsidRPr="00600D8A" w:rsidRDefault="006C6D23" w:rsidP="00BA4C41">
      <w:pPr>
        <w:numPr>
          <w:ilvl w:val="0"/>
          <w:numId w:val="4"/>
        </w:numPr>
        <w:autoSpaceDE w:val="0"/>
        <w:spacing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color w:val="000000"/>
        </w:rPr>
        <w:t>Analysis on project module.</w:t>
      </w:r>
    </w:p>
    <w:p w14:paraId="278B0FC2" w14:textId="77777777" w:rsidR="006C6D23" w:rsidRPr="00600D8A" w:rsidRDefault="006C6D23" w:rsidP="00BA4C41">
      <w:pPr>
        <w:numPr>
          <w:ilvl w:val="0"/>
          <w:numId w:val="4"/>
        </w:numPr>
        <w:autoSpaceDE w:val="0"/>
        <w:spacing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color w:val="000000"/>
        </w:rPr>
        <w:t>Design the database and web pages.</w:t>
      </w:r>
    </w:p>
    <w:p w14:paraId="1CE85E92" w14:textId="77777777" w:rsidR="006C6D23" w:rsidRPr="00600D8A" w:rsidRDefault="006C6D23" w:rsidP="00BA4C41">
      <w:pPr>
        <w:numPr>
          <w:ilvl w:val="0"/>
          <w:numId w:val="4"/>
        </w:numPr>
        <w:autoSpaceDE w:val="0"/>
        <w:spacing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color w:val="000000"/>
        </w:rPr>
        <w:t>Designing templates and images using Photoshop Tool.</w:t>
      </w:r>
    </w:p>
    <w:p w14:paraId="1980B965" w14:textId="77777777" w:rsidR="006C6D23" w:rsidRPr="00600D8A" w:rsidRDefault="006C6D23" w:rsidP="00BA4C41">
      <w:pPr>
        <w:numPr>
          <w:ilvl w:val="0"/>
          <w:numId w:val="4"/>
        </w:numPr>
        <w:autoSpaceDE w:val="0"/>
        <w:spacing w:after="0" w:line="360" w:lineRule="auto"/>
        <w:jc w:val="both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color w:val="000000"/>
        </w:rPr>
        <w:t>Write coding and implementation of the page design.</w:t>
      </w:r>
    </w:p>
    <w:p w14:paraId="7A550D90" w14:textId="77777777" w:rsidR="00BA4C41" w:rsidRPr="00600D8A" w:rsidRDefault="00BA4C41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2BF63E28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>Technical Skills</w:t>
      </w:r>
    </w:p>
    <w:p w14:paraId="20BB4D4A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4C90D1AB" w14:textId="77777777" w:rsidR="00652C9F" w:rsidRPr="00600D8A" w:rsidRDefault="00527563" w:rsidP="00BA4C41">
      <w:pPr>
        <w:autoSpaceDE w:val="0"/>
        <w:spacing w:after="0" w:line="360" w:lineRule="auto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</w:t>
      </w:r>
      <w:r w:rsidR="006C6D23" w:rsidRPr="00600D8A">
        <w:rPr>
          <w:rFonts w:asciiTheme="minorHAnsi" w:hAnsiTheme="minorHAnsi" w:cstheme="minorHAnsi"/>
          <w:b/>
          <w:color w:val="000000"/>
        </w:rPr>
        <w:t xml:space="preserve">Programming Languages / </w:t>
      </w:r>
      <w:r w:rsidR="008337F0" w:rsidRPr="00600D8A">
        <w:rPr>
          <w:rFonts w:asciiTheme="minorHAnsi" w:hAnsiTheme="minorHAnsi" w:cstheme="minorHAnsi"/>
          <w:b/>
          <w:color w:val="000000"/>
        </w:rPr>
        <w:t>Scripts</w:t>
      </w:r>
      <w:r w:rsidR="00486D7C" w:rsidRPr="00600D8A">
        <w:rPr>
          <w:rFonts w:asciiTheme="minorHAnsi" w:hAnsiTheme="minorHAnsi" w:cstheme="minorHAnsi"/>
          <w:b/>
          <w:color w:val="000000"/>
        </w:rPr>
        <w:tab/>
      </w:r>
      <w:r w:rsidR="008337F0" w:rsidRPr="00600D8A">
        <w:rPr>
          <w:rFonts w:asciiTheme="minorHAnsi" w:hAnsiTheme="minorHAnsi" w:cstheme="minorHAnsi"/>
          <w:b/>
          <w:color w:val="000000"/>
        </w:rPr>
        <w:t>:</w:t>
      </w:r>
      <w:r w:rsidR="00A52D04" w:rsidRPr="00600D8A">
        <w:rPr>
          <w:rFonts w:asciiTheme="minorHAnsi" w:hAnsiTheme="minorHAnsi" w:cstheme="minorHAnsi"/>
          <w:color w:val="000000"/>
        </w:rPr>
        <w:t xml:space="preserve"> PHP</w:t>
      </w:r>
      <w:r w:rsidR="00527A61" w:rsidRPr="00600D8A">
        <w:rPr>
          <w:rFonts w:asciiTheme="minorHAnsi" w:hAnsiTheme="minorHAnsi" w:cstheme="minorHAnsi"/>
          <w:color w:val="000000"/>
        </w:rPr>
        <w:t>,</w:t>
      </w:r>
      <w:r w:rsidR="006C6D23" w:rsidRPr="00600D8A">
        <w:rPr>
          <w:rFonts w:asciiTheme="minorHAnsi" w:hAnsiTheme="minorHAnsi" w:cstheme="minorHAnsi"/>
          <w:color w:val="000000"/>
        </w:rPr>
        <w:t xml:space="preserve"> HTML5, JavaScript,</w:t>
      </w:r>
      <w:r w:rsidR="008E4059" w:rsidRPr="00600D8A">
        <w:rPr>
          <w:rFonts w:asciiTheme="minorHAnsi" w:hAnsiTheme="minorHAnsi" w:cstheme="minorHAnsi"/>
          <w:color w:val="000000"/>
        </w:rPr>
        <w:t xml:space="preserve"> </w:t>
      </w:r>
      <w:r w:rsidR="006C6D23" w:rsidRPr="00600D8A">
        <w:rPr>
          <w:rFonts w:asciiTheme="minorHAnsi" w:hAnsiTheme="minorHAnsi" w:cstheme="minorHAnsi"/>
          <w:color w:val="000000"/>
        </w:rPr>
        <w:t>CSS</w:t>
      </w:r>
      <w:r w:rsidR="009239C7" w:rsidRPr="00600D8A">
        <w:rPr>
          <w:rFonts w:asciiTheme="minorHAnsi" w:hAnsiTheme="minorHAnsi" w:cstheme="minorHAnsi"/>
          <w:color w:val="000000"/>
        </w:rPr>
        <w:t>3</w:t>
      </w:r>
      <w:r w:rsidR="006C6D23" w:rsidRPr="00600D8A">
        <w:rPr>
          <w:rFonts w:asciiTheme="minorHAnsi" w:hAnsiTheme="minorHAnsi" w:cstheme="minorHAnsi"/>
          <w:color w:val="000000"/>
        </w:rPr>
        <w:t>, JQuery</w:t>
      </w:r>
      <w:r w:rsidR="00652C9F" w:rsidRPr="00600D8A">
        <w:rPr>
          <w:rFonts w:asciiTheme="minorHAnsi" w:hAnsiTheme="minorHAnsi" w:cstheme="minorHAnsi"/>
          <w:color w:val="000000"/>
        </w:rPr>
        <w:t xml:space="preserve">, Ajax </w:t>
      </w:r>
    </w:p>
    <w:p w14:paraId="6AC87964" w14:textId="5CF0269D" w:rsidR="00652C9F" w:rsidRPr="00600D8A" w:rsidRDefault="00527563" w:rsidP="00652C9F">
      <w:pPr>
        <w:autoSpaceDE w:val="0"/>
        <w:spacing w:after="0" w:line="360" w:lineRule="auto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</w:t>
      </w:r>
      <w:r w:rsidR="00652C9F" w:rsidRPr="00600D8A">
        <w:rPr>
          <w:rFonts w:asciiTheme="minorHAnsi" w:hAnsiTheme="minorHAnsi" w:cstheme="minorHAnsi"/>
          <w:b/>
          <w:color w:val="000000"/>
        </w:rPr>
        <w:t>FrameWork</w:t>
      </w:r>
      <w:r w:rsidR="00AB092F" w:rsidRPr="00600D8A">
        <w:rPr>
          <w:rFonts w:asciiTheme="minorHAnsi" w:hAnsiTheme="minorHAnsi" w:cstheme="minorHAnsi"/>
          <w:b/>
          <w:color w:val="000000"/>
        </w:rPr>
        <w:t>s</w:t>
      </w:r>
      <w:r w:rsidR="00652C9F" w:rsidRPr="00600D8A">
        <w:rPr>
          <w:rFonts w:asciiTheme="minorHAnsi" w:hAnsiTheme="minorHAnsi" w:cstheme="minorHAnsi"/>
          <w:b/>
          <w:color w:val="000000"/>
        </w:rPr>
        <w:t xml:space="preserve"> </w:t>
      </w:r>
      <w:r w:rsidR="00652C9F" w:rsidRPr="00600D8A">
        <w:rPr>
          <w:rFonts w:asciiTheme="minorHAnsi" w:hAnsiTheme="minorHAnsi" w:cstheme="minorHAnsi"/>
          <w:b/>
          <w:color w:val="000000"/>
        </w:rPr>
        <w:tab/>
        <w:t xml:space="preserve">         </w:t>
      </w:r>
      <w:r w:rsidR="00652C9F" w:rsidRPr="00600D8A">
        <w:rPr>
          <w:rFonts w:asciiTheme="minorHAnsi" w:hAnsiTheme="minorHAnsi" w:cstheme="minorHAnsi"/>
          <w:b/>
          <w:color w:val="000000"/>
        </w:rPr>
        <w:tab/>
      </w:r>
      <w:r w:rsidR="00486D7C" w:rsidRPr="00600D8A">
        <w:rPr>
          <w:rFonts w:asciiTheme="minorHAnsi" w:hAnsiTheme="minorHAnsi" w:cstheme="minorHAnsi"/>
          <w:b/>
          <w:color w:val="000000"/>
        </w:rPr>
        <w:tab/>
      </w:r>
      <w:r w:rsidR="00652C9F" w:rsidRPr="00600D8A">
        <w:rPr>
          <w:rFonts w:asciiTheme="minorHAnsi" w:hAnsiTheme="minorHAnsi" w:cstheme="minorHAnsi"/>
          <w:b/>
          <w:color w:val="000000"/>
        </w:rPr>
        <w:t>:</w:t>
      </w:r>
      <w:r w:rsidR="00652C9F" w:rsidRPr="00600D8A">
        <w:rPr>
          <w:rFonts w:asciiTheme="minorHAnsi" w:hAnsiTheme="minorHAnsi" w:cstheme="minorHAnsi"/>
          <w:color w:val="000000"/>
        </w:rPr>
        <w:t xml:space="preserve">  Codeigniter</w:t>
      </w:r>
      <w:r w:rsidR="00F81474">
        <w:rPr>
          <w:rFonts w:asciiTheme="minorHAnsi" w:hAnsiTheme="minorHAnsi" w:cstheme="minorHAnsi"/>
          <w:color w:val="000000"/>
        </w:rPr>
        <w:t>,</w:t>
      </w:r>
      <w:r w:rsidR="00F81474" w:rsidRPr="00F81474">
        <w:rPr>
          <w:rFonts w:asciiTheme="minorHAnsi" w:hAnsiTheme="minorHAnsi" w:cstheme="minorHAnsi"/>
          <w:color w:val="000000"/>
        </w:rPr>
        <w:t xml:space="preserve"> </w:t>
      </w:r>
      <w:r w:rsidR="00F81474">
        <w:rPr>
          <w:rFonts w:asciiTheme="minorHAnsi" w:hAnsiTheme="minorHAnsi" w:cstheme="minorHAnsi"/>
          <w:color w:val="000000"/>
        </w:rPr>
        <w:t>Laravel</w:t>
      </w:r>
    </w:p>
    <w:p w14:paraId="27E5DD3A" w14:textId="63C9CA98" w:rsidR="00652C9F" w:rsidRPr="00600D8A" w:rsidRDefault="00652C9F" w:rsidP="00652C9F">
      <w:pPr>
        <w:autoSpaceDE w:val="0"/>
        <w:spacing w:after="0" w:line="360" w:lineRule="auto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Databases </w:t>
      </w:r>
      <w:r w:rsidRPr="00600D8A">
        <w:rPr>
          <w:rFonts w:asciiTheme="minorHAnsi" w:hAnsiTheme="minorHAnsi" w:cstheme="minorHAnsi"/>
          <w:b/>
          <w:color w:val="000000"/>
        </w:rPr>
        <w:tab/>
        <w:t xml:space="preserve">                             </w:t>
      </w:r>
      <w:r w:rsidRPr="00600D8A">
        <w:rPr>
          <w:rFonts w:asciiTheme="minorHAnsi" w:hAnsiTheme="minorHAnsi" w:cstheme="minorHAnsi"/>
          <w:b/>
          <w:color w:val="000000"/>
        </w:rPr>
        <w:tab/>
        <w:t>:</w:t>
      </w:r>
      <w:r w:rsidRPr="00600D8A">
        <w:rPr>
          <w:rFonts w:asciiTheme="minorHAnsi" w:hAnsiTheme="minorHAnsi" w:cstheme="minorHAnsi"/>
          <w:color w:val="000000"/>
        </w:rPr>
        <w:t xml:space="preserve">  MySQL</w:t>
      </w:r>
      <w:r w:rsidR="00F81474">
        <w:rPr>
          <w:rFonts w:asciiTheme="minorHAnsi" w:hAnsiTheme="minorHAnsi" w:cstheme="minorHAnsi"/>
          <w:color w:val="000000"/>
        </w:rPr>
        <w:t>, PostgreSql</w:t>
      </w:r>
    </w:p>
    <w:p w14:paraId="3864C320" w14:textId="77777777" w:rsidR="008E4059" w:rsidRPr="00600D8A" w:rsidRDefault="008E4059" w:rsidP="008E4059">
      <w:pPr>
        <w:autoSpaceDE w:val="0"/>
        <w:spacing w:after="0" w:line="360" w:lineRule="auto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color w:val="000000"/>
        </w:rPr>
        <w:t xml:space="preserve">       </w:t>
      </w:r>
      <w:r w:rsidRPr="00600D8A">
        <w:rPr>
          <w:rFonts w:asciiTheme="minorHAnsi" w:hAnsiTheme="minorHAnsi" w:cstheme="minorHAnsi"/>
          <w:b/>
          <w:color w:val="000000"/>
        </w:rPr>
        <w:t>CMS</w:t>
      </w:r>
      <w:r w:rsidRPr="00600D8A">
        <w:rPr>
          <w:rFonts w:asciiTheme="minorHAnsi" w:hAnsiTheme="minorHAnsi" w:cstheme="minorHAnsi"/>
          <w:b/>
          <w:color w:val="000000"/>
        </w:rPr>
        <w:tab/>
        <w:t xml:space="preserve">                          </w:t>
      </w:r>
      <w:r w:rsidRPr="00600D8A">
        <w:rPr>
          <w:rFonts w:asciiTheme="minorHAnsi" w:hAnsiTheme="minorHAnsi" w:cstheme="minorHAnsi"/>
          <w:b/>
          <w:color w:val="000000"/>
        </w:rPr>
        <w:tab/>
      </w:r>
      <w:r w:rsidR="00486D7C" w:rsidRPr="00600D8A">
        <w:rPr>
          <w:rFonts w:asciiTheme="minorHAnsi" w:hAnsiTheme="minorHAnsi" w:cstheme="minorHAnsi"/>
          <w:b/>
          <w:color w:val="000000"/>
        </w:rPr>
        <w:tab/>
      </w:r>
      <w:r w:rsidRPr="00600D8A">
        <w:rPr>
          <w:rFonts w:asciiTheme="minorHAnsi" w:hAnsiTheme="minorHAnsi" w:cstheme="minorHAnsi"/>
          <w:b/>
          <w:color w:val="000000"/>
        </w:rPr>
        <w:t>:</w:t>
      </w:r>
      <w:r w:rsidRPr="00600D8A">
        <w:rPr>
          <w:rFonts w:asciiTheme="minorHAnsi" w:hAnsiTheme="minorHAnsi" w:cstheme="minorHAnsi"/>
          <w:color w:val="000000"/>
        </w:rPr>
        <w:t xml:space="preserve">  WordPress, </w:t>
      </w:r>
      <w:r w:rsidR="00EF5A28" w:rsidRPr="00600D8A">
        <w:rPr>
          <w:rFonts w:asciiTheme="minorHAnsi" w:hAnsiTheme="minorHAnsi" w:cstheme="minorHAnsi"/>
          <w:color w:val="000000"/>
        </w:rPr>
        <w:t xml:space="preserve">Opencart, </w:t>
      </w:r>
      <w:r w:rsidR="002B09B7">
        <w:rPr>
          <w:rFonts w:asciiTheme="minorHAnsi" w:hAnsiTheme="minorHAnsi" w:cstheme="minorHAnsi"/>
          <w:color w:val="000000"/>
        </w:rPr>
        <w:t xml:space="preserve">Shopify, </w:t>
      </w:r>
      <w:r w:rsidR="002B09B7" w:rsidRPr="00600D8A">
        <w:rPr>
          <w:rFonts w:asciiTheme="minorHAnsi" w:hAnsiTheme="minorHAnsi" w:cstheme="minorHAnsi"/>
          <w:color w:val="000000"/>
        </w:rPr>
        <w:t>Magento</w:t>
      </w:r>
    </w:p>
    <w:p w14:paraId="0C9E804A" w14:textId="77777777" w:rsidR="00EF3D24" w:rsidRPr="00600D8A" w:rsidRDefault="00527563" w:rsidP="00B97F1C">
      <w:pPr>
        <w:autoSpaceDE w:val="0"/>
        <w:spacing w:after="0" w:line="36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</w:t>
      </w:r>
    </w:p>
    <w:p w14:paraId="37AC4C4F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Applications / Tools </w:t>
      </w:r>
    </w:p>
    <w:p w14:paraId="67F839BB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38CB9C44" w14:textId="701F6CB0" w:rsidR="006C6D23" w:rsidRPr="00600D8A" w:rsidRDefault="00EA668B" w:rsidP="00780DEC">
      <w:pPr>
        <w:autoSpaceDE w:val="0"/>
        <w:ind w:left="360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color w:val="000000"/>
        </w:rPr>
        <w:t>NetBeans</w:t>
      </w:r>
      <w:r w:rsidR="00D412C9" w:rsidRPr="00600D8A">
        <w:rPr>
          <w:rFonts w:asciiTheme="minorHAnsi" w:hAnsiTheme="minorHAnsi" w:cstheme="minorHAnsi"/>
          <w:color w:val="000000"/>
        </w:rPr>
        <w:t>,</w:t>
      </w:r>
      <w:r w:rsidR="008E4059" w:rsidRPr="00600D8A">
        <w:rPr>
          <w:rFonts w:asciiTheme="minorHAnsi" w:hAnsiTheme="minorHAnsi" w:cstheme="minorHAnsi"/>
          <w:color w:val="000000"/>
        </w:rPr>
        <w:t xml:space="preserve"> Notepad++,</w:t>
      </w:r>
      <w:r w:rsidR="00B76786" w:rsidRPr="00600D8A">
        <w:rPr>
          <w:rFonts w:asciiTheme="minorHAnsi" w:hAnsiTheme="minorHAnsi" w:cstheme="minorHAnsi"/>
          <w:color w:val="000000"/>
        </w:rPr>
        <w:t xml:space="preserve"> </w:t>
      </w:r>
      <w:r w:rsidR="00F81474">
        <w:rPr>
          <w:rFonts w:asciiTheme="minorHAnsi" w:hAnsiTheme="minorHAnsi" w:cstheme="minorHAnsi"/>
          <w:color w:val="000000"/>
        </w:rPr>
        <w:t xml:space="preserve">VS Code, </w:t>
      </w:r>
      <w:r w:rsidR="006C6D23" w:rsidRPr="00600D8A">
        <w:rPr>
          <w:rFonts w:asciiTheme="minorHAnsi" w:hAnsiTheme="minorHAnsi" w:cstheme="minorHAnsi"/>
          <w:color w:val="000000"/>
        </w:rPr>
        <w:t>Filezila,</w:t>
      </w:r>
      <w:r w:rsidR="00D529DD" w:rsidRPr="00600D8A">
        <w:rPr>
          <w:rFonts w:asciiTheme="minorHAnsi" w:hAnsiTheme="minorHAnsi" w:cstheme="minorHAnsi"/>
          <w:color w:val="000000"/>
        </w:rPr>
        <w:t xml:space="preserve"> </w:t>
      </w:r>
      <w:r w:rsidR="008977F7" w:rsidRPr="00600D8A">
        <w:rPr>
          <w:rFonts w:asciiTheme="minorHAnsi" w:hAnsiTheme="minorHAnsi" w:cstheme="minorHAnsi"/>
          <w:color w:val="000000"/>
        </w:rPr>
        <w:t>Adobe Photoshop</w:t>
      </w:r>
    </w:p>
    <w:p w14:paraId="7636B4AA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2BBDE767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>Experience and Organization</w:t>
      </w:r>
    </w:p>
    <w:p w14:paraId="2F6327D2" w14:textId="77777777" w:rsidR="00F96CEE" w:rsidRPr="00600D8A" w:rsidRDefault="00F96CEE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3661EC22" w14:textId="34D49369" w:rsidR="00F00FC6" w:rsidRPr="00600D8A" w:rsidRDefault="00F96CEE" w:rsidP="00F00FC6">
      <w:pPr>
        <w:autoSpaceDE w:val="0"/>
        <w:spacing w:after="0" w:line="360" w:lineRule="auto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</w:t>
      </w:r>
      <w:r w:rsidR="00E05BFC" w:rsidRPr="00600D8A">
        <w:rPr>
          <w:rFonts w:asciiTheme="minorHAnsi" w:hAnsiTheme="minorHAnsi" w:cstheme="minorHAnsi"/>
          <w:b/>
          <w:color w:val="000000"/>
        </w:rPr>
        <w:tab/>
      </w:r>
      <w:r w:rsidR="00F00FC6" w:rsidRPr="00600D8A">
        <w:rPr>
          <w:rFonts w:asciiTheme="minorHAnsi" w:hAnsiTheme="minorHAnsi" w:cstheme="minorHAnsi"/>
          <w:b/>
          <w:color w:val="000000"/>
        </w:rPr>
        <w:t xml:space="preserve">Experience        </w:t>
      </w:r>
      <w:r w:rsidR="00F00FC6" w:rsidRPr="00600D8A">
        <w:rPr>
          <w:rFonts w:asciiTheme="minorHAnsi" w:hAnsiTheme="minorHAnsi" w:cstheme="minorHAnsi"/>
          <w:b/>
          <w:color w:val="000000"/>
        </w:rPr>
        <w:tab/>
        <w:t xml:space="preserve">: </w:t>
      </w:r>
      <w:r w:rsidR="00F00FC6" w:rsidRPr="00600D8A">
        <w:rPr>
          <w:rFonts w:asciiTheme="minorHAnsi" w:hAnsiTheme="minorHAnsi" w:cstheme="minorHAnsi"/>
          <w:color w:val="000000"/>
        </w:rPr>
        <w:t>J</w:t>
      </w:r>
      <w:r w:rsidR="00F00FC6">
        <w:rPr>
          <w:rFonts w:asciiTheme="minorHAnsi" w:hAnsiTheme="minorHAnsi" w:cstheme="minorHAnsi"/>
          <w:color w:val="000000"/>
        </w:rPr>
        <w:t>une-2022</w:t>
      </w:r>
      <w:r w:rsidR="00F00FC6" w:rsidRPr="00600D8A">
        <w:rPr>
          <w:rFonts w:asciiTheme="minorHAnsi" w:hAnsiTheme="minorHAnsi" w:cstheme="minorHAnsi"/>
          <w:color w:val="000000"/>
        </w:rPr>
        <w:t xml:space="preserve"> to Till Now.</w:t>
      </w:r>
    </w:p>
    <w:p w14:paraId="65AC989C" w14:textId="3B126D24" w:rsidR="00F00FC6" w:rsidRPr="00600D8A" w:rsidRDefault="00F00FC6" w:rsidP="00F00FC6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</w:t>
      </w:r>
      <w:r w:rsidRPr="00600D8A">
        <w:rPr>
          <w:rFonts w:asciiTheme="minorHAnsi" w:hAnsiTheme="minorHAnsi" w:cstheme="minorHAnsi"/>
          <w:b/>
          <w:color w:val="000000"/>
        </w:rPr>
        <w:tab/>
        <w:t xml:space="preserve">Organization      : </w:t>
      </w:r>
      <w:r>
        <w:rPr>
          <w:rFonts w:asciiTheme="minorHAnsi" w:hAnsiTheme="minorHAnsi" w:cstheme="minorHAnsi"/>
          <w:b/>
          <w:color w:val="000000"/>
        </w:rPr>
        <w:t>SRM Technologies Pvt Ltd</w:t>
      </w:r>
      <w:r w:rsidRPr="00600D8A">
        <w:rPr>
          <w:rFonts w:asciiTheme="minorHAnsi" w:hAnsiTheme="minorHAnsi" w:cstheme="minorHAnsi"/>
          <w:b/>
          <w:color w:val="000000"/>
        </w:rPr>
        <w:t>.</w:t>
      </w:r>
      <w:r w:rsidRPr="00600D8A">
        <w:rPr>
          <w:rFonts w:asciiTheme="minorHAnsi" w:hAnsiTheme="minorHAnsi" w:cstheme="minorHAnsi"/>
          <w:b/>
          <w:color w:val="000000"/>
        </w:rPr>
        <w:tab/>
      </w:r>
    </w:p>
    <w:p w14:paraId="296784B8" w14:textId="5FB1EA1E" w:rsidR="00F00FC6" w:rsidRPr="00600D8A" w:rsidRDefault="00F00FC6" w:rsidP="00F00FC6">
      <w:pPr>
        <w:autoSpaceDE w:val="0"/>
        <w:spacing w:after="0" w:line="360" w:lineRule="auto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                                   </w:t>
      </w:r>
      <w:r w:rsidRPr="00600D8A">
        <w:rPr>
          <w:rFonts w:asciiTheme="minorHAnsi" w:hAnsiTheme="minorHAnsi" w:cstheme="minorHAnsi"/>
          <w:b/>
          <w:color w:val="000000"/>
        </w:rPr>
        <w:tab/>
        <w:t xml:space="preserve">      </w:t>
      </w:r>
      <w:r w:rsidRPr="00600D8A">
        <w:rPr>
          <w:rFonts w:asciiTheme="minorHAnsi" w:hAnsiTheme="minorHAnsi" w:cstheme="minorHAnsi"/>
          <w:color w:val="000000"/>
        </w:rPr>
        <w:t>(www.</w:t>
      </w:r>
      <w:r>
        <w:rPr>
          <w:rFonts w:asciiTheme="minorHAnsi" w:hAnsiTheme="minorHAnsi" w:cstheme="minorHAnsi"/>
          <w:color w:val="000000"/>
        </w:rPr>
        <w:t>srmtech</w:t>
      </w:r>
      <w:r w:rsidRPr="00600D8A">
        <w:rPr>
          <w:rFonts w:asciiTheme="minorHAnsi" w:hAnsiTheme="minorHAnsi" w:cstheme="minorHAnsi"/>
          <w:color w:val="000000"/>
        </w:rPr>
        <w:t xml:space="preserve">.com)                              </w:t>
      </w:r>
    </w:p>
    <w:p w14:paraId="035B5DD7" w14:textId="77777777" w:rsidR="00F00FC6" w:rsidRPr="00600D8A" w:rsidRDefault="00F00FC6" w:rsidP="00F00FC6">
      <w:pPr>
        <w:autoSpaceDE w:val="0"/>
        <w:spacing w:after="0" w:line="36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</w:t>
      </w:r>
      <w:r w:rsidRPr="00600D8A">
        <w:rPr>
          <w:rFonts w:asciiTheme="minorHAnsi" w:hAnsiTheme="minorHAnsi" w:cstheme="minorHAnsi"/>
          <w:b/>
          <w:color w:val="000000"/>
        </w:rPr>
        <w:tab/>
        <w:t>Designation        : Sr. Software Developer</w:t>
      </w:r>
    </w:p>
    <w:p w14:paraId="632BB029" w14:textId="13592E35" w:rsidR="00F00FC6" w:rsidRPr="00600D8A" w:rsidRDefault="00F00FC6" w:rsidP="00F00FC6">
      <w:pPr>
        <w:autoSpaceDE w:val="0"/>
        <w:spacing w:after="0" w:line="360" w:lineRule="auto"/>
        <w:ind w:firstLine="720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lastRenderedPageBreak/>
        <w:t xml:space="preserve">Experience        </w:t>
      </w:r>
      <w:r w:rsidRPr="00600D8A">
        <w:rPr>
          <w:rFonts w:asciiTheme="minorHAnsi" w:hAnsiTheme="minorHAnsi" w:cstheme="minorHAnsi"/>
          <w:b/>
          <w:color w:val="000000"/>
        </w:rPr>
        <w:tab/>
        <w:t xml:space="preserve">: </w:t>
      </w:r>
      <w:r w:rsidRPr="00600D8A">
        <w:rPr>
          <w:rFonts w:asciiTheme="minorHAnsi" w:hAnsiTheme="minorHAnsi" w:cstheme="minorHAnsi"/>
          <w:color w:val="000000"/>
        </w:rPr>
        <w:t xml:space="preserve">January-2018 to </w:t>
      </w:r>
      <w:r>
        <w:rPr>
          <w:rFonts w:asciiTheme="minorHAnsi" w:hAnsiTheme="minorHAnsi" w:cstheme="minorHAnsi"/>
          <w:color w:val="000000"/>
        </w:rPr>
        <w:t>May-2022</w:t>
      </w:r>
      <w:r w:rsidRPr="00600D8A">
        <w:rPr>
          <w:rFonts w:asciiTheme="minorHAnsi" w:hAnsiTheme="minorHAnsi" w:cstheme="minorHAnsi"/>
          <w:color w:val="000000"/>
        </w:rPr>
        <w:t>.</w:t>
      </w:r>
    </w:p>
    <w:p w14:paraId="1E11F16F" w14:textId="77777777" w:rsidR="00F00FC6" w:rsidRPr="00600D8A" w:rsidRDefault="00F00FC6" w:rsidP="00F00FC6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</w:t>
      </w:r>
      <w:r w:rsidRPr="00600D8A">
        <w:rPr>
          <w:rFonts w:asciiTheme="minorHAnsi" w:hAnsiTheme="minorHAnsi" w:cstheme="minorHAnsi"/>
          <w:b/>
          <w:color w:val="000000"/>
        </w:rPr>
        <w:tab/>
        <w:t>Organization      : GoDigitell.</w:t>
      </w:r>
      <w:r w:rsidRPr="00600D8A">
        <w:rPr>
          <w:rFonts w:asciiTheme="minorHAnsi" w:hAnsiTheme="minorHAnsi" w:cstheme="minorHAnsi"/>
          <w:b/>
          <w:color w:val="000000"/>
        </w:rPr>
        <w:tab/>
      </w:r>
    </w:p>
    <w:p w14:paraId="3167EF50" w14:textId="77777777" w:rsidR="00F00FC6" w:rsidRPr="00600D8A" w:rsidRDefault="00F00FC6" w:rsidP="00F00FC6">
      <w:pPr>
        <w:autoSpaceDE w:val="0"/>
        <w:spacing w:after="0" w:line="360" w:lineRule="auto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                                   </w:t>
      </w:r>
      <w:r w:rsidRPr="00600D8A">
        <w:rPr>
          <w:rFonts w:asciiTheme="minorHAnsi" w:hAnsiTheme="minorHAnsi" w:cstheme="minorHAnsi"/>
          <w:b/>
          <w:color w:val="000000"/>
        </w:rPr>
        <w:tab/>
        <w:t xml:space="preserve">      </w:t>
      </w:r>
      <w:r w:rsidRPr="00600D8A">
        <w:rPr>
          <w:rFonts w:asciiTheme="minorHAnsi" w:hAnsiTheme="minorHAnsi" w:cstheme="minorHAnsi"/>
          <w:color w:val="000000"/>
        </w:rPr>
        <w:t xml:space="preserve">(www.godigitell.com)                              </w:t>
      </w:r>
    </w:p>
    <w:p w14:paraId="7B54AE8B" w14:textId="77777777" w:rsidR="00F00FC6" w:rsidRPr="00600D8A" w:rsidRDefault="00F00FC6" w:rsidP="00F00FC6">
      <w:pPr>
        <w:autoSpaceDE w:val="0"/>
        <w:spacing w:after="0" w:line="36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</w:t>
      </w:r>
      <w:r w:rsidRPr="00600D8A">
        <w:rPr>
          <w:rFonts w:asciiTheme="minorHAnsi" w:hAnsiTheme="minorHAnsi" w:cstheme="minorHAnsi"/>
          <w:b/>
          <w:color w:val="000000"/>
        </w:rPr>
        <w:tab/>
        <w:t>Designation        : Sr. Software Developer</w:t>
      </w:r>
    </w:p>
    <w:p w14:paraId="6B206BA2" w14:textId="67CCC9AD" w:rsidR="00652C9F" w:rsidRPr="00600D8A" w:rsidRDefault="00652C9F" w:rsidP="00F00FC6">
      <w:pPr>
        <w:autoSpaceDE w:val="0"/>
        <w:spacing w:after="0" w:line="360" w:lineRule="auto"/>
        <w:rPr>
          <w:rFonts w:asciiTheme="minorHAnsi" w:hAnsiTheme="minorHAnsi" w:cstheme="minorHAnsi"/>
          <w:b/>
          <w:color w:val="000000"/>
        </w:rPr>
      </w:pPr>
    </w:p>
    <w:p w14:paraId="55CE290D" w14:textId="77777777" w:rsidR="007B124F" w:rsidRPr="00600D8A" w:rsidRDefault="007B124F" w:rsidP="00652C9F">
      <w:pPr>
        <w:autoSpaceDE w:val="0"/>
        <w:spacing w:after="0" w:line="360" w:lineRule="auto"/>
        <w:rPr>
          <w:rFonts w:asciiTheme="minorHAnsi" w:hAnsiTheme="minorHAnsi" w:cstheme="minorHAnsi"/>
          <w:b/>
          <w:color w:val="000000"/>
        </w:rPr>
      </w:pPr>
    </w:p>
    <w:p w14:paraId="6109B3A8" w14:textId="77777777" w:rsidR="00652C9F" w:rsidRPr="00600D8A" w:rsidRDefault="007B124F" w:rsidP="00652C9F">
      <w:pPr>
        <w:autoSpaceDE w:val="0"/>
        <w:spacing w:after="0" w:line="360" w:lineRule="auto"/>
        <w:ind w:firstLine="720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Experience        </w:t>
      </w:r>
      <w:r w:rsidRPr="00600D8A">
        <w:rPr>
          <w:rFonts w:asciiTheme="minorHAnsi" w:hAnsiTheme="minorHAnsi" w:cstheme="minorHAnsi"/>
          <w:b/>
          <w:color w:val="000000"/>
        </w:rPr>
        <w:tab/>
      </w:r>
      <w:r w:rsidR="00652C9F" w:rsidRPr="00600D8A">
        <w:rPr>
          <w:rFonts w:asciiTheme="minorHAnsi" w:hAnsiTheme="minorHAnsi" w:cstheme="minorHAnsi"/>
          <w:b/>
          <w:color w:val="000000"/>
        </w:rPr>
        <w:t xml:space="preserve">: </w:t>
      </w:r>
      <w:r w:rsidR="00652C9F" w:rsidRPr="00600D8A">
        <w:rPr>
          <w:rFonts w:asciiTheme="minorHAnsi" w:hAnsiTheme="minorHAnsi" w:cstheme="minorHAnsi"/>
          <w:color w:val="000000"/>
        </w:rPr>
        <w:t>September-2017 to December-2017.</w:t>
      </w:r>
    </w:p>
    <w:p w14:paraId="4C3E2F5D" w14:textId="77777777" w:rsidR="00652C9F" w:rsidRPr="00600D8A" w:rsidRDefault="00652C9F" w:rsidP="00652C9F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</w:t>
      </w:r>
      <w:r w:rsidRPr="00600D8A">
        <w:rPr>
          <w:rFonts w:asciiTheme="minorHAnsi" w:hAnsiTheme="minorHAnsi" w:cstheme="minorHAnsi"/>
          <w:b/>
          <w:color w:val="000000"/>
        </w:rPr>
        <w:tab/>
        <w:t>Organization      : Rhizoid IT Infrastructure LLC – Dubai, UAE.</w:t>
      </w:r>
      <w:r w:rsidRPr="00600D8A">
        <w:rPr>
          <w:rFonts w:asciiTheme="minorHAnsi" w:hAnsiTheme="minorHAnsi" w:cstheme="minorHAnsi"/>
          <w:b/>
          <w:color w:val="000000"/>
        </w:rPr>
        <w:tab/>
      </w:r>
    </w:p>
    <w:p w14:paraId="08ABDBE1" w14:textId="77777777" w:rsidR="00652C9F" w:rsidRPr="00600D8A" w:rsidRDefault="00652C9F" w:rsidP="00652C9F">
      <w:pPr>
        <w:autoSpaceDE w:val="0"/>
        <w:spacing w:after="0" w:line="360" w:lineRule="auto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                                   </w:t>
      </w:r>
      <w:r w:rsidRPr="00600D8A">
        <w:rPr>
          <w:rFonts w:asciiTheme="minorHAnsi" w:hAnsiTheme="minorHAnsi" w:cstheme="minorHAnsi"/>
          <w:b/>
          <w:color w:val="000000"/>
        </w:rPr>
        <w:tab/>
        <w:t xml:space="preserve">      </w:t>
      </w:r>
      <w:r w:rsidRPr="00600D8A">
        <w:rPr>
          <w:rFonts w:asciiTheme="minorHAnsi" w:hAnsiTheme="minorHAnsi" w:cstheme="minorHAnsi"/>
          <w:color w:val="000000"/>
        </w:rPr>
        <w:t xml:space="preserve">(www.rhizoidit.com)                              </w:t>
      </w:r>
    </w:p>
    <w:p w14:paraId="441EF917" w14:textId="77777777" w:rsidR="00652C9F" w:rsidRPr="00600D8A" w:rsidRDefault="00652C9F" w:rsidP="00652C9F">
      <w:pPr>
        <w:autoSpaceDE w:val="0"/>
        <w:spacing w:after="0" w:line="36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</w:t>
      </w:r>
      <w:r w:rsidRPr="00600D8A">
        <w:rPr>
          <w:rFonts w:asciiTheme="minorHAnsi" w:hAnsiTheme="minorHAnsi" w:cstheme="minorHAnsi"/>
          <w:b/>
          <w:color w:val="000000"/>
        </w:rPr>
        <w:tab/>
        <w:t>Designation        : Sr. Software Developer</w:t>
      </w:r>
    </w:p>
    <w:p w14:paraId="7346C397" w14:textId="77777777" w:rsidR="00E51C7C" w:rsidRPr="00600D8A" w:rsidRDefault="00F96CEE" w:rsidP="00652C9F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</w:t>
      </w:r>
      <w:r w:rsidR="003952A1" w:rsidRPr="00600D8A">
        <w:rPr>
          <w:rFonts w:asciiTheme="minorHAnsi" w:hAnsiTheme="minorHAnsi" w:cstheme="minorHAnsi"/>
          <w:b/>
          <w:color w:val="000000"/>
        </w:rPr>
        <w:t xml:space="preserve">    </w:t>
      </w:r>
      <w:r w:rsidR="00E51C7C" w:rsidRPr="00600D8A">
        <w:rPr>
          <w:rFonts w:asciiTheme="minorHAnsi" w:hAnsiTheme="minorHAnsi" w:cstheme="minorHAnsi"/>
          <w:b/>
          <w:color w:val="000000"/>
        </w:rPr>
        <w:tab/>
      </w:r>
    </w:p>
    <w:p w14:paraId="7CCA68B2" w14:textId="77777777" w:rsidR="003952A1" w:rsidRPr="00600D8A" w:rsidRDefault="003952A1" w:rsidP="00E51C7C">
      <w:pPr>
        <w:autoSpaceDE w:val="0"/>
        <w:spacing w:after="0" w:line="360" w:lineRule="auto"/>
        <w:ind w:firstLine="720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Experience          : </w:t>
      </w:r>
      <w:r w:rsidRPr="00600D8A">
        <w:rPr>
          <w:rFonts w:asciiTheme="minorHAnsi" w:hAnsiTheme="minorHAnsi" w:cstheme="minorHAnsi"/>
          <w:color w:val="000000"/>
        </w:rPr>
        <w:t xml:space="preserve">April-2017 to </w:t>
      </w:r>
      <w:r w:rsidR="00F96CEE" w:rsidRPr="00600D8A">
        <w:rPr>
          <w:rFonts w:asciiTheme="minorHAnsi" w:hAnsiTheme="minorHAnsi" w:cstheme="minorHAnsi"/>
          <w:color w:val="000000"/>
        </w:rPr>
        <w:t>August</w:t>
      </w:r>
      <w:r w:rsidRPr="00600D8A">
        <w:rPr>
          <w:rFonts w:asciiTheme="minorHAnsi" w:hAnsiTheme="minorHAnsi" w:cstheme="minorHAnsi"/>
          <w:color w:val="000000"/>
        </w:rPr>
        <w:t>-2017.</w:t>
      </w:r>
    </w:p>
    <w:p w14:paraId="7C1F63C8" w14:textId="77777777" w:rsidR="003952A1" w:rsidRPr="00600D8A" w:rsidRDefault="003952A1" w:rsidP="003952A1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</w:t>
      </w:r>
      <w:r w:rsidR="00E51C7C" w:rsidRPr="00600D8A">
        <w:rPr>
          <w:rFonts w:asciiTheme="minorHAnsi" w:hAnsiTheme="minorHAnsi" w:cstheme="minorHAnsi"/>
          <w:b/>
          <w:color w:val="000000"/>
        </w:rPr>
        <w:tab/>
      </w:r>
      <w:r w:rsidRPr="00600D8A">
        <w:rPr>
          <w:rFonts w:asciiTheme="minorHAnsi" w:hAnsiTheme="minorHAnsi" w:cstheme="minorHAnsi"/>
          <w:b/>
          <w:color w:val="000000"/>
        </w:rPr>
        <w:t>Organization      : TechMomenta Pvt Ltd – Chennai, India.</w:t>
      </w:r>
      <w:r w:rsidRPr="00600D8A">
        <w:rPr>
          <w:rFonts w:asciiTheme="minorHAnsi" w:hAnsiTheme="minorHAnsi" w:cstheme="minorHAnsi"/>
          <w:b/>
          <w:color w:val="000000"/>
        </w:rPr>
        <w:tab/>
      </w:r>
    </w:p>
    <w:p w14:paraId="5B43D7E1" w14:textId="77777777" w:rsidR="003952A1" w:rsidRPr="00600D8A" w:rsidRDefault="003952A1" w:rsidP="003952A1">
      <w:pPr>
        <w:autoSpaceDE w:val="0"/>
        <w:spacing w:after="0" w:line="360" w:lineRule="auto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                                   </w:t>
      </w:r>
      <w:r w:rsidR="00E05BFC" w:rsidRPr="00600D8A">
        <w:rPr>
          <w:rFonts w:asciiTheme="minorHAnsi" w:hAnsiTheme="minorHAnsi" w:cstheme="minorHAnsi"/>
          <w:b/>
          <w:color w:val="000000"/>
        </w:rPr>
        <w:tab/>
        <w:t xml:space="preserve">     </w:t>
      </w:r>
      <w:r w:rsidRPr="00600D8A">
        <w:rPr>
          <w:rFonts w:asciiTheme="minorHAnsi" w:hAnsiTheme="minorHAnsi" w:cstheme="minorHAnsi"/>
          <w:color w:val="000000"/>
        </w:rPr>
        <w:t xml:space="preserve">(www.techmomenta.com)                              </w:t>
      </w:r>
    </w:p>
    <w:p w14:paraId="54BDC60D" w14:textId="77777777" w:rsidR="003952A1" w:rsidRPr="00600D8A" w:rsidRDefault="003952A1" w:rsidP="003952A1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</w:t>
      </w:r>
      <w:r w:rsidR="00E51C7C" w:rsidRPr="00600D8A">
        <w:rPr>
          <w:rFonts w:asciiTheme="minorHAnsi" w:hAnsiTheme="minorHAnsi" w:cstheme="minorHAnsi"/>
          <w:b/>
          <w:color w:val="000000"/>
        </w:rPr>
        <w:tab/>
      </w:r>
      <w:r w:rsidRPr="00600D8A">
        <w:rPr>
          <w:rFonts w:asciiTheme="minorHAnsi" w:hAnsiTheme="minorHAnsi" w:cstheme="minorHAnsi"/>
          <w:b/>
          <w:color w:val="000000"/>
        </w:rPr>
        <w:t xml:space="preserve">Designation        : Sr. Php Developer       </w:t>
      </w:r>
    </w:p>
    <w:p w14:paraId="0F63CF78" w14:textId="77777777" w:rsidR="003952A1" w:rsidRPr="00600D8A" w:rsidRDefault="003952A1" w:rsidP="003952A1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031AF3E8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3C0BBF6F" w14:textId="77777777" w:rsidR="00355879" w:rsidRPr="00600D8A" w:rsidRDefault="00355879" w:rsidP="00355879">
      <w:pPr>
        <w:autoSpaceDE w:val="0"/>
        <w:spacing w:after="0" w:line="360" w:lineRule="auto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</w:t>
      </w:r>
      <w:r w:rsidR="00E51C7C" w:rsidRPr="00600D8A">
        <w:rPr>
          <w:rFonts w:asciiTheme="minorHAnsi" w:hAnsiTheme="minorHAnsi" w:cstheme="minorHAnsi"/>
          <w:b/>
          <w:color w:val="000000"/>
        </w:rPr>
        <w:tab/>
      </w:r>
      <w:r w:rsidR="007B124F" w:rsidRPr="00600D8A">
        <w:rPr>
          <w:rFonts w:asciiTheme="minorHAnsi" w:hAnsiTheme="minorHAnsi" w:cstheme="minorHAnsi"/>
          <w:b/>
          <w:color w:val="000000"/>
        </w:rPr>
        <w:t xml:space="preserve">Experience        </w:t>
      </w:r>
      <w:r w:rsidR="007B124F" w:rsidRPr="00600D8A">
        <w:rPr>
          <w:rFonts w:asciiTheme="minorHAnsi" w:hAnsiTheme="minorHAnsi" w:cstheme="minorHAnsi"/>
          <w:b/>
          <w:color w:val="000000"/>
        </w:rPr>
        <w:tab/>
      </w:r>
      <w:r w:rsidRPr="00600D8A">
        <w:rPr>
          <w:rFonts w:asciiTheme="minorHAnsi" w:hAnsiTheme="minorHAnsi" w:cstheme="minorHAnsi"/>
          <w:b/>
          <w:color w:val="000000"/>
        </w:rPr>
        <w:t xml:space="preserve">: </w:t>
      </w:r>
      <w:r w:rsidRPr="00600D8A">
        <w:rPr>
          <w:rFonts w:asciiTheme="minorHAnsi" w:hAnsiTheme="minorHAnsi" w:cstheme="minorHAnsi"/>
          <w:color w:val="000000"/>
        </w:rPr>
        <w:t xml:space="preserve">November-2016 to </w:t>
      </w:r>
      <w:r w:rsidR="003952A1" w:rsidRPr="00600D8A">
        <w:rPr>
          <w:rFonts w:asciiTheme="minorHAnsi" w:hAnsiTheme="minorHAnsi" w:cstheme="minorHAnsi"/>
          <w:color w:val="000000"/>
        </w:rPr>
        <w:t>March-2017</w:t>
      </w:r>
      <w:r w:rsidRPr="00600D8A">
        <w:rPr>
          <w:rFonts w:asciiTheme="minorHAnsi" w:hAnsiTheme="minorHAnsi" w:cstheme="minorHAnsi"/>
          <w:color w:val="000000"/>
        </w:rPr>
        <w:t>.</w:t>
      </w:r>
    </w:p>
    <w:p w14:paraId="29BBC8FD" w14:textId="77777777" w:rsidR="00355879" w:rsidRPr="00600D8A" w:rsidRDefault="00355879" w:rsidP="00355879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</w:t>
      </w:r>
      <w:r w:rsidR="00E51C7C" w:rsidRPr="00600D8A">
        <w:rPr>
          <w:rFonts w:asciiTheme="minorHAnsi" w:hAnsiTheme="minorHAnsi" w:cstheme="minorHAnsi"/>
          <w:b/>
          <w:color w:val="000000"/>
        </w:rPr>
        <w:tab/>
      </w:r>
      <w:r w:rsidRPr="00600D8A">
        <w:rPr>
          <w:rFonts w:asciiTheme="minorHAnsi" w:hAnsiTheme="minorHAnsi" w:cstheme="minorHAnsi"/>
          <w:b/>
          <w:color w:val="000000"/>
        </w:rPr>
        <w:t>Organization      : DCT Business Pvt Ltd – Chennai, India.</w:t>
      </w:r>
      <w:r w:rsidRPr="00600D8A">
        <w:rPr>
          <w:rFonts w:asciiTheme="minorHAnsi" w:hAnsiTheme="minorHAnsi" w:cstheme="minorHAnsi"/>
          <w:b/>
          <w:color w:val="000000"/>
        </w:rPr>
        <w:tab/>
      </w:r>
    </w:p>
    <w:p w14:paraId="241A5D37" w14:textId="77777777" w:rsidR="00355879" w:rsidRPr="00600D8A" w:rsidRDefault="00355879" w:rsidP="00355879">
      <w:pPr>
        <w:autoSpaceDE w:val="0"/>
        <w:spacing w:after="0" w:line="360" w:lineRule="auto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                                   </w:t>
      </w:r>
      <w:r w:rsidR="00E05BFC" w:rsidRPr="00600D8A">
        <w:rPr>
          <w:rFonts w:asciiTheme="minorHAnsi" w:hAnsiTheme="minorHAnsi" w:cstheme="minorHAnsi"/>
          <w:b/>
          <w:color w:val="000000"/>
        </w:rPr>
        <w:tab/>
        <w:t xml:space="preserve">      </w:t>
      </w:r>
      <w:r w:rsidRPr="00600D8A">
        <w:rPr>
          <w:rFonts w:asciiTheme="minorHAnsi" w:hAnsiTheme="minorHAnsi" w:cstheme="minorHAnsi"/>
          <w:color w:val="000000"/>
        </w:rPr>
        <w:t>(</w:t>
      </w:r>
      <w:r w:rsidR="008E4059" w:rsidRPr="00600D8A">
        <w:rPr>
          <w:rFonts w:asciiTheme="minorHAnsi" w:hAnsiTheme="minorHAnsi" w:cstheme="minorHAnsi"/>
          <w:color w:val="000000"/>
        </w:rPr>
        <w:t>www.dct-software.com, www.faacart.com</w:t>
      </w:r>
      <w:r w:rsidRPr="00600D8A">
        <w:rPr>
          <w:rFonts w:asciiTheme="minorHAnsi" w:hAnsiTheme="minorHAnsi" w:cstheme="minorHAnsi"/>
          <w:color w:val="000000"/>
        </w:rPr>
        <w:t xml:space="preserve">)                              </w:t>
      </w:r>
    </w:p>
    <w:p w14:paraId="2276CF83" w14:textId="77777777" w:rsidR="00355879" w:rsidRPr="00600D8A" w:rsidRDefault="00355879" w:rsidP="00355879">
      <w:pPr>
        <w:autoSpaceDE w:val="0"/>
        <w:spacing w:after="0" w:line="36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</w:t>
      </w:r>
      <w:r w:rsidR="00E51C7C" w:rsidRPr="00600D8A">
        <w:rPr>
          <w:rFonts w:asciiTheme="minorHAnsi" w:hAnsiTheme="minorHAnsi" w:cstheme="minorHAnsi"/>
          <w:b/>
          <w:color w:val="000000"/>
        </w:rPr>
        <w:tab/>
      </w:r>
      <w:r w:rsidRPr="00600D8A">
        <w:rPr>
          <w:rFonts w:asciiTheme="minorHAnsi" w:hAnsiTheme="minorHAnsi" w:cstheme="minorHAnsi"/>
          <w:b/>
          <w:color w:val="000000"/>
        </w:rPr>
        <w:t xml:space="preserve">Designation        : Sr. Php Developer       </w:t>
      </w:r>
    </w:p>
    <w:p w14:paraId="4303A7D6" w14:textId="77777777" w:rsidR="00355879" w:rsidRPr="00600D8A" w:rsidRDefault="00BF3D4A" w:rsidP="00355879">
      <w:pPr>
        <w:autoSpaceDE w:val="0"/>
        <w:spacing w:after="0" w:line="36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</w:t>
      </w:r>
    </w:p>
    <w:p w14:paraId="7E4A8F03" w14:textId="77777777" w:rsidR="00355879" w:rsidRPr="00600D8A" w:rsidRDefault="007C4397" w:rsidP="00E51C7C">
      <w:pPr>
        <w:autoSpaceDE w:val="0"/>
        <w:spacing w:after="0" w:line="360" w:lineRule="auto"/>
        <w:ind w:firstLine="720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Experience          : </w:t>
      </w:r>
      <w:r w:rsidRPr="00600D8A">
        <w:rPr>
          <w:rFonts w:asciiTheme="minorHAnsi" w:hAnsiTheme="minorHAnsi" w:cstheme="minorHAnsi"/>
          <w:color w:val="000000"/>
        </w:rPr>
        <w:t xml:space="preserve">January-2016 to </w:t>
      </w:r>
      <w:r w:rsidR="00AA5240" w:rsidRPr="00600D8A">
        <w:rPr>
          <w:rFonts w:asciiTheme="minorHAnsi" w:hAnsiTheme="minorHAnsi" w:cstheme="minorHAnsi"/>
          <w:color w:val="000000"/>
        </w:rPr>
        <w:t>October-2016</w:t>
      </w:r>
      <w:r w:rsidRPr="00600D8A">
        <w:rPr>
          <w:rFonts w:asciiTheme="minorHAnsi" w:hAnsiTheme="minorHAnsi" w:cstheme="minorHAnsi"/>
          <w:color w:val="000000"/>
        </w:rPr>
        <w:t>.</w:t>
      </w:r>
    </w:p>
    <w:p w14:paraId="0D5D50DE" w14:textId="77777777" w:rsidR="007C4397" w:rsidRPr="00600D8A" w:rsidRDefault="007C4397" w:rsidP="00E05BFC">
      <w:pPr>
        <w:autoSpaceDE w:val="0"/>
        <w:spacing w:after="0" w:line="240" w:lineRule="auto"/>
        <w:ind w:firstLine="720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>Organization      : I Five Technology Pvt Ltd – Chennai, India.</w:t>
      </w:r>
      <w:r w:rsidRPr="00600D8A">
        <w:rPr>
          <w:rFonts w:asciiTheme="minorHAnsi" w:hAnsiTheme="minorHAnsi" w:cstheme="minorHAnsi"/>
          <w:b/>
          <w:color w:val="000000"/>
        </w:rPr>
        <w:tab/>
      </w:r>
    </w:p>
    <w:p w14:paraId="4FF401FB" w14:textId="77777777" w:rsidR="00355879" w:rsidRPr="00600D8A" w:rsidRDefault="007C4397" w:rsidP="007C4397">
      <w:pPr>
        <w:autoSpaceDE w:val="0"/>
        <w:spacing w:after="0" w:line="360" w:lineRule="auto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                             </w:t>
      </w:r>
      <w:r w:rsidR="00E05BFC" w:rsidRPr="00600D8A">
        <w:rPr>
          <w:rFonts w:asciiTheme="minorHAnsi" w:hAnsiTheme="minorHAnsi" w:cstheme="minorHAnsi"/>
          <w:b/>
          <w:color w:val="000000"/>
        </w:rPr>
        <w:tab/>
        <w:t xml:space="preserve">     </w:t>
      </w:r>
      <w:r w:rsidRPr="00600D8A">
        <w:rPr>
          <w:rFonts w:asciiTheme="minorHAnsi" w:hAnsiTheme="minorHAnsi" w:cstheme="minorHAnsi"/>
          <w:color w:val="000000"/>
        </w:rPr>
        <w:t>(www.ifive.in</w:t>
      </w:r>
      <w:r w:rsidR="00355879" w:rsidRPr="00600D8A">
        <w:rPr>
          <w:rFonts w:asciiTheme="minorHAnsi" w:hAnsiTheme="minorHAnsi" w:cstheme="minorHAnsi"/>
          <w:color w:val="000000"/>
        </w:rPr>
        <w:t xml:space="preserve">)                              </w:t>
      </w:r>
    </w:p>
    <w:p w14:paraId="5EFCCFE6" w14:textId="77777777" w:rsidR="007C4397" w:rsidRPr="00600D8A" w:rsidRDefault="007C4397" w:rsidP="00E05BFC">
      <w:pPr>
        <w:autoSpaceDE w:val="0"/>
        <w:spacing w:after="0" w:line="360" w:lineRule="auto"/>
        <w:ind w:firstLine="720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Designation        : </w:t>
      </w:r>
      <w:r w:rsidR="005B4ECD" w:rsidRPr="00600D8A">
        <w:rPr>
          <w:rFonts w:asciiTheme="minorHAnsi" w:hAnsiTheme="minorHAnsi" w:cstheme="minorHAnsi"/>
          <w:b/>
          <w:color w:val="000000"/>
        </w:rPr>
        <w:t xml:space="preserve">Sr. </w:t>
      </w:r>
      <w:r w:rsidRPr="00600D8A">
        <w:rPr>
          <w:rFonts w:asciiTheme="minorHAnsi" w:hAnsiTheme="minorHAnsi" w:cstheme="minorHAnsi"/>
          <w:b/>
          <w:color w:val="000000"/>
        </w:rPr>
        <w:t>Php Developer</w:t>
      </w:r>
      <w:r w:rsidR="00527563" w:rsidRPr="00600D8A">
        <w:rPr>
          <w:rFonts w:asciiTheme="minorHAnsi" w:hAnsiTheme="minorHAnsi" w:cstheme="minorHAnsi"/>
          <w:b/>
          <w:color w:val="000000"/>
        </w:rPr>
        <w:t xml:space="preserve">       </w:t>
      </w:r>
    </w:p>
    <w:p w14:paraId="23C0A2F7" w14:textId="77777777" w:rsidR="00BF3D4A" w:rsidRPr="00600D8A" w:rsidRDefault="00BF3D4A" w:rsidP="00F44263">
      <w:pPr>
        <w:autoSpaceDE w:val="0"/>
        <w:spacing w:after="0" w:line="360" w:lineRule="auto"/>
        <w:rPr>
          <w:rFonts w:asciiTheme="minorHAnsi" w:hAnsiTheme="minorHAnsi" w:cstheme="minorHAnsi"/>
          <w:b/>
          <w:color w:val="000000"/>
        </w:rPr>
      </w:pPr>
    </w:p>
    <w:p w14:paraId="3038B399" w14:textId="77777777" w:rsidR="00F44263" w:rsidRPr="00600D8A" w:rsidRDefault="007B124F" w:rsidP="00E05BFC">
      <w:pPr>
        <w:autoSpaceDE w:val="0"/>
        <w:spacing w:after="0" w:line="360" w:lineRule="auto"/>
        <w:ind w:firstLine="720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Experience        </w:t>
      </w:r>
      <w:r w:rsidRPr="00600D8A">
        <w:rPr>
          <w:rFonts w:asciiTheme="minorHAnsi" w:hAnsiTheme="minorHAnsi" w:cstheme="minorHAnsi"/>
          <w:b/>
          <w:color w:val="000000"/>
        </w:rPr>
        <w:tab/>
      </w:r>
      <w:r w:rsidR="00F44263" w:rsidRPr="00600D8A">
        <w:rPr>
          <w:rFonts w:asciiTheme="minorHAnsi" w:hAnsiTheme="minorHAnsi" w:cstheme="minorHAnsi"/>
          <w:b/>
          <w:color w:val="000000"/>
        </w:rPr>
        <w:t xml:space="preserve">: </w:t>
      </w:r>
      <w:r w:rsidR="00233FD6" w:rsidRPr="00600D8A">
        <w:rPr>
          <w:rFonts w:asciiTheme="minorHAnsi" w:hAnsiTheme="minorHAnsi" w:cstheme="minorHAnsi"/>
          <w:color w:val="000000"/>
        </w:rPr>
        <w:t>September-2013</w:t>
      </w:r>
      <w:r w:rsidR="00F44263" w:rsidRPr="00600D8A">
        <w:rPr>
          <w:rFonts w:asciiTheme="minorHAnsi" w:hAnsiTheme="minorHAnsi" w:cstheme="minorHAnsi"/>
          <w:color w:val="000000"/>
        </w:rPr>
        <w:t xml:space="preserve"> to </w:t>
      </w:r>
      <w:r w:rsidR="0060389F" w:rsidRPr="00600D8A">
        <w:rPr>
          <w:rFonts w:asciiTheme="minorHAnsi" w:hAnsiTheme="minorHAnsi" w:cstheme="minorHAnsi"/>
          <w:color w:val="000000"/>
        </w:rPr>
        <w:t>December - 2015</w:t>
      </w:r>
      <w:r w:rsidR="00F44263" w:rsidRPr="00600D8A">
        <w:rPr>
          <w:rFonts w:asciiTheme="minorHAnsi" w:hAnsiTheme="minorHAnsi" w:cstheme="minorHAnsi"/>
          <w:color w:val="000000"/>
        </w:rPr>
        <w:t>.</w:t>
      </w:r>
    </w:p>
    <w:p w14:paraId="0A4ED492" w14:textId="77777777" w:rsidR="00F44263" w:rsidRPr="00600D8A" w:rsidRDefault="00527563" w:rsidP="00E05BFC">
      <w:pPr>
        <w:autoSpaceDE w:val="0"/>
        <w:spacing w:after="0" w:line="240" w:lineRule="auto"/>
        <w:ind w:firstLine="720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Organization   </w:t>
      </w:r>
      <w:r w:rsidR="00F44263" w:rsidRPr="00600D8A">
        <w:rPr>
          <w:rFonts w:asciiTheme="minorHAnsi" w:hAnsiTheme="minorHAnsi" w:cstheme="minorHAnsi"/>
          <w:b/>
          <w:color w:val="000000"/>
        </w:rPr>
        <w:t xml:space="preserve">   : </w:t>
      </w:r>
      <w:r w:rsidR="00355879" w:rsidRPr="00600D8A">
        <w:rPr>
          <w:rFonts w:asciiTheme="minorHAnsi" w:hAnsiTheme="minorHAnsi" w:cstheme="minorHAnsi"/>
          <w:b/>
          <w:color w:val="000000"/>
        </w:rPr>
        <w:t>iR</w:t>
      </w:r>
      <w:r w:rsidR="00F44263" w:rsidRPr="00600D8A">
        <w:rPr>
          <w:rFonts w:asciiTheme="minorHAnsi" w:hAnsiTheme="minorHAnsi" w:cstheme="minorHAnsi"/>
          <w:b/>
          <w:color w:val="000000"/>
        </w:rPr>
        <w:t>end Infotech</w:t>
      </w:r>
      <w:r w:rsidR="00B76786" w:rsidRPr="00600D8A">
        <w:rPr>
          <w:rFonts w:asciiTheme="minorHAnsi" w:hAnsiTheme="minorHAnsi" w:cstheme="minorHAnsi"/>
          <w:b/>
          <w:color w:val="000000"/>
        </w:rPr>
        <w:t xml:space="preserve"> </w:t>
      </w:r>
      <w:r w:rsidR="00F44263" w:rsidRPr="00600D8A">
        <w:rPr>
          <w:rFonts w:asciiTheme="minorHAnsi" w:hAnsiTheme="minorHAnsi" w:cstheme="minorHAnsi"/>
          <w:b/>
          <w:color w:val="000000"/>
        </w:rPr>
        <w:t>Pvt Ltd – Chennai, India.</w:t>
      </w:r>
      <w:r w:rsidR="00F44263" w:rsidRPr="00600D8A">
        <w:rPr>
          <w:rFonts w:asciiTheme="minorHAnsi" w:hAnsiTheme="minorHAnsi" w:cstheme="minorHAnsi"/>
          <w:b/>
          <w:color w:val="000000"/>
        </w:rPr>
        <w:tab/>
      </w:r>
    </w:p>
    <w:p w14:paraId="0D3D8C4E" w14:textId="77777777" w:rsidR="00F44263" w:rsidRPr="00600D8A" w:rsidRDefault="00F44263" w:rsidP="00F44263">
      <w:pPr>
        <w:autoSpaceDE w:val="0"/>
        <w:spacing w:after="0" w:line="360" w:lineRule="auto"/>
        <w:rPr>
          <w:rFonts w:asciiTheme="minorHAnsi" w:hAnsiTheme="minorHAnsi" w:cstheme="minorHAnsi"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                                 </w:t>
      </w:r>
      <w:r w:rsidR="00527563" w:rsidRPr="00600D8A">
        <w:rPr>
          <w:rFonts w:asciiTheme="minorHAnsi" w:hAnsiTheme="minorHAnsi" w:cstheme="minorHAnsi"/>
          <w:b/>
          <w:color w:val="000000"/>
        </w:rPr>
        <w:t xml:space="preserve">  </w:t>
      </w:r>
      <w:r w:rsidR="00E05BFC" w:rsidRPr="00600D8A">
        <w:rPr>
          <w:rFonts w:asciiTheme="minorHAnsi" w:hAnsiTheme="minorHAnsi" w:cstheme="minorHAnsi"/>
          <w:b/>
          <w:color w:val="000000"/>
        </w:rPr>
        <w:tab/>
        <w:t xml:space="preserve">    </w:t>
      </w:r>
      <w:r w:rsidR="008E4059" w:rsidRPr="00600D8A">
        <w:rPr>
          <w:rFonts w:asciiTheme="minorHAnsi" w:hAnsiTheme="minorHAnsi" w:cstheme="minorHAnsi"/>
          <w:b/>
          <w:color w:val="000000"/>
        </w:rPr>
        <w:t xml:space="preserve"> </w:t>
      </w:r>
      <w:r w:rsidRPr="00600D8A">
        <w:rPr>
          <w:rFonts w:asciiTheme="minorHAnsi" w:hAnsiTheme="minorHAnsi" w:cstheme="minorHAnsi"/>
          <w:color w:val="000000"/>
        </w:rPr>
        <w:t xml:space="preserve">(www.searchenginegenie.com)                              </w:t>
      </w:r>
    </w:p>
    <w:p w14:paraId="0D3C46B5" w14:textId="77777777" w:rsidR="00F44263" w:rsidRPr="00600D8A" w:rsidRDefault="00F44263" w:rsidP="00E05BFC">
      <w:pPr>
        <w:autoSpaceDE w:val="0"/>
        <w:spacing w:after="0" w:line="240" w:lineRule="auto"/>
        <w:ind w:firstLine="720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Designation        : Php Developer </w:t>
      </w:r>
    </w:p>
    <w:p w14:paraId="5C715456" w14:textId="77777777" w:rsidR="000E3F32" w:rsidRPr="00600D8A" w:rsidRDefault="000E3F32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02BD4522" w14:textId="77777777" w:rsidR="000E3F32" w:rsidRPr="00600D8A" w:rsidRDefault="000E3F32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3211CD51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 xml:space="preserve">Experience </w:t>
      </w:r>
      <w:r w:rsidR="007864F6" w:rsidRPr="00600D8A">
        <w:rPr>
          <w:rFonts w:asciiTheme="minorHAnsi" w:hAnsiTheme="minorHAnsi" w:cstheme="minorHAnsi"/>
          <w:b/>
          <w:color w:val="000000"/>
        </w:rPr>
        <w:t>in</w:t>
      </w:r>
      <w:r w:rsidR="00610430" w:rsidRPr="00600D8A">
        <w:rPr>
          <w:rFonts w:asciiTheme="minorHAnsi" w:hAnsiTheme="minorHAnsi" w:cstheme="minorHAnsi"/>
          <w:b/>
          <w:color w:val="000000"/>
        </w:rPr>
        <w:t xml:space="preserve"> Project D</w:t>
      </w:r>
      <w:r w:rsidRPr="00600D8A">
        <w:rPr>
          <w:rFonts w:asciiTheme="minorHAnsi" w:hAnsiTheme="minorHAnsi" w:cstheme="minorHAnsi"/>
          <w:b/>
          <w:color w:val="000000"/>
        </w:rPr>
        <w:t>etails</w:t>
      </w:r>
      <w:r w:rsidR="009800A7" w:rsidRPr="00600D8A">
        <w:rPr>
          <w:rFonts w:asciiTheme="minorHAnsi" w:hAnsiTheme="minorHAnsi" w:cstheme="minorHAnsi"/>
          <w:b/>
          <w:color w:val="000000"/>
        </w:rPr>
        <w:t>:</w:t>
      </w:r>
    </w:p>
    <w:p w14:paraId="6FFE7D75" w14:textId="77777777" w:rsidR="00421D74" w:rsidRPr="00600D8A" w:rsidRDefault="00421D74" w:rsidP="00FE44AB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0A23E134" w14:textId="15DC4D06" w:rsidR="00F81474" w:rsidRPr="00600D8A" w:rsidRDefault="00F81474" w:rsidP="00F81474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SRM Tech Japan</w:t>
      </w:r>
      <w:r w:rsidRPr="0047368E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>(</w:t>
      </w:r>
      <w:r w:rsidRPr="00F81474">
        <w:rPr>
          <w:rFonts w:asciiTheme="minorHAnsi" w:hAnsiTheme="minorHAnsi" w:cstheme="minorHAnsi"/>
          <w:bCs/>
          <w:color w:val="000000"/>
        </w:rPr>
        <w:t>https://japan.srmtech.com/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1D832C4F" w14:textId="2EED306F" w:rsidR="00F81474" w:rsidRPr="0047368E" w:rsidRDefault="00F81474" w:rsidP="00F81474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Wordpress</w:t>
      </w:r>
    </w:p>
    <w:p w14:paraId="645736BB" w14:textId="77777777" w:rsidR="00F81474" w:rsidRDefault="00F81474" w:rsidP="00F81474">
      <w:pPr>
        <w:autoSpaceDE w:val="0"/>
        <w:spacing w:after="0" w:line="240" w:lineRule="auto"/>
        <w:ind w:left="720"/>
        <w:rPr>
          <w:rFonts w:asciiTheme="minorHAnsi" w:hAnsiTheme="minorHAnsi" w:cstheme="minorHAnsi"/>
          <w:b/>
          <w:bCs/>
          <w:color w:val="000000"/>
        </w:rPr>
      </w:pPr>
    </w:p>
    <w:p w14:paraId="4C4790D0" w14:textId="0AE73E8C" w:rsidR="00F81474" w:rsidRPr="00600D8A" w:rsidRDefault="00F81474" w:rsidP="00F81474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lastRenderedPageBreak/>
        <w:t>SRMIST</w:t>
      </w:r>
      <w:r w:rsidRPr="0047368E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>(</w:t>
      </w:r>
      <w:r w:rsidRPr="00F81474">
        <w:rPr>
          <w:rFonts w:asciiTheme="minorHAnsi" w:hAnsiTheme="minorHAnsi" w:cstheme="minorHAnsi"/>
          <w:bCs/>
          <w:color w:val="000000"/>
        </w:rPr>
        <w:t>https://medical.srmist.edu.in/</w:t>
      </w:r>
      <w:r>
        <w:rPr>
          <w:rFonts w:asciiTheme="minorHAnsi" w:hAnsiTheme="minorHAnsi" w:cstheme="minorHAnsi"/>
          <w:bCs/>
          <w:color w:val="000000"/>
        </w:rPr>
        <w:t xml:space="preserve"> &amp; </w:t>
      </w:r>
      <w:r w:rsidRPr="00F81474">
        <w:rPr>
          <w:rFonts w:asciiTheme="minorHAnsi" w:hAnsiTheme="minorHAnsi" w:cstheme="minorHAnsi"/>
          <w:bCs/>
          <w:color w:val="000000"/>
        </w:rPr>
        <w:t>https://dental.srmist.edu.in/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708B6BA7" w14:textId="513F77E4" w:rsidR="00F81474" w:rsidRPr="0047368E" w:rsidRDefault="00F81474" w:rsidP="00F81474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Wordpress</w:t>
      </w:r>
    </w:p>
    <w:p w14:paraId="0516F352" w14:textId="5E13B161" w:rsidR="00F81474" w:rsidRPr="00600D8A" w:rsidRDefault="00F81474" w:rsidP="00F81474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SRMAP IR Portal</w:t>
      </w:r>
      <w:r w:rsidRPr="0047368E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>(</w:t>
      </w:r>
      <w:r w:rsidRPr="00F81474">
        <w:rPr>
          <w:rFonts w:asciiTheme="minorHAnsi" w:hAnsiTheme="minorHAnsi" w:cstheme="minorHAnsi"/>
          <w:bCs/>
          <w:color w:val="000000"/>
        </w:rPr>
        <w:t>https://ir.srmap.edu.in/</w:t>
      </w:r>
      <w:r w:rsidRPr="00F81474">
        <w:rPr>
          <w:rFonts w:asciiTheme="minorHAnsi" w:hAnsiTheme="minorHAnsi" w:cstheme="minorHAnsi"/>
          <w:b/>
          <w:bCs/>
          <w:color w:val="000000"/>
        </w:rPr>
        <w:t>)</w:t>
      </w:r>
    </w:p>
    <w:p w14:paraId="5C8137AD" w14:textId="0D6FD9D2" w:rsidR="00F81474" w:rsidRPr="0047368E" w:rsidRDefault="00F81474" w:rsidP="00F81474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Codeigniter</w:t>
      </w:r>
      <w:r>
        <w:rPr>
          <w:rFonts w:asciiTheme="minorHAnsi" w:hAnsiTheme="minorHAnsi" w:cstheme="minorHAnsi"/>
        </w:rPr>
        <w:t xml:space="preserve"> 4</w:t>
      </w:r>
      <w:r w:rsidRPr="00600D8A">
        <w:rPr>
          <w:rFonts w:asciiTheme="minorHAnsi" w:hAnsiTheme="minorHAnsi" w:cstheme="minorHAnsi"/>
        </w:rPr>
        <w:t xml:space="preserve">, PHP, </w:t>
      </w:r>
      <w:r w:rsidR="009858AE">
        <w:rPr>
          <w:rFonts w:asciiTheme="minorHAnsi" w:hAnsiTheme="minorHAnsi" w:cstheme="minorHAnsi"/>
        </w:rPr>
        <w:t>PostgreSql</w:t>
      </w:r>
      <w:r>
        <w:rPr>
          <w:rFonts w:asciiTheme="minorHAnsi" w:hAnsiTheme="minorHAnsi" w:cstheme="minorHAnsi"/>
        </w:rPr>
        <w:t xml:space="preserve">, </w:t>
      </w:r>
      <w:r w:rsidRPr="00600D8A">
        <w:rPr>
          <w:rFonts w:asciiTheme="minorHAnsi" w:hAnsiTheme="minorHAnsi" w:cstheme="minorHAnsi"/>
        </w:rPr>
        <w:t xml:space="preserve">Html5, </w:t>
      </w:r>
      <w:r w:rsidR="009858AE">
        <w:rPr>
          <w:rFonts w:asciiTheme="minorHAnsi" w:hAnsiTheme="minorHAnsi" w:cstheme="minorHAnsi"/>
        </w:rPr>
        <w:t>Bootstrap 4</w:t>
      </w:r>
    </w:p>
    <w:p w14:paraId="6441CC1A" w14:textId="77777777" w:rsidR="00F81474" w:rsidRPr="00600D8A" w:rsidRDefault="00F81474" w:rsidP="00F81474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SRMAP Intranet Portal</w:t>
      </w:r>
      <w:r w:rsidRPr="0047368E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>(</w:t>
      </w:r>
      <w:r w:rsidRPr="00F81474">
        <w:rPr>
          <w:rFonts w:asciiTheme="minorHAnsi" w:hAnsiTheme="minorHAnsi" w:cstheme="minorHAnsi"/>
          <w:bCs/>
          <w:color w:val="000000"/>
        </w:rPr>
        <w:t>https://intranet.srmap.edu.in/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4B3FDCA2" w14:textId="0EE95A81" w:rsidR="00F81474" w:rsidRPr="0047368E" w:rsidRDefault="00F81474" w:rsidP="00F81474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</w:t>
      </w:r>
      <w:r w:rsidR="009858AE">
        <w:rPr>
          <w:rFonts w:asciiTheme="minorHAnsi" w:hAnsiTheme="minorHAnsi" w:cstheme="minorHAnsi"/>
        </w:rPr>
        <w:t>Wordpress</w:t>
      </w:r>
    </w:p>
    <w:p w14:paraId="6BC74F8D" w14:textId="4A1CBB04" w:rsidR="00F35356" w:rsidRPr="00600D8A" w:rsidRDefault="00F35356" w:rsidP="00F35356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CIMSME &amp; GCPIT</w:t>
      </w:r>
      <w:r w:rsidRPr="0047368E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>(</w:t>
      </w:r>
      <w:r w:rsidRPr="00F35356">
        <w:rPr>
          <w:rFonts w:asciiTheme="minorHAnsi" w:hAnsiTheme="minorHAnsi" w:cstheme="minorHAnsi"/>
          <w:bCs/>
          <w:color w:val="000000"/>
        </w:rPr>
        <w:t>https://cimsme.in/</w:t>
      </w:r>
      <w:r>
        <w:rPr>
          <w:rFonts w:asciiTheme="minorHAnsi" w:hAnsiTheme="minorHAnsi" w:cstheme="minorHAnsi"/>
          <w:bCs/>
          <w:color w:val="000000"/>
        </w:rPr>
        <w:t xml:space="preserve"> &amp; </w:t>
      </w:r>
      <w:r w:rsidRPr="00F35356">
        <w:rPr>
          <w:rFonts w:asciiTheme="minorHAnsi" w:hAnsiTheme="minorHAnsi" w:cstheme="minorHAnsi"/>
          <w:bCs/>
          <w:color w:val="000000"/>
        </w:rPr>
        <w:t>https://gcpit.org/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5843D82C" w14:textId="7C54EB87" w:rsidR="00F35356" w:rsidRPr="0047368E" w:rsidRDefault="00F35356" w:rsidP="00F35356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Wordpress, Woocommerce</w:t>
      </w:r>
    </w:p>
    <w:p w14:paraId="3DC8E4E1" w14:textId="77777777" w:rsidR="00F35356" w:rsidRPr="00600D8A" w:rsidRDefault="00F35356" w:rsidP="00F35356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PSG S</w:t>
      </w:r>
      <w:r w:rsidRPr="0047368E">
        <w:rPr>
          <w:rFonts w:asciiTheme="minorHAnsi" w:hAnsiTheme="minorHAnsi" w:cstheme="minorHAnsi"/>
          <w:b/>
          <w:bCs/>
          <w:color w:val="000000"/>
        </w:rPr>
        <w:t xml:space="preserve">chools </w:t>
      </w:r>
      <w:r>
        <w:rPr>
          <w:rFonts w:asciiTheme="minorHAnsi" w:hAnsiTheme="minorHAnsi" w:cstheme="minorHAnsi"/>
          <w:b/>
          <w:bCs/>
          <w:color w:val="000000"/>
        </w:rPr>
        <w:t>(</w:t>
      </w:r>
      <w:r w:rsidRPr="0047368E">
        <w:rPr>
          <w:rFonts w:asciiTheme="minorHAnsi" w:hAnsiTheme="minorHAnsi" w:cstheme="minorHAnsi"/>
          <w:bCs/>
          <w:color w:val="000000"/>
        </w:rPr>
        <w:t>www.psgps.edu.in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5F015DDC" w14:textId="77777777" w:rsidR="00F35356" w:rsidRPr="0047368E" w:rsidRDefault="00F35356" w:rsidP="00F35356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Codeigniter, PHP, </w:t>
      </w:r>
      <w:r>
        <w:rPr>
          <w:rFonts w:asciiTheme="minorHAnsi" w:hAnsiTheme="minorHAnsi" w:cstheme="minorHAnsi"/>
        </w:rPr>
        <w:t xml:space="preserve">MySql, </w:t>
      </w:r>
      <w:r w:rsidRPr="00600D8A">
        <w:rPr>
          <w:rFonts w:asciiTheme="minorHAnsi" w:hAnsiTheme="minorHAnsi" w:cstheme="minorHAnsi"/>
        </w:rPr>
        <w:t>Html5, CSS3</w:t>
      </w:r>
    </w:p>
    <w:p w14:paraId="77A89AB2" w14:textId="2ADA6414" w:rsidR="00F22229" w:rsidRPr="00600D8A" w:rsidRDefault="00E36931" w:rsidP="00051CA0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Johnson Lifts Ltd</w:t>
      </w:r>
      <w:r w:rsidR="00F22229" w:rsidRPr="00600D8A">
        <w:rPr>
          <w:rFonts w:asciiTheme="minorHAnsi" w:hAnsiTheme="minorHAnsi" w:cstheme="minorHAnsi"/>
          <w:b/>
          <w:bCs/>
          <w:color w:val="000000"/>
        </w:rPr>
        <w:t>(</w:t>
      </w:r>
      <w:r w:rsidRPr="00E36931">
        <w:rPr>
          <w:rFonts w:asciiTheme="minorHAnsi" w:hAnsiTheme="minorHAnsi" w:cstheme="minorHAnsi"/>
          <w:bCs/>
          <w:color w:val="000000"/>
        </w:rPr>
        <w:t>www.johnsonliftsltd.com</w:t>
      </w:r>
      <w:r w:rsidR="00F22229"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1A4393C8" w14:textId="10E1EDD8" w:rsidR="00F22229" w:rsidRPr="00600D8A" w:rsidRDefault="00F22229" w:rsidP="00F22229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</w:t>
      </w:r>
      <w:r w:rsidR="00E36931">
        <w:rPr>
          <w:rFonts w:asciiTheme="minorHAnsi" w:hAnsiTheme="minorHAnsi" w:cstheme="minorHAnsi"/>
        </w:rPr>
        <w:t>Wordpress</w:t>
      </w:r>
      <w:r w:rsidR="00E36931" w:rsidRPr="00600D8A">
        <w:rPr>
          <w:rFonts w:asciiTheme="minorHAnsi" w:hAnsiTheme="minorHAnsi" w:cstheme="minorHAnsi"/>
        </w:rPr>
        <w:t>, PHP, Html5, CSS3</w:t>
      </w:r>
    </w:p>
    <w:p w14:paraId="2D890F89" w14:textId="77777777" w:rsidR="00F5382F" w:rsidRPr="00600D8A" w:rsidRDefault="00F5382F" w:rsidP="00F5382F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  <w:bCs/>
          <w:color w:val="000000"/>
        </w:rPr>
        <w:t>Newline(</w:t>
      </w:r>
      <w:r w:rsidRPr="00600D8A">
        <w:rPr>
          <w:rFonts w:asciiTheme="minorHAnsi" w:hAnsiTheme="minorHAnsi" w:cstheme="minorHAnsi"/>
          <w:bCs/>
          <w:color w:val="000000"/>
        </w:rPr>
        <w:t>www.newlineinteractive.in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7E25D73A" w14:textId="77777777" w:rsidR="00F5382F" w:rsidRPr="00600D8A" w:rsidRDefault="00F5382F" w:rsidP="00F5382F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Wordpress, PHP, Html5, CSS3</w:t>
      </w:r>
    </w:p>
    <w:p w14:paraId="0CBED1D2" w14:textId="77777777" w:rsidR="00F5382F" w:rsidRPr="00600D8A" w:rsidRDefault="00F5382F" w:rsidP="00F5382F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  <w:bCs/>
          <w:color w:val="000000"/>
        </w:rPr>
        <w:t>Dindigul Thalappakatti (</w:t>
      </w:r>
      <w:r w:rsidRPr="00600D8A">
        <w:rPr>
          <w:rFonts w:asciiTheme="minorHAnsi" w:hAnsiTheme="minorHAnsi" w:cstheme="minorHAnsi"/>
          <w:bCs/>
          <w:color w:val="000000"/>
        </w:rPr>
        <w:t>www.</w:t>
      </w:r>
      <w:r w:rsidRPr="00600D8A">
        <w:rPr>
          <w:rFonts w:asciiTheme="minorHAnsi" w:hAnsiTheme="minorHAnsi" w:cstheme="minorHAnsi"/>
        </w:rPr>
        <w:t>t</w:t>
      </w:r>
      <w:r w:rsidRPr="00600D8A">
        <w:rPr>
          <w:rFonts w:asciiTheme="minorHAnsi" w:hAnsiTheme="minorHAnsi" w:cstheme="minorHAnsi"/>
          <w:bCs/>
          <w:color w:val="000000"/>
        </w:rPr>
        <w:t>halappakatti.com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0F84219C" w14:textId="5681AA33" w:rsidR="00F5382F" w:rsidRDefault="00F5382F" w:rsidP="00F5382F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Wordpress, PHP5, Html5, CSS3</w:t>
      </w:r>
    </w:p>
    <w:p w14:paraId="7923C139" w14:textId="06CDA731" w:rsidR="0080180E" w:rsidRPr="00600D8A" w:rsidRDefault="0080180E" w:rsidP="0080180E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Jstore</w:t>
      </w:r>
      <w:r w:rsidRPr="00600D8A">
        <w:rPr>
          <w:rFonts w:asciiTheme="minorHAnsi" w:hAnsiTheme="minorHAnsi" w:cstheme="minorHAnsi"/>
          <w:b/>
          <w:bCs/>
          <w:color w:val="000000"/>
        </w:rPr>
        <w:t xml:space="preserve"> (</w:t>
      </w:r>
      <w:r>
        <w:rPr>
          <w:rFonts w:asciiTheme="minorHAnsi" w:hAnsiTheme="minorHAnsi" w:cstheme="minorHAnsi"/>
        </w:rPr>
        <w:t>jstore</w:t>
      </w:r>
      <w:r w:rsidRPr="00600D8A">
        <w:rPr>
          <w:rFonts w:asciiTheme="minorHAnsi" w:hAnsiTheme="minorHAnsi" w:cstheme="minorHAnsi"/>
          <w:bCs/>
          <w:color w:val="000000"/>
        </w:rPr>
        <w:t>.</w:t>
      </w:r>
      <w:r>
        <w:rPr>
          <w:rFonts w:asciiTheme="minorHAnsi" w:hAnsiTheme="minorHAnsi" w:cstheme="minorHAnsi"/>
          <w:bCs/>
          <w:color w:val="000000"/>
        </w:rPr>
        <w:t>my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476B4430" w14:textId="19ACA159" w:rsidR="0080180E" w:rsidRDefault="0080180E" w:rsidP="0080180E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Wordpress,</w:t>
      </w:r>
      <w:r>
        <w:rPr>
          <w:rFonts w:asciiTheme="minorHAnsi" w:hAnsiTheme="minorHAnsi" w:cstheme="minorHAnsi"/>
        </w:rPr>
        <w:t xml:space="preserve"> Woocommerce, Multivendor</w:t>
      </w:r>
    </w:p>
    <w:p w14:paraId="72C95FF1" w14:textId="605DA1A3" w:rsidR="0080180E" w:rsidRPr="00600D8A" w:rsidRDefault="0080180E" w:rsidP="0080180E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KKKM</w:t>
      </w:r>
      <w:r w:rsidRPr="00600D8A">
        <w:rPr>
          <w:rFonts w:asciiTheme="minorHAnsi" w:hAnsiTheme="minorHAnsi" w:cstheme="minorHAnsi"/>
          <w:b/>
          <w:bCs/>
          <w:color w:val="000000"/>
        </w:rPr>
        <w:t xml:space="preserve"> (</w:t>
      </w:r>
      <w:r w:rsidRPr="0080180E">
        <w:rPr>
          <w:rFonts w:asciiTheme="minorHAnsi" w:hAnsiTheme="minorHAnsi" w:cstheme="minorHAnsi"/>
          <w:bCs/>
          <w:color w:val="000000"/>
        </w:rPr>
        <w:t>kkkm.my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327297EA" w14:textId="6954E33E" w:rsidR="0080180E" w:rsidRDefault="0080180E" w:rsidP="0080180E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Wordpress,</w:t>
      </w:r>
      <w:r>
        <w:rPr>
          <w:rFonts w:asciiTheme="minorHAnsi" w:hAnsiTheme="minorHAnsi" w:cstheme="minorHAnsi"/>
        </w:rPr>
        <w:t xml:space="preserve"> </w:t>
      </w:r>
      <w:r w:rsidRPr="00600D8A">
        <w:rPr>
          <w:rFonts w:asciiTheme="minorHAnsi" w:hAnsiTheme="minorHAnsi" w:cstheme="minorHAnsi"/>
        </w:rPr>
        <w:t>PHP5, Html5, CSS3</w:t>
      </w:r>
    </w:p>
    <w:p w14:paraId="78E04343" w14:textId="549928CB" w:rsidR="0075633F" w:rsidRPr="00600D8A" w:rsidRDefault="0075633F" w:rsidP="0075633F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Jillcart  </w:t>
      </w:r>
      <w:r w:rsidRPr="00600D8A">
        <w:rPr>
          <w:rFonts w:asciiTheme="minorHAnsi" w:hAnsiTheme="minorHAnsi" w:cstheme="minorHAnsi"/>
          <w:b/>
          <w:bCs/>
          <w:color w:val="000000"/>
        </w:rPr>
        <w:t>(</w:t>
      </w:r>
      <w:r w:rsidRPr="0075633F">
        <w:rPr>
          <w:rFonts w:asciiTheme="minorHAnsi" w:hAnsiTheme="minorHAnsi" w:cstheme="minorHAnsi"/>
          <w:bCs/>
          <w:color w:val="000000"/>
        </w:rPr>
        <w:t>jillcart.com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789EA301" w14:textId="54B5E12C" w:rsidR="0075633F" w:rsidRPr="00600D8A" w:rsidRDefault="0075633F" w:rsidP="0075633F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OpenCart, PHP, Html5, CSS3</w:t>
      </w:r>
    </w:p>
    <w:p w14:paraId="631D6882" w14:textId="5073B433" w:rsidR="002B0877" w:rsidRDefault="002B0877" w:rsidP="002B0877">
      <w:pPr>
        <w:autoSpaceDE w:val="0"/>
        <w:spacing w:after="0" w:line="240" w:lineRule="auto"/>
        <w:ind w:left="720"/>
        <w:rPr>
          <w:rFonts w:asciiTheme="minorHAnsi" w:hAnsiTheme="minorHAnsi" w:cstheme="minorHAnsi"/>
          <w:b/>
          <w:bCs/>
          <w:color w:val="000000"/>
        </w:rPr>
      </w:pPr>
    </w:p>
    <w:p w14:paraId="01D4F39B" w14:textId="77777777" w:rsidR="002B0877" w:rsidRPr="002B0877" w:rsidRDefault="002B0877" w:rsidP="002B0877">
      <w:pPr>
        <w:autoSpaceDE w:val="0"/>
        <w:spacing w:after="0" w:line="240" w:lineRule="auto"/>
        <w:ind w:left="720"/>
        <w:rPr>
          <w:rFonts w:asciiTheme="minorHAnsi" w:hAnsiTheme="minorHAnsi" w:cstheme="minorHAnsi"/>
          <w:b/>
          <w:bCs/>
          <w:color w:val="000000"/>
        </w:rPr>
      </w:pPr>
    </w:p>
    <w:p w14:paraId="5B0A199D" w14:textId="1111635C" w:rsidR="00F22229" w:rsidRPr="00600D8A" w:rsidRDefault="00F22229" w:rsidP="00F22229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  <w:bCs/>
          <w:color w:val="000000"/>
        </w:rPr>
        <w:lastRenderedPageBreak/>
        <w:t>BuzyPro(</w:t>
      </w:r>
      <w:r w:rsidRPr="00600D8A">
        <w:rPr>
          <w:rFonts w:asciiTheme="minorHAnsi" w:hAnsiTheme="minorHAnsi" w:cstheme="minorHAnsi"/>
          <w:bCs/>
          <w:color w:val="000000"/>
        </w:rPr>
        <w:t>www.buzypro.com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05ABD9D1" w14:textId="3FA69450" w:rsidR="00CF1881" w:rsidRDefault="00F22229" w:rsidP="00CF1881">
      <w:pPr>
        <w:shd w:val="clear" w:color="auto" w:fill="FFFFFF"/>
        <w:suppressAutoHyphens w:val="0"/>
        <w:spacing w:before="100" w:beforeAutospacing="1" w:after="0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Codeigniter, PHP, Html5, CSS3</w:t>
      </w:r>
    </w:p>
    <w:p w14:paraId="749484B8" w14:textId="77777777" w:rsidR="00CF1881" w:rsidRPr="00600D8A" w:rsidRDefault="00CF1881" w:rsidP="00CF1881">
      <w:pPr>
        <w:shd w:val="clear" w:color="auto" w:fill="FFFFFF"/>
        <w:suppressAutoHyphens w:val="0"/>
        <w:spacing w:before="100" w:beforeAutospacing="1" w:after="0" w:line="343" w:lineRule="atLeast"/>
        <w:ind w:left="720"/>
        <w:jc w:val="both"/>
        <w:rPr>
          <w:rFonts w:asciiTheme="minorHAnsi" w:hAnsiTheme="minorHAnsi" w:cstheme="minorHAnsi"/>
        </w:rPr>
      </w:pPr>
    </w:p>
    <w:p w14:paraId="59C6A841" w14:textId="77777777" w:rsidR="0003139E" w:rsidRPr="00600D8A" w:rsidRDefault="0003139E" w:rsidP="0003139E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  <w:bCs/>
          <w:color w:val="000000"/>
        </w:rPr>
        <w:t>Vivaaha Cards(</w:t>
      </w:r>
      <w:r w:rsidRPr="00600D8A">
        <w:rPr>
          <w:rFonts w:asciiTheme="minorHAnsi" w:hAnsiTheme="minorHAnsi" w:cstheme="minorHAnsi"/>
          <w:bCs/>
          <w:color w:val="000000"/>
        </w:rPr>
        <w:t>www.viva</w:t>
      </w:r>
      <w:r w:rsidR="007915D8">
        <w:rPr>
          <w:rFonts w:asciiTheme="minorHAnsi" w:hAnsiTheme="minorHAnsi" w:cstheme="minorHAnsi"/>
          <w:bCs/>
          <w:color w:val="000000"/>
        </w:rPr>
        <w:t>a</w:t>
      </w:r>
      <w:r w:rsidRPr="00600D8A">
        <w:rPr>
          <w:rFonts w:asciiTheme="minorHAnsi" w:hAnsiTheme="minorHAnsi" w:cstheme="minorHAnsi"/>
          <w:bCs/>
          <w:color w:val="000000"/>
        </w:rPr>
        <w:t>hacards.com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3531A97E" w14:textId="77777777" w:rsidR="00AB092F" w:rsidRPr="00600D8A" w:rsidRDefault="0003139E" w:rsidP="00600D8A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OpenCart, PHP, Html5, CSS3</w:t>
      </w:r>
    </w:p>
    <w:p w14:paraId="4D40257B" w14:textId="77777777" w:rsidR="0003139E" w:rsidRPr="00600D8A" w:rsidRDefault="0003139E" w:rsidP="0003139E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  <w:bCs/>
          <w:color w:val="000000"/>
        </w:rPr>
        <w:t>Badri Tours(</w:t>
      </w:r>
      <w:r w:rsidRPr="00600D8A">
        <w:rPr>
          <w:rFonts w:asciiTheme="minorHAnsi" w:hAnsiTheme="minorHAnsi" w:cstheme="minorHAnsi"/>
          <w:bCs/>
          <w:color w:val="000000"/>
        </w:rPr>
        <w:t>www.badritours.com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30EAD04D" w14:textId="77777777" w:rsidR="00600D8A" w:rsidRPr="00600D8A" w:rsidRDefault="0003139E" w:rsidP="00600D8A">
      <w:pPr>
        <w:shd w:val="clear" w:color="auto" w:fill="FFFFFF"/>
        <w:suppressAutoHyphens w:val="0"/>
        <w:spacing w:before="100" w:before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PHP, Codeigniter, Html5, CSS3, JQuery, Ajax, Javascript</w:t>
      </w:r>
    </w:p>
    <w:p w14:paraId="3B45F409" w14:textId="77777777" w:rsidR="00466CE9" w:rsidRPr="00600D8A" w:rsidRDefault="00466CE9" w:rsidP="00466CE9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  <w:bCs/>
          <w:color w:val="000000"/>
        </w:rPr>
        <w:t>Rhizoid IT(</w:t>
      </w:r>
      <w:r w:rsidRPr="00600D8A">
        <w:rPr>
          <w:rFonts w:asciiTheme="minorHAnsi" w:hAnsiTheme="minorHAnsi" w:cstheme="minorHAnsi"/>
          <w:bCs/>
          <w:color w:val="000000"/>
        </w:rPr>
        <w:t>www.rhizoidit.com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05AFE3DA" w14:textId="77777777" w:rsidR="00AB092F" w:rsidRPr="00600D8A" w:rsidRDefault="00466CE9" w:rsidP="00600D8A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PHP, Html</w:t>
      </w:r>
      <w:r w:rsidR="0003139E" w:rsidRPr="00600D8A">
        <w:rPr>
          <w:rFonts w:asciiTheme="minorHAnsi" w:hAnsiTheme="minorHAnsi" w:cstheme="minorHAnsi"/>
        </w:rPr>
        <w:t>5</w:t>
      </w:r>
      <w:r w:rsidRPr="00600D8A">
        <w:rPr>
          <w:rFonts w:asciiTheme="minorHAnsi" w:hAnsiTheme="minorHAnsi" w:cstheme="minorHAnsi"/>
        </w:rPr>
        <w:t>, Wordpress, CSS</w:t>
      </w:r>
      <w:r w:rsidR="00AB092F" w:rsidRPr="00600D8A">
        <w:rPr>
          <w:rFonts w:asciiTheme="minorHAnsi" w:hAnsiTheme="minorHAnsi" w:cstheme="minorHAnsi"/>
        </w:rPr>
        <w:t>3</w:t>
      </w:r>
    </w:p>
    <w:p w14:paraId="47C4C8DC" w14:textId="77777777" w:rsidR="00FA6B25" w:rsidRPr="00600D8A" w:rsidRDefault="00FA6B25" w:rsidP="00FA6B25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  <w:bCs/>
          <w:color w:val="000000"/>
        </w:rPr>
        <w:t>TachyLoans(</w:t>
      </w:r>
      <w:r w:rsidRPr="00600D8A">
        <w:rPr>
          <w:rFonts w:asciiTheme="minorHAnsi" w:hAnsiTheme="minorHAnsi" w:cstheme="minorHAnsi"/>
          <w:bCs/>
          <w:color w:val="000000"/>
        </w:rPr>
        <w:t>www.tachyloans.com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635A6F45" w14:textId="77777777" w:rsidR="00505D6A" w:rsidRPr="00600D8A" w:rsidRDefault="00FA6B25" w:rsidP="00600D8A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Laravel, PHP, MVC, Html</w:t>
      </w:r>
      <w:r w:rsidR="00AB092F" w:rsidRPr="00600D8A">
        <w:rPr>
          <w:rFonts w:asciiTheme="minorHAnsi" w:hAnsiTheme="minorHAnsi" w:cstheme="minorHAnsi"/>
        </w:rPr>
        <w:t>, CSS3</w:t>
      </w:r>
    </w:p>
    <w:p w14:paraId="1F6B919F" w14:textId="77777777" w:rsidR="00657664" w:rsidRPr="00600D8A" w:rsidRDefault="00FA6B25" w:rsidP="00657664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  <w:bCs/>
          <w:color w:val="000000"/>
        </w:rPr>
        <w:t>Ezeassist(</w:t>
      </w:r>
      <w:r w:rsidRPr="00600D8A">
        <w:rPr>
          <w:rFonts w:asciiTheme="minorHAnsi" w:hAnsiTheme="minorHAnsi" w:cstheme="minorHAnsi"/>
          <w:bCs/>
          <w:color w:val="000000"/>
        </w:rPr>
        <w:t>www.ezeassist.com</w:t>
      </w:r>
      <w:r w:rsidRPr="00600D8A">
        <w:rPr>
          <w:rFonts w:asciiTheme="minorHAnsi" w:hAnsiTheme="minorHAnsi" w:cstheme="minorHAnsi"/>
          <w:b/>
          <w:bCs/>
          <w:color w:val="000000"/>
        </w:rPr>
        <w:t>)</w:t>
      </w:r>
      <w:r w:rsidR="00657664" w:rsidRPr="00600D8A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7CBE3548" w14:textId="77777777" w:rsidR="00505D6A" w:rsidRPr="00600D8A" w:rsidRDefault="00657664" w:rsidP="00600D8A">
      <w:pPr>
        <w:shd w:val="clear" w:color="auto" w:fill="FFFFFF"/>
        <w:suppressAutoHyphens w:val="0"/>
        <w:spacing w:before="100" w:beforeAutospacing="1" w:after="100" w:afterAutospacing="1" w:line="343" w:lineRule="atLeast"/>
        <w:ind w:left="720"/>
        <w:jc w:val="both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AngularJs, Node, MongoDB, Wordpress</w:t>
      </w:r>
    </w:p>
    <w:p w14:paraId="280F1806" w14:textId="77777777" w:rsidR="00505D6A" w:rsidRPr="00600D8A" w:rsidRDefault="004F6AB7" w:rsidP="00505D6A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  <w:bCs/>
          <w:color w:val="000000"/>
        </w:rPr>
        <w:t>Symtec and Agsar</w:t>
      </w:r>
      <w:r w:rsidR="00B40BF8" w:rsidRPr="00600D8A">
        <w:rPr>
          <w:rFonts w:asciiTheme="minorHAnsi" w:hAnsiTheme="minorHAnsi" w:cstheme="minorHAnsi"/>
          <w:b/>
          <w:bCs/>
          <w:color w:val="000000"/>
        </w:rPr>
        <w:t xml:space="preserve"> Paints</w:t>
      </w:r>
      <w:r w:rsidRPr="00600D8A">
        <w:rPr>
          <w:rFonts w:asciiTheme="minorHAnsi" w:hAnsiTheme="minorHAnsi" w:cstheme="minorHAnsi"/>
          <w:b/>
          <w:bCs/>
          <w:color w:val="000000"/>
        </w:rPr>
        <w:t xml:space="preserve">  ERP Application</w:t>
      </w:r>
    </w:p>
    <w:p w14:paraId="6619643C" w14:textId="77777777" w:rsidR="00505D6A" w:rsidRPr="00600D8A" w:rsidRDefault="00505D6A" w:rsidP="00505D6A">
      <w:pPr>
        <w:autoSpaceDE w:val="0"/>
        <w:spacing w:after="0" w:line="240" w:lineRule="auto"/>
        <w:ind w:left="720"/>
        <w:rPr>
          <w:rFonts w:asciiTheme="minorHAnsi" w:hAnsiTheme="minorHAnsi" w:cstheme="minorHAnsi"/>
          <w:b/>
          <w:bCs/>
          <w:color w:val="000000"/>
        </w:rPr>
      </w:pPr>
    </w:p>
    <w:p w14:paraId="77274BA1" w14:textId="77777777" w:rsidR="00C53F27" w:rsidRPr="00600D8A" w:rsidRDefault="004F6AB7" w:rsidP="00C53F27">
      <w:pPr>
        <w:autoSpaceDE w:val="0"/>
        <w:spacing w:line="240" w:lineRule="auto"/>
        <w:ind w:left="720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PHP, Mysql, </w:t>
      </w:r>
      <w:r w:rsidR="004A29CD" w:rsidRPr="00600D8A">
        <w:rPr>
          <w:rFonts w:asciiTheme="minorHAnsi" w:hAnsiTheme="minorHAnsi" w:cstheme="minorHAnsi"/>
        </w:rPr>
        <w:t>Html, CSS</w:t>
      </w:r>
      <w:r w:rsidRPr="00600D8A">
        <w:rPr>
          <w:rFonts w:asciiTheme="minorHAnsi" w:hAnsiTheme="minorHAnsi" w:cstheme="minorHAnsi"/>
        </w:rPr>
        <w:t>,</w:t>
      </w:r>
      <w:r w:rsidR="00B40BF8" w:rsidRPr="00600D8A">
        <w:rPr>
          <w:rFonts w:asciiTheme="minorHAnsi" w:hAnsiTheme="minorHAnsi" w:cstheme="minorHAnsi"/>
        </w:rPr>
        <w:t xml:space="preserve"> JQuery, Ajax,</w:t>
      </w:r>
      <w:r w:rsidRPr="00600D8A">
        <w:rPr>
          <w:rFonts w:asciiTheme="minorHAnsi" w:hAnsiTheme="minorHAnsi" w:cstheme="minorHAnsi"/>
        </w:rPr>
        <w:t xml:space="preserve"> Javascript,</w:t>
      </w:r>
      <w:r w:rsidR="00CE185A" w:rsidRPr="00600D8A">
        <w:rPr>
          <w:rFonts w:asciiTheme="minorHAnsi" w:hAnsiTheme="minorHAnsi" w:cstheme="minorHAnsi"/>
        </w:rPr>
        <w:t xml:space="preserve"> Laravel</w:t>
      </w:r>
      <w:r w:rsidRPr="00600D8A">
        <w:rPr>
          <w:rFonts w:asciiTheme="minorHAnsi" w:hAnsiTheme="minorHAnsi" w:cstheme="minorHAnsi"/>
          <w:b/>
          <w:bCs/>
          <w:color w:val="000000"/>
        </w:rPr>
        <w:tab/>
      </w:r>
    </w:p>
    <w:p w14:paraId="398D46AA" w14:textId="77777777" w:rsidR="00505D6A" w:rsidRPr="00600D8A" w:rsidRDefault="00505D6A" w:rsidP="0003139E">
      <w:pPr>
        <w:spacing w:after="0" w:line="360" w:lineRule="auto"/>
        <w:ind w:left="720"/>
        <w:rPr>
          <w:rFonts w:asciiTheme="minorHAnsi" w:hAnsiTheme="minorHAnsi" w:cstheme="minorHAnsi"/>
          <w:b/>
          <w:bCs/>
          <w:color w:val="000000"/>
        </w:rPr>
      </w:pPr>
    </w:p>
    <w:p w14:paraId="7BDCC63D" w14:textId="77777777" w:rsidR="00D014BB" w:rsidRPr="00600D8A" w:rsidRDefault="00B76786" w:rsidP="00D014BB">
      <w:pPr>
        <w:numPr>
          <w:ilvl w:val="0"/>
          <w:numId w:val="12"/>
        </w:num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  <w:bCs/>
          <w:color w:val="000000"/>
        </w:rPr>
        <w:t>Towing Company Rankings</w:t>
      </w:r>
      <w:r w:rsidR="006141D4" w:rsidRPr="00600D8A">
        <w:rPr>
          <w:rFonts w:asciiTheme="minorHAnsi" w:hAnsiTheme="minorHAnsi" w:cstheme="minorHAnsi"/>
          <w:b/>
          <w:bCs/>
          <w:color w:val="000000"/>
        </w:rPr>
        <w:t>(</w:t>
      </w:r>
      <w:r w:rsidR="006141D4" w:rsidRPr="00600D8A">
        <w:rPr>
          <w:rFonts w:asciiTheme="minorHAnsi" w:hAnsiTheme="minorHAnsi" w:cstheme="minorHAnsi"/>
          <w:bCs/>
          <w:color w:val="000000"/>
        </w:rPr>
        <w:t>www.towingrankings.com</w:t>
      </w:r>
      <w:r w:rsidR="006141D4" w:rsidRPr="00600D8A">
        <w:rPr>
          <w:rFonts w:asciiTheme="minorHAnsi" w:hAnsiTheme="minorHAnsi" w:cstheme="minorHAnsi"/>
          <w:b/>
          <w:bCs/>
          <w:color w:val="000000"/>
        </w:rPr>
        <w:t>)</w:t>
      </w:r>
    </w:p>
    <w:p w14:paraId="5FAE143C" w14:textId="77777777" w:rsidR="00D014BB" w:rsidRPr="00600D8A" w:rsidRDefault="00D014BB" w:rsidP="00D014BB">
      <w:p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</w:p>
    <w:p w14:paraId="344B283A" w14:textId="77777777" w:rsidR="009800A7" w:rsidRPr="00600D8A" w:rsidRDefault="00D014BB" w:rsidP="00600D8A">
      <w:pPr>
        <w:spacing w:line="360" w:lineRule="auto"/>
        <w:ind w:left="720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>Environment:</w:t>
      </w:r>
      <w:r w:rsidRPr="00600D8A">
        <w:rPr>
          <w:rFonts w:asciiTheme="minorHAnsi" w:hAnsiTheme="minorHAnsi" w:cstheme="minorHAnsi"/>
        </w:rPr>
        <w:t xml:space="preserve"> PHP</w:t>
      </w:r>
      <w:r w:rsidR="007C3783" w:rsidRPr="00600D8A">
        <w:rPr>
          <w:rFonts w:asciiTheme="minorHAnsi" w:hAnsiTheme="minorHAnsi" w:cstheme="minorHAnsi"/>
        </w:rPr>
        <w:t>,</w:t>
      </w:r>
      <w:r w:rsidRPr="00600D8A">
        <w:rPr>
          <w:rFonts w:asciiTheme="minorHAnsi" w:hAnsiTheme="minorHAnsi" w:cstheme="minorHAnsi"/>
        </w:rPr>
        <w:t xml:space="preserve"> Mysql, </w:t>
      </w:r>
      <w:r w:rsidR="00C22657" w:rsidRPr="00600D8A">
        <w:rPr>
          <w:rFonts w:asciiTheme="minorHAnsi" w:hAnsiTheme="minorHAnsi" w:cstheme="minorHAnsi"/>
        </w:rPr>
        <w:t>Html, CSS</w:t>
      </w:r>
      <w:r w:rsidR="00B45618" w:rsidRPr="00600D8A">
        <w:rPr>
          <w:rFonts w:asciiTheme="minorHAnsi" w:hAnsiTheme="minorHAnsi" w:cstheme="minorHAnsi"/>
        </w:rPr>
        <w:t xml:space="preserve">, </w:t>
      </w:r>
      <w:r w:rsidRPr="00600D8A">
        <w:rPr>
          <w:rFonts w:asciiTheme="minorHAnsi" w:hAnsiTheme="minorHAnsi" w:cstheme="minorHAnsi"/>
        </w:rPr>
        <w:t>Javascript</w:t>
      </w:r>
      <w:r w:rsidR="003937C9" w:rsidRPr="00600D8A">
        <w:rPr>
          <w:rFonts w:asciiTheme="minorHAnsi" w:hAnsiTheme="minorHAnsi" w:cstheme="minorHAnsi"/>
        </w:rPr>
        <w:t>,</w:t>
      </w:r>
      <w:r w:rsidR="00C22657" w:rsidRPr="00600D8A">
        <w:rPr>
          <w:rFonts w:asciiTheme="minorHAnsi" w:hAnsiTheme="minorHAnsi" w:cstheme="minorHAnsi"/>
        </w:rPr>
        <w:t xml:space="preserve"> Wordpress</w:t>
      </w:r>
    </w:p>
    <w:p w14:paraId="4252F829" w14:textId="77777777" w:rsidR="00C643F9" w:rsidRPr="00600D8A" w:rsidRDefault="00AB092F" w:rsidP="006141D4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 xml:space="preserve">  </w:t>
      </w:r>
      <w:r w:rsidR="00B76786" w:rsidRPr="00600D8A">
        <w:rPr>
          <w:rFonts w:asciiTheme="minorHAnsi" w:hAnsiTheme="minorHAnsi" w:cstheme="minorHAnsi"/>
          <w:b/>
        </w:rPr>
        <w:t>Glittering Stones</w:t>
      </w:r>
      <w:r w:rsidR="006141D4" w:rsidRPr="00600D8A">
        <w:rPr>
          <w:rFonts w:asciiTheme="minorHAnsi" w:hAnsiTheme="minorHAnsi" w:cstheme="minorHAnsi"/>
          <w:b/>
        </w:rPr>
        <w:t>(</w:t>
      </w:r>
      <w:r w:rsidR="006141D4" w:rsidRPr="00600D8A">
        <w:rPr>
          <w:rFonts w:asciiTheme="minorHAnsi" w:hAnsiTheme="minorHAnsi" w:cstheme="minorHAnsi"/>
        </w:rPr>
        <w:t>www.glitteringstones.com</w:t>
      </w:r>
      <w:r w:rsidR="006141D4" w:rsidRPr="00600D8A">
        <w:rPr>
          <w:rFonts w:asciiTheme="minorHAnsi" w:hAnsiTheme="minorHAnsi" w:cstheme="minorHAnsi"/>
          <w:b/>
        </w:rPr>
        <w:t>)</w:t>
      </w:r>
    </w:p>
    <w:p w14:paraId="0407147D" w14:textId="77777777" w:rsidR="00505D6A" w:rsidRPr="00600D8A" w:rsidRDefault="00AB092F" w:rsidP="00F87647">
      <w:pPr>
        <w:spacing w:line="360" w:lineRule="auto"/>
        <w:ind w:left="720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 xml:space="preserve">  </w:t>
      </w:r>
      <w:r w:rsidR="00652285" w:rsidRPr="00600D8A">
        <w:rPr>
          <w:rFonts w:asciiTheme="minorHAnsi" w:hAnsiTheme="minorHAnsi" w:cstheme="minorHAnsi"/>
          <w:b/>
        </w:rPr>
        <w:t xml:space="preserve">Environment: </w:t>
      </w:r>
      <w:r w:rsidR="003937C9" w:rsidRPr="00600D8A">
        <w:rPr>
          <w:rFonts w:asciiTheme="minorHAnsi" w:hAnsiTheme="minorHAnsi" w:cstheme="minorHAnsi"/>
        </w:rPr>
        <w:t>HTML, Javascript</w:t>
      </w:r>
      <w:r w:rsidR="00652285" w:rsidRPr="00600D8A">
        <w:rPr>
          <w:rFonts w:asciiTheme="minorHAnsi" w:hAnsiTheme="minorHAnsi" w:cstheme="minorHAnsi"/>
        </w:rPr>
        <w:t>,</w:t>
      </w:r>
      <w:r w:rsidR="002F1BBA" w:rsidRPr="00600D8A">
        <w:rPr>
          <w:rFonts w:asciiTheme="minorHAnsi" w:hAnsiTheme="minorHAnsi" w:cstheme="minorHAnsi"/>
        </w:rPr>
        <w:t xml:space="preserve"> </w:t>
      </w:r>
      <w:r w:rsidR="00B45618" w:rsidRPr="00600D8A">
        <w:rPr>
          <w:rFonts w:asciiTheme="minorHAnsi" w:hAnsiTheme="minorHAnsi" w:cstheme="minorHAnsi"/>
        </w:rPr>
        <w:t>Html, C</w:t>
      </w:r>
      <w:r w:rsidR="004A29CD" w:rsidRPr="00600D8A">
        <w:rPr>
          <w:rFonts w:asciiTheme="minorHAnsi" w:hAnsiTheme="minorHAnsi" w:cstheme="minorHAnsi"/>
        </w:rPr>
        <w:t>SS</w:t>
      </w:r>
      <w:r w:rsidR="00B45618" w:rsidRPr="00600D8A">
        <w:rPr>
          <w:rFonts w:asciiTheme="minorHAnsi" w:hAnsiTheme="minorHAnsi" w:cstheme="minorHAnsi"/>
        </w:rPr>
        <w:t xml:space="preserve">, </w:t>
      </w:r>
      <w:r w:rsidR="002F1BBA" w:rsidRPr="00600D8A">
        <w:rPr>
          <w:rFonts w:asciiTheme="minorHAnsi" w:hAnsiTheme="minorHAnsi" w:cstheme="minorHAnsi"/>
        </w:rPr>
        <w:t>WordPress</w:t>
      </w:r>
    </w:p>
    <w:p w14:paraId="1EA9BFDA" w14:textId="77777777" w:rsidR="003937C9" w:rsidRPr="00600D8A" w:rsidRDefault="00AB092F" w:rsidP="008E4059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 xml:space="preserve"> </w:t>
      </w:r>
      <w:r w:rsidR="003937C9" w:rsidRPr="00600D8A">
        <w:rPr>
          <w:rFonts w:asciiTheme="minorHAnsi" w:hAnsiTheme="minorHAnsi" w:cstheme="minorHAnsi"/>
          <w:b/>
        </w:rPr>
        <w:t>Corporate Color Printing</w:t>
      </w:r>
      <w:r w:rsidR="008E4059" w:rsidRPr="00600D8A">
        <w:rPr>
          <w:rFonts w:asciiTheme="minorHAnsi" w:hAnsiTheme="minorHAnsi" w:cstheme="minorHAnsi"/>
          <w:b/>
        </w:rPr>
        <w:t>(</w:t>
      </w:r>
      <w:r w:rsidR="008E4059" w:rsidRPr="00600D8A">
        <w:rPr>
          <w:rFonts w:asciiTheme="minorHAnsi" w:hAnsiTheme="minorHAnsi" w:cstheme="minorHAnsi"/>
        </w:rPr>
        <w:t>www.4printing.net</w:t>
      </w:r>
      <w:r w:rsidR="008E4059" w:rsidRPr="00600D8A">
        <w:rPr>
          <w:rFonts w:asciiTheme="minorHAnsi" w:hAnsiTheme="minorHAnsi" w:cstheme="minorHAnsi"/>
          <w:b/>
        </w:rPr>
        <w:t>)</w:t>
      </w:r>
    </w:p>
    <w:p w14:paraId="7131C9C3" w14:textId="77777777" w:rsidR="00505D6A" w:rsidRPr="00600D8A" w:rsidRDefault="00AB092F" w:rsidP="00600D8A">
      <w:pPr>
        <w:spacing w:line="360" w:lineRule="auto"/>
        <w:ind w:left="720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 xml:space="preserve"> </w:t>
      </w:r>
      <w:r w:rsidR="003937C9" w:rsidRPr="00600D8A">
        <w:rPr>
          <w:rFonts w:asciiTheme="minorHAnsi" w:hAnsiTheme="minorHAnsi" w:cstheme="minorHAnsi"/>
          <w:b/>
        </w:rPr>
        <w:t xml:space="preserve">Environment: </w:t>
      </w:r>
      <w:r w:rsidR="003937C9" w:rsidRPr="00600D8A">
        <w:rPr>
          <w:rFonts w:asciiTheme="minorHAnsi" w:hAnsiTheme="minorHAnsi" w:cstheme="minorHAnsi"/>
        </w:rPr>
        <w:t>HTML</w:t>
      </w:r>
      <w:r w:rsidR="008E4059" w:rsidRPr="00600D8A">
        <w:rPr>
          <w:rFonts w:asciiTheme="minorHAnsi" w:hAnsiTheme="minorHAnsi" w:cstheme="minorHAnsi"/>
        </w:rPr>
        <w:t>, Javascript,</w:t>
      </w:r>
      <w:r w:rsidR="003937C9" w:rsidRPr="00600D8A">
        <w:rPr>
          <w:rFonts w:asciiTheme="minorHAnsi" w:hAnsiTheme="minorHAnsi" w:cstheme="minorHAnsi"/>
        </w:rPr>
        <w:t xml:space="preserve"> WordPress</w:t>
      </w:r>
    </w:p>
    <w:p w14:paraId="1E162731" w14:textId="77777777" w:rsidR="007C3783" w:rsidRPr="00600D8A" w:rsidRDefault="00AB092F" w:rsidP="008E4059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 xml:space="preserve">  </w:t>
      </w:r>
      <w:r w:rsidR="007C3783" w:rsidRPr="00600D8A">
        <w:rPr>
          <w:rFonts w:asciiTheme="minorHAnsi" w:hAnsiTheme="minorHAnsi" w:cstheme="minorHAnsi"/>
          <w:b/>
        </w:rPr>
        <w:t>PerryScale</w:t>
      </w:r>
      <w:r w:rsidR="008E4059" w:rsidRPr="00600D8A">
        <w:rPr>
          <w:rFonts w:asciiTheme="minorHAnsi" w:hAnsiTheme="minorHAnsi" w:cstheme="minorHAnsi"/>
          <w:b/>
        </w:rPr>
        <w:t xml:space="preserve"> (</w:t>
      </w:r>
      <w:r w:rsidR="008E4059" w:rsidRPr="00600D8A">
        <w:rPr>
          <w:rFonts w:asciiTheme="minorHAnsi" w:hAnsiTheme="minorHAnsi" w:cstheme="minorHAnsi"/>
        </w:rPr>
        <w:t>www.perryscale.com</w:t>
      </w:r>
      <w:r w:rsidR="008E4059" w:rsidRPr="00600D8A">
        <w:rPr>
          <w:rFonts w:asciiTheme="minorHAnsi" w:hAnsiTheme="minorHAnsi" w:cstheme="minorHAnsi"/>
          <w:b/>
        </w:rPr>
        <w:t>)</w:t>
      </w:r>
    </w:p>
    <w:p w14:paraId="52EA4543" w14:textId="77777777" w:rsidR="00B03558" w:rsidRPr="00600D8A" w:rsidRDefault="00AB092F" w:rsidP="007B124F">
      <w:pPr>
        <w:ind w:left="720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</w:rPr>
        <w:t xml:space="preserve">  </w:t>
      </w:r>
      <w:r w:rsidR="007C3783" w:rsidRPr="00600D8A">
        <w:rPr>
          <w:rFonts w:asciiTheme="minorHAnsi" w:hAnsiTheme="minorHAnsi" w:cstheme="minorHAnsi"/>
          <w:b/>
        </w:rPr>
        <w:t xml:space="preserve">Environment: </w:t>
      </w:r>
      <w:r w:rsidR="007C3783" w:rsidRPr="00600D8A">
        <w:rPr>
          <w:rFonts w:asciiTheme="minorHAnsi" w:hAnsiTheme="minorHAnsi" w:cstheme="minorHAnsi"/>
        </w:rPr>
        <w:t xml:space="preserve">HTML, </w:t>
      </w:r>
      <w:r w:rsidR="004A29CD" w:rsidRPr="00600D8A">
        <w:rPr>
          <w:rFonts w:asciiTheme="minorHAnsi" w:hAnsiTheme="minorHAnsi" w:cstheme="minorHAnsi"/>
        </w:rPr>
        <w:t>CSS</w:t>
      </w:r>
      <w:r w:rsidR="00B40BF8" w:rsidRPr="00600D8A">
        <w:rPr>
          <w:rFonts w:asciiTheme="minorHAnsi" w:hAnsiTheme="minorHAnsi" w:cstheme="minorHAnsi"/>
        </w:rPr>
        <w:t xml:space="preserve">, </w:t>
      </w:r>
      <w:r w:rsidR="007C3783" w:rsidRPr="00600D8A">
        <w:rPr>
          <w:rFonts w:asciiTheme="minorHAnsi" w:hAnsiTheme="minorHAnsi" w:cstheme="minorHAnsi"/>
        </w:rPr>
        <w:t>Javascript</w:t>
      </w:r>
    </w:p>
    <w:p w14:paraId="006FF99B" w14:textId="77777777" w:rsidR="000E3F32" w:rsidRPr="00600D8A" w:rsidRDefault="000E3F32">
      <w:p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</w:p>
    <w:p w14:paraId="62C74FC0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  <w:r w:rsidRPr="00600D8A">
        <w:rPr>
          <w:rFonts w:asciiTheme="minorHAnsi" w:hAnsiTheme="minorHAnsi" w:cstheme="minorHAnsi"/>
          <w:b/>
          <w:bCs/>
          <w:color w:val="000000"/>
        </w:rPr>
        <w:t>Education</w:t>
      </w:r>
    </w:p>
    <w:p w14:paraId="134B6B8B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bCs/>
          <w:color w:val="000000"/>
        </w:rPr>
      </w:pPr>
    </w:p>
    <w:p w14:paraId="4F697CED" w14:textId="77777777" w:rsidR="006C6D23" w:rsidRPr="00600D8A" w:rsidRDefault="007C3783" w:rsidP="0003046E">
      <w:pPr>
        <w:numPr>
          <w:ilvl w:val="0"/>
          <w:numId w:val="11"/>
        </w:numPr>
        <w:autoSpaceDE w:val="0"/>
        <w:spacing w:line="360" w:lineRule="auto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  <w:color w:val="000000"/>
        </w:rPr>
        <w:t>BE (CSE)</w:t>
      </w:r>
      <w:r w:rsidR="006C6D23" w:rsidRPr="00600D8A">
        <w:rPr>
          <w:rFonts w:asciiTheme="minorHAnsi" w:hAnsiTheme="minorHAnsi" w:cstheme="minorHAnsi"/>
        </w:rPr>
        <w:t xml:space="preserve"> from </w:t>
      </w:r>
      <w:r w:rsidR="006D37D8" w:rsidRPr="00600D8A">
        <w:rPr>
          <w:rFonts w:asciiTheme="minorHAnsi" w:hAnsiTheme="minorHAnsi" w:cstheme="minorHAnsi"/>
        </w:rPr>
        <w:t>Selvam C</w:t>
      </w:r>
      <w:r w:rsidR="00984DE1" w:rsidRPr="00600D8A">
        <w:rPr>
          <w:rFonts w:asciiTheme="minorHAnsi" w:hAnsiTheme="minorHAnsi" w:cstheme="minorHAnsi"/>
        </w:rPr>
        <w:t xml:space="preserve">ollege </w:t>
      </w:r>
      <w:r w:rsidR="00161203" w:rsidRPr="00600D8A">
        <w:rPr>
          <w:rFonts w:asciiTheme="minorHAnsi" w:hAnsiTheme="minorHAnsi" w:cstheme="minorHAnsi"/>
        </w:rPr>
        <w:t>of Technology</w:t>
      </w:r>
      <w:r w:rsidR="006C6D23" w:rsidRPr="00600D8A">
        <w:rPr>
          <w:rFonts w:asciiTheme="minorHAnsi" w:hAnsiTheme="minorHAnsi" w:cstheme="minorHAnsi"/>
          <w:bCs/>
        </w:rPr>
        <w:t>,</w:t>
      </w:r>
      <w:r w:rsidR="00984DE1" w:rsidRPr="00600D8A">
        <w:rPr>
          <w:rFonts w:asciiTheme="minorHAnsi" w:hAnsiTheme="minorHAnsi" w:cstheme="minorHAnsi"/>
          <w:bCs/>
        </w:rPr>
        <w:t xml:space="preserve"> Namakkal</w:t>
      </w:r>
      <w:r w:rsidR="006C6D23" w:rsidRPr="00600D8A">
        <w:rPr>
          <w:rFonts w:asciiTheme="minorHAnsi" w:hAnsiTheme="minorHAnsi" w:cstheme="minorHAnsi"/>
        </w:rPr>
        <w:t>, Tamil</w:t>
      </w:r>
      <w:r w:rsidR="00704ED7" w:rsidRPr="00600D8A">
        <w:rPr>
          <w:rFonts w:asciiTheme="minorHAnsi" w:hAnsiTheme="minorHAnsi" w:cstheme="minorHAnsi"/>
        </w:rPr>
        <w:t xml:space="preserve"> N</w:t>
      </w:r>
      <w:r w:rsidR="00B4089E" w:rsidRPr="00600D8A">
        <w:rPr>
          <w:rFonts w:asciiTheme="minorHAnsi" w:hAnsiTheme="minorHAnsi" w:cstheme="minorHAnsi"/>
        </w:rPr>
        <w:t>adu in the Year 20</w:t>
      </w:r>
      <w:r w:rsidR="00984DE1" w:rsidRPr="00600D8A">
        <w:rPr>
          <w:rFonts w:asciiTheme="minorHAnsi" w:hAnsiTheme="minorHAnsi" w:cstheme="minorHAnsi"/>
        </w:rPr>
        <w:t>10</w:t>
      </w:r>
      <w:r w:rsidR="00B4089E" w:rsidRPr="00600D8A">
        <w:rPr>
          <w:rFonts w:asciiTheme="minorHAnsi" w:hAnsiTheme="minorHAnsi" w:cstheme="minorHAnsi"/>
        </w:rPr>
        <w:t xml:space="preserve"> – 201</w:t>
      </w:r>
      <w:r w:rsidR="00984DE1" w:rsidRPr="00600D8A">
        <w:rPr>
          <w:rFonts w:asciiTheme="minorHAnsi" w:hAnsiTheme="minorHAnsi" w:cstheme="minorHAnsi"/>
        </w:rPr>
        <w:t>3</w:t>
      </w:r>
      <w:r w:rsidR="00B4089E" w:rsidRPr="00600D8A">
        <w:rPr>
          <w:rFonts w:asciiTheme="minorHAnsi" w:hAnsiTheme="minorHAnsi" w:cstheme="minorHAnsi"/>
        </w:rPr>
        <w:t xml:space="preserve"> </w:t>
      </w:r>
      <w:r w:rsidR="006C6D23" w:rsidRPr="00600D8A">
        <w:rPr>
          <w:rFonts w:asciiTheme="minorHAnsi" w:hAnsiTheme="minorHAnsi" w:cstheme="minorHAnsi"/>
        </w:rPr>
        <w:t xml:space="preserve">with </w:t>
      </w:r>
      <w:r w:rsidR="007B21C7" w:rsidRPr="00600D8A">
        <w:rPr>
          <w:rFonts w:asciiTheme="minorHAnsi" w:hAnsiTheme="minorHAnsi" w:cstheme="minorHAnsi"/>
          <w:b/>
        </w:rPr>
        <w:t>74</w:t>
      </w:r>
      <w:r w:rsidR="006C6D23" w:rsidRPr="00600D8A">
        <w:rPr>
          <w:rFonts w:asciiTheme="minorHAnsi" w:hAnsiTheme="minorHAnsi" w:cstheme="minorHAnsi"/>
          <w:b/>
        </w:rPr>
        <w:t>%</w:t>
      </w:r>
      <w:r w:rsidR="006C6D23" w:rsidRPr="00600D8A">
        <w:rPr>
          <w:rFonts w:asciiTheme="minorHAnsi" w:hAnsiTheme="minorHAnsi" w:cstheme="minorHAnsi"/>
        </w:rPr>
        <w:t>.</w:t>
      </w:r>
    </w:p>
    <w:p w14:paraId="1CEA6A3D" w14:textId="77777777" w:rsidR="00984DE1" w:rsidRPr="00600D8A" w:rsidRDefault="007C3783" w:rsidP="0003046E">
      <w:pPr>
        <w:numPr>
          <w:ilvl w:val="0"/>
          <w:numId w:val="11"/>
        </w:numPr>
        <w:autoSpaceDE w:val="0"/>
        <w:spacing w:line="360" w:lineRule="auto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  <w:b/>
          <w:color w:val="000000"/>
        </w:rPr>
        <w:t>Diploma (IT</w:t>
      </w:r>
      <w:r w:rsidR="00984DE1" w:rsidRPr="00600D8A">
        <w:rPr>
          <w:rFonts w:asciiTheme="minorHAnsi" w:hAnsiTheme="minorHAnsi" w:cstheme="minorHAnsi"/>
          <w:b/>
          <w:color w:val="000000"/>
        </w:rPr>
        <w:t>)</w:t>
      </w:r>
      <w:r w:rsidR="00984DE1" w:rsidRPr="00600D8A">
        <w:rPr>
          <w:rFonts w:asciiTheme="minorHAnsi" w:hAnsiTheme="minorHAnsi" w:cstheme="minorHAnsi"/>
        </w:rPr>
        <w:t xml:space="preserve"> from </w:t>
      </w:r>
      <w:r w:rsidRPr="00600D8A">
        <w:rPr>
          <w:rFonts w:asciiTheme="minorHAnsi" w:hAnsiTheme="minorHAnsi" w:cstheme="minorHAnsi"/>
        </w:rPr>
        <w:t>SRG Polytec</w:t>
      </w:r>
      <w:r w:rsidR="006D37D8" w:rsidRPr="00600D8A">
        <w:rPr>
          <w:rFonts w:asciiTheme="minorHAnsi" w:hAnsiTheme="minorHAnsi" w:cstheme="minorHAnsi"/>
        </w:rPr>
        <w:t>h</w:t>
      </w:r>
      <w:r w:rsidRPr="00600D8A">
        <w:rPr>
          <w:rFonts w:asciiTheme="minorHAnsi" w:hAnsiTheme="minorHAnsi" w:cstheme="minorHAnsi"/>
        </w:rPr>
        <w:t>nic</w:t>
      </w:r>
      <w:r w:rsidR="00984DE1" w:rsidRPr="00600D8A">
        <w:rPr>
          <w:rFonts w:asciiTheme="minorHAnsi" w:hAnsiTheme="minorHAnsi" w:cstheme="minorHAnsi"/>
        </w:rPr>
        <w:t xml:space="preserve"> College</w:t>
      </w:r>
      <w:r w:rsidR="00984DE1" w:rsidRPr="00600D8A">
        <w:rPr>
          <w:rFonts w:asciiTheme="minorHAnsi" w:hAnsiTheme="minorHAnsi" w:cstheme="minorHAnsi"/>
          <w:bCs/>
        </w:rPr>
        <w:t>,</w:t>
      </w:r>
      <w:r w:rsidRPr="00600D8A">
        <w:rPr>
          <w:rFonts w:asciiTheme="minorHAnsi" w:hAnsiTheme="minorHAnsi" w:cstheme="minorHAnsi"/>
          <w:bCs/>
        </w:rPr>
        <w:t xml:space="preserve"> Namakkal</w:t>
      </w:r>
      <w:r w:rsidR="00984DE1" w:rsidRPr="00600D8A">
        <w:rPr>
          <w:rFonts w:asciiTheme="minorHAnsi" w:hAnsiTheme="minorHAnsi" w:cstheme="minorHAnsi"/>
        </w:rPr>
        <w:t>, Tamil Nadu in the Year 200</w:t>
      </w:r>
      <w:r w:rsidRPr="00600D8A">
        <w:rPr>
          <w:rFonts w:asciiTheme="minorHAnsi" w:hAnsiTheme="minorHAnsi" w:cstheme="minorHAnsi"/>
        </w:rPr>
        <w:t>8</w:t>
      </w:r>
      <w:r w:rsidR="00984DE1" w:rsidRPr="00600D8A">
        <w:rPr>
          <w:rFonts w:asciiTheme="minorHAnsi" w:hAnsiTheme="minorHAnsi" w:cstheme="minorHAnsi"/>
        </w:rPr>
        <w:t xml:space="preserve"> – 2010 with </w:t>
      </w:r>
      <w:r w:rsidRPr="00600D8A">
        <w:rPr>
          <w:rFonts w:asciiTheme="minorHAnsi" w:hAnsiTheme="minorHAnsi" w:cstheme="minorHAnsi"/>
          <w:b/>
        </w:rPr>
        <w:t>82</w:t>
      </w:r>
      <w:r w:rsidR="00984DE1" w:rsidRPr="00600D8A">
        <w:rPr>
          <w:rFonts w:asciiTheme="minorHAnsi" w:hAnsiTheme="minorHAnsi" w:cstheme="minorHAnsi"/>
          <w:b/>
        </w:rPr>
        <w:t>%</w:t>
      </w:r>
      <w:r w:rsidR="00984DE1" w:rsidRPr="00600D8A">
        <w:rPr>
          <w:rFonts w:asciiTheme="minorHAnsi" w:hAnsiTheme="minorHAnsi" w:cstheme="minorHAnsi"/>
        </w:rPr>
        <w:t>.</w:t>
      </w:r>
    </w:p>
    <w:p w14:paraId="67FA6D57" w14:textId="77777777" w:rsidR="006C6D23" w:rsidRPr="00600D8A" w:rsidRDefault="006C6D23" w:rsidP="0003046E">
      <w:pPr>
        <w:numPr>
          <w:ilvl w:val="0"/>
          <w:numId w:val="11"/>
        </w:numPr>
        <w:autoSpaceDE w:val="0"/>
        <w:spacing w:line="360" w:lineRule="auto"/>
        <w:rPr>
          <w:rFonts w:asciiTheme="minorHAnsi" w:hAnsiTheme="minorHAnsi" w:cstheme="minorHAnsi"/>
          <w:b/>
        </w:rPr>
      </w:pPr>
      <w:r w:rsidRPr="00600D8A">
        <w:rPr>
          <w:rFonts w:asciiTheme="minorHAnsi" w:hAnsiTheme="minorHAnsi" w:cstheme="minorHAnsi"/>
          <w:b/>
        </w:rPr>
        <w:t>H.S.C.C</w:t>
      </w:r>
      <w:r w:rsidRPr="00600D8A">
        <w:rPr>
          <w:rFonts w:asciiTheme="minorHAnsi" w:hAnsiTheme="minorHAnsi" w:cstheme="minorHAnsi"/>
        </w:rPr>
        <w:t xml:space="preserve"> from </w:t>
      </w:r>
      <w:r w:rsidR="00E728C5" w:rsidRPr="00600D8A">
        <w:rPr>
          <w:rFonts w:asciiTheme="minorHAnsi" w:hAnsiTheme="minorHAnsi" w:cstheme="minorHAnsi"/>
        </w:rPr>
        <w:t>Govt</w:t>
      </w:r>
      <w:r w:rsidR="00DA0A2D" w:rsidRPr="00600D8A">
        <w:rPr>
          <w:rFonts w:asciiTheme="minorHAnsi" w:hAnsiTheme="minorHAnsi" w:cstheme="minorHAnsi"/>
        </w:rPr>
        <w:t xml:space="preserve"> </w:t>
      </w:r>
      <w:r w:rsidRPr="00600D8A">
        <w:rPr>
          <w:rFonts w:asciiTheme="minorHAnsi" w:hAnsiTheme="minorHAnsi" w:cstheme="minorHAnsi"/>
        </w:rPr>
        <w:t xml:space="preserve">Higher Secondary School, </w:t>
      </w:r>
      <w:r w:rsidR="00E728C5" w:rsidRPr="00600D8A">
        <w:rPr>
          <w:rFonts w:asciiTheme="minorHAnsi" w:hAnsiTheme="minorHAnsi" w:cstheme="minorHAnsi"/>
        </w:rPr>
        <w:t>Doddampatty, Dharmapuri</w:t>
      </w:r>
      <w:r w:rsidRPr="00600D8A">
        <w:rPr>
          <w:rFonts w:asciiTheme="minorHAnsi" w:hAnsiTheme="minorHAnsi" w:cstheme="minorHAnsi"/>
        </w:rPr>
        <w:t xml:space="preserve"> </w:t>
      </w:r>
      <w:r w:rsidR="00E728C5" w:rsidRPr="00600D8A">
        <w:rPr>
          <w:rFonts w:asciiTheme="minorHAnsi" w:hAnsiTheme="minorHAnsi" w:cstheme="minorHAnsi"/>
        </w:rPr>
        <w:t xml:space="preserve">DT </w:t>
      </w:r>
      <w:r w:rsidRPr="00600D8A">
        <w:rPr>
          <w:rFonts w:asciiTheme="minorHAnsi" w:hAnsiTheme="minorHAnsi" w:cstheme="minorHAnsi"/>
        </w:rPr>
        <w:t xml:space="preserve">with </w:t>
      </w:r>
      <w:r w:rsidR="00E728C5" w:rsidRPr="00600D8A">
        <w:rPr>
          <w:rFonts w:asciiTheme="minorHAnsi" w:hAnsiTheme="minorHAnsi" w:cstheme="minorHAnsi"/>
          <w:b/>
          <w:bCs/>
        </w:rPr>
        <w:t>50</w:t>
      </w:r>
      <w:r w:rsidRPr="00600D8A">
        <w:rPr>
          <w:rFonts w:asciiTheme="minorHAnsi" w:hAnsiTheme="minorHAnsi" w:cstheme="minorHAnsi"/>
          <w:b/>
        </w:rPr>
        <w:t>%.</w:t>
      </w:r>
    </w:p>
    <w:p w14:paraId="0D4191E1" w14:textId="77777777" w:rsidR="006C6D23" w:rsidRPr="00600D8A" w:rsidRDefault="006C6D23" w:rsidP="0003046E">
      <w:pPr>
        <w:numPr>
          <w:ilvl w:val="0"/>
          <w:numId w:val="11"/>
        </w:numPr>
        <w:autoSpaceDE w:val="0"/>
        <w:spacing w:line="360" w:lineRule="auto"/>
        <w:rPr>
          <w:rFonts w:asciiTheme="minorHAnsi" w:hAnsiTheme="minorHAnsi" w:cstheme="minorHAnsi"/>
          <w:b/>
        </w:rPr>
      </w:pPr>
      <w:r w:rsidRPr="00600D8A">
        <w:rPr>
          <w:rFonts w:asciiTheme="minorHAnsi" w:hAnsiTheme="minorHAnsi" w:cstheme="minorHAnsi"/>
          <w:b/>
        </w:rPr>
        <w:t>S.S.L.C</w:t>
      </w:r>
      <w:r w:rsidRPr="00600D8A">
        <w:rPr>
          <w:rFonts w:asciiTheme="minorHAnsi" w:hAnsiTheme="minorHAnsi" w:cstheme="minorHAnsi"/>
        </w:rPr>
        <w:t xml:space="preserve"> from </w:t>
      </w:r>
      <w:r w:rsidR="00E728C5" w:rsidRPr="00600D8A">
        <w:rPr>
          <w:rFonts w:asciiTheme="minorHAnsi" w:hAnsiTheme="minorHAnsi" w:cstheme="minorHAnsi"/>
        </w:rPr>
        <w:t xml:space="preserve">Govt </w:t>
      </w:r>
      <w:r w:rsidRPr="00600D8A">
        <w:rPr>
          <w:rFonts w:asciiTheme="minorHAnsi" w:hAnsiTheme="minorHAnsi" w:cstheme="minorHAnsi"/>
        </w:rPr>
        <w:t xml:space="preserve">Higher Secondary School, </w:t>
      </w:r>
      <w:r w:rsidR="00E728C5" w:rsidRPr="00600D8A">
        <w:rPr>
          <w:rFonts w:asciiTheme="minorHAnsi" w:hAnsiTheme="minorHAnsi" w:cstheme="minorHAnsi"/>
        </w:rPr>
        <w:t>Doddampatty, Dharmapuri DT</w:t>
      </w:r>
      <w:r w:rsidRPr="00600D8A">
        <w:rPr>
          <w:rFonts w:asciiTheme="minorHAnsi" w:hAnsiTheme="minorHAnsi" w:cstheme="minorHAnsi"/>
        </w:rPr>
        <w:t xml:space="preserve">  with </w:t>
      </w:r>
      <w:r w:rsidR="00E728C5" w:rsidRPr="00600D8A">
        <w:rPr>
          <w:rFonts w:asciiTheme="minorHAnsi" w:hAnsiTheme="minorHAnsi" w:cstheme="minorHAnsi"/>
          <w:b/>
          <w:bCs/>
        </w:rPr>
        <w:t>55</w:t>
      </w:r>
      <w:r w:rsidRPr="00600D8A">
        <w:rPr>
          <w:rFonts w:asciiTheme="minorHAnsi" w:hAnsiTheme="minorHAnsi" w:cstheme="minorHAnsi"/>
          <w:b/>
        </w:rPr>
        <w:t>%</w:t>
      </w:r>
    </w:p>
    <w:p w14:paraId="27860E1A" w14:textId="77777777" w:rsidR="0003046E" w:rsidRPr="00600D8A" w:rsidRDefault="0003046E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5CD7B91C" w14:textId="77777777" w:rsidR="0003046E" w:rsidRPr="00600D8A" w:rsidRDefault="0003046E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14:paraId="5AE553D1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600D8A">
        <w:rPr>
          <w:rFonts w:asciiTheme="minorHAnsi" w:hAnsiTheme="minorHAnsi" w:cstheme="minorHAnsi"/>
          <w:b/>
          <w:color w:val="000000"/>
        </w:rPr>
        <w:t>Personal Information</w:t>
      </w:r>
    </w:p>
    <w:p w14:paraId="2ACD614D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color w:val="000000"/>
        </w:rPr>
      </w:pPr>
    </w:p>
    <w:p w14:paraId="241AA1CA" w14:textId="77777777" w:rsidR="006C6D23" w:rsidRPr="00600D8A" w:rsidRDefault="00BA4C41" w:rsidP="00BA4C41">
      <w:pPr>
        <w:pStyle w:val="Normal1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      </w:t>
      </w:r>
      <w:r w:rsidR="00E728C5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Father Name</w:t>
      </w:r>
      <w:r w:rsidR="00E728C5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  <w:t xml:space="preserve">  </w:t>
      </w:r>
      <w:r w:rsidR="006C6D23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:   </w:t>
      </w:r>
      <w:r w:rsidR="006C6D23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 </w:t>
      </w:r>
      <w:r w:rsidR="000E3F32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Mr G Chinnathambi</w:t>
      </w:r>
    </w:p>
    <w:p w14:paraId="2CBD7B8E" w14:textId="77777777" w:rsidR="006C6D23" w:rsidRPr="00600D8A" w:rsidRDefault="006C6D23">
      <w:pPr>
        <w:pStyle w:val="Normal1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14:paraId="7C39C0C3" w14:textId="77777777" w:rsidR="006C6D23" w:rsidRPr="00600D8A" w:rsidRDefault="00BA4C41">
      <w:pPr>
        <w:pStyle w:val="Normal1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      </w:t>
      </w:r>
      <w:r w:rsidR="006C6D23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Date of Birth</w:t>
      </w:r>
      <w:r w:rsidR="006C6D23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</w:t>
      </w:r>
      <w:r w:rsidR="006C6D23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:     </w:t>
      </w:r>
      <w:r w:rsidR="00E728C5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10</w:t>
      </w:r>
      <w:r w:rsidR="000E3F32" w:rsidRPr="00600D8A">
        <w:rPr>
          <w:rFonts w:asciiTheme="minorHAnsi" w:eastAsia="Calibri" w:hAnsiTheme="minorHAnsi" w:cstheme="minorHAnsi"/>
          <w:color w:val="000000"/>
          <w:sz w:val="22"/>
          <w:szCs w:val="22"/>
          <w:vertAlign w:val="superscript"/>
        </w:rPr>
        <w:t>th</w:t>
      </w:r>
      <w:r w:rsidR="000E3F32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="00E728C5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June 1989</w:t>
      </w:r>
    </w:p>
    <w:p w14:paraId="4EA4F24C" w14:textId="77777777" w:rsidR="006C6D23" w:rsidRPr="00600D8A" w:rsidRDefault="006C6D23">
      <w:pPr>
        <w:pStyle w:val="Normal1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14:paraId="28F03862" w14:textId="77777777" w:rsidR="006C6D23" w:rsidRPr="00600D8A" w:rsidRDefault="00BA4C41">
      <w:pPr>
        <w:pStyle w:val="Normal1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      </w:t>
      </w:r>
      <w:r w:rsidR="003C1F56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Gender</w:t>
      </w:r>
      <w:r w:rsidR="006C6D23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  <w:r w:rsidR="006C6D23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</w:t>
      </w:r>
      <w:r w:rsidR="006C6D23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:     </w:t>
      </w:r>
      <w:r w:rsidR="003C1F56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Male</w:t>
      </w:r>
    </w:p>
    <w:p w14:paraId="22AFDB39" w14:textId="77777777" w:rsidR="006C6D23" w:rsidRPr="00600D8A" w:rsidRDefault="006C6D23">
      <w:pPr>
        <w:pStyle w:val="Normal1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</w:p>
    <w:p w14:paraId="4F79E875" w14:textId="77777777" w:rsidR="006D37D8" w:rsidRPr="00600D8A" w:rsidRDefault="006C6D23" w:rsidP="000E3F32">
      <w:pPr>
        <w:pStyle w:val="Normal1"/>
        <w:ind w:left="1440" w:hanging="1050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Address</w:t>
      </w: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  <w:r w:rsidR="00BA4C41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   </w:t>
      </w: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  <w:r w:rsidR="00BA4C41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</w:t>
      </w: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:    </w:t>
      </w:r>
      <w:r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="000E3F32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Veeranakuppam Village</w:t>
      </w:r>
      <w:r w:rsidR="009311E6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, </w:t>
      </w:r>
    </w:p>
    <w:p w14:paraId="12D7A6AD" w14:textId="77777777" w:rsidR="006D37D8" w:rsidRPr="00600D8A" w:rsidRDefault="006D37D8" w:rsidP="006D37D8">
      <w:pPr>
        <w:pStyle w:val="Normal1"/>
        <w:ind w:left="2160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      </w:t>
      </w:r>
      <w:r w:rsidR="000E3F32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M.Doddampatty</w:t>
      </w:r>
      <w:r w:rsidR="009311E6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(PO</w:t>
      </w:r>
      <w:r w:rsidR="002F1BBA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),</w:t>
      </w:r>
    </w:p>
    <w:p w14:paraId="7621E9F9" w14:textId="77777777" w:rsidR="006D37D8" w:rsidRPr="00600D8A" w:rsidRDefault="006D37D8" w:rsidP="006D37D8">
      <w:pPr>
        <w:pStyle w:val="Normal1"/>
        <w:ind w:left="2160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       </w:t>
      </w:r>
      <w:r w:rsidR="000E3F32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Uthangarai Tk</w:t>
      </w:r>
      <w:r w:rsidR="002F1BBA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, </w:t>
      </w:r>
      <w:r w:rsidR="000E3F32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           </w:t>
      </w:r>
    </w:p>
    <w:p w14:paraId="0E19FF54" w14:textId="77777777" w:rsidR="006D37D8" w:rsidRPr="00600D8A" w:rsidRDefault="006D37D8" w:rsidP="006D37D8">
      <w:pPr>
        <w:pStyle w:val="Normal1"/>
        <w:ind w:left="2160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       </w:t>
      </w:r>
      <w:r w:rsidR="000E3F32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Krishnagiri Dt, </w:t>
      </w:r>
    </w:p>
    <w:p w14:paraId="1664F563" w14:textId="77777777" w:rsidR="006C6D23" w:rsidRPr="00600D8A" w:rsidRDefault="006D37D8" w:rsidP="006D37D8">
      <w:pPr>
        <w:pStyle w:val="Normal1"/>
        <w:ind w:left="2160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       </w:t>
      </w:r>
      <w:r w:rsidR="002F1BBA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Tamilnadu</w:t>
      </w:r>
      <w:r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="007B207B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–</w:t>
      </w:r>
      <w:r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635304</w:t>
      </w:r>
      <w:r w:rsidR="007B207B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, India</w:t>
      </w:r>
      <w:r w:rsidR="002F1BBA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3A268F76" w14:textId="77777777" w:rsidR="006C6D23" w:rsidRPr="00600D8A" w:rsidRDefault="006C6D23">
      <w:pPr>
        <w:pStyle w:val="Normal1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14:paraId="745A7A0E" w14:textId="59155FBB" w:rsidR="006C6D23" w:rsidRPr="00600D8A" w:rsidRDefault="00BA4C41">
      <w:pPr>
        <w:pStyle w:val="Normal1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      </w:t>
      </w:r>
      <w:r w:rsidR="006C6D23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Marital Status        </w:t>
      </w:r>
      <w:r w:rsidR="00473AA5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  <w:t xml:space="preserve">  </w:t>
      </w:r>
      <w:r w:rsidR="006C6D23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:     </w:t>
      </w:r>
      <w:r w:rsidR="00F81474">
        <w:rPr>
          <w:rFonts w:asciiTheme="minorHAnsi" w:eastAsia="Calibri" w:hAnsiTheme="minorHAnsi" w:cstheme="minorHAnsi"/>
          <w:color w:val="000000"/>
          <w:sz w:val="22"/>
          <w:szCs w:val="22"/>
        </w:rPr>
        <w:t>Single</w:t>
      </w:r>
    </w:p>
    <w:p w14:paraId="4E096345" w14:textId="77777777" w:rsidR="006C6D23" w:rsidRPr="00600D8A" w:rsidRDefault="006C6D23">
      <w:pPr>
        <w:pStyle w:val="Normal1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</w:p>
    <w:p w14:paraId="59323564" w14:textId="77777777" w:rsidR="006C6D23" w:rsidRPr="00600D8A" w:rsidRDefault="00BA4C41">
      <w:pPr>
        <w:pStyle w:val="Normal1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      </w:t>
      </w:r>
      <w:r w:rsidR="006D37D8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Language Known</w:t>
      </w:r>
      <w:r w:rsidR="006C6D23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  <w:r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</w:t>
      </w:r>
      <w:r w:rsidR="006D37D8" w:rsidRPr="00600D8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:    </w:t>
      </w:r>
      <w:r w:rsidR="006D37D8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Tamil, English</w:t>
      </w:r>
    </w:p>
    <w:p w14:paraId="763729AC" w14:textId="77777777" w:rsidR="006C6D23" w:rsidRPr="00600D8A" w:rsidRDefault="006C6D23">
      <w:pPr>
        <w:pStyle w:val="Normal1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14:paraId="3D469E5A" w14:textId="77777777" w:rsidR="007A7CFC" w:rsidRPr="00600D8A" w:rsidRDefault="007A7CFC">
      <w:pPr>
        <w:autoSpaceDE w:val="0"/>
        <w:spacing w:after="0" w:line="240" w:lineRule="auto"/>
        <w:rPr>
          <w:rFonts w:asciiTheme="minorHAnsi" w:hAnsiTheme="minorHAnsi" w:cstheme="minorHAnsi"/>
          <w:b/>
          <w:bCs/>
        </w:rPr>
      </w:pPr>
    </w:p>
    <w:p w14:paraId="5935A7B4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bCs/>
        </w:rPr>
      </w:pPr>
      <w:r w:rsidRPr="00600D8A">
        <w:rPr>
          <w:rFonts w:asciiTheme="minorHAnsi" w:hAnsiTheme="minorHAnsi" w:cstheme="minorHAnsi"/>
          <w:b/>
          <w:bCs/>
        </w:rPr>
        <w:t>Declaration</w:t>
      </w:r>
    </w:p>
    <w:p w14:paraId="7A6F8964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  <w:b/>
          <w:bCs/>
        </w:rPr>
      </w:pPr>
    </w:p>
    <w:p w14:paraId="23F6BBD7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</w:rPr>
      </w:pPr>
      <w:r w:rsidRPr="00600D8A">
        <w:rPr>
          <w:rFonts w:asciiTheme="minorHAnsi" w:hAnsiTheme="minorHAnsi" w:cstheme="minorHAnsi"/>
        </w:rPr>
        <w:t>I hereby declare that all the information furnished above is authentic to the best of my</w:t>
      </w:r>
      <w:r w:rsidR="00FE44AB" w:rsidRPr="00600D8A">
        <w:rPr>
          <w:rFonts w:asciiTheme="minorHAnsi" w:hAnsiTheme="minorHAnsi" w:cstheme="minorHAnsi"/>
        </w:rPr>
        <w:t xml:space="preserve"> k</w:t>
      </w:r>
      <w:r w:rsidRPr="00600D8A">
        <w:rPr>
          <w:rFonts w:asciiTheme="minorHAnsi" w:hAnsiTheme="minorHAnsi" w:cstheme="minorHAnsi"/>
        </w:rPr>
        <w:t>nowledge.</w:t>
      </w:r>
    </w:p>
    <w:p w14:paraId="4B90D9FB" w14:textId="77777777" w:rsidR="006C6D23" w:rsidRPr="00600D8A" w:rsidRDefault="006C6D23">
      <w:pPr>
        <w:autoSpaceDE w:val="0"/>
        <w:spacing w:after="0" w:line="240" w:lineRule="auto"/>
        <w:rPr>
          <w:rFonts w:asciiTheme="minorHAnsi" w:hAnsiTheme="minorHAnsi" w:cstheme="minorHAnsi"/>
        </w:rPr>
      </w:pPr>
    </w:p>
    <w:p w14:paraId="0F0758D7" w14:textId="77777777" w:rsidR="00BA4C41" w:rsidRPr="00600D8A" w:rsidRDefault="00BA4C41">
      <w:pPr>
        <w:autoSpaceDE w:val="0"/>
        <w:spacing w:after="0" w:line="240" w:lineRule="auto"/>
        <w:rPr>
          <w:rFonts w:asciiTheme="minorHAnsi" w:hAnsiTheme="minorHAnsi" w:cstheme="minorHAnsi"/>
        </w:rPr>
      </w:pPr>
    </w:p>
    <w:p w14:paraId="27E7DDBD" w14:textId="77777777" w:rsidR="00F87647" w:rsidRDefault="00F87647">
      <w:pPr>
        <w:pStyle w:val="Normal1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14:paraId="053266E4" w14:textId="77777777" w:rsidR="00F87647" w:rsidRPr="00600D8A" w:rsidRDefault="00F87647">
      <w:pPr>
        <w:pStyle w:val="Normal1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14:paraId="79A1FA63" w14:textId="77777777" w:rsidR="006C6D23" w:rsidRPr="00600D8A" w:rsidRDefault="006C6D23">
      <w:pPr>
        <w:pStyle w:val="Normal1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14:paraId="560FA5B2" w14:textId="77777777" w:rsidR="006C6D23" w:rsidRPr="00600D8A" w:rsidRDefault="00CE1A38">
      <w:pPr>
        <w:pStyle w:val="Normal1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Place: </w:t>
      </w:r>
    </w:p>
    <w:p w14:paraId="31546FB6" w14:textId="77777777" w:rsidR="006C6D23" w:rsidRPr="00600D8A" w:rsidRDefault="00E8062B">
      <w:pPr>
        <w:pStyle w:val="Normal1"/>
        <w:spacing w:before="240"/>
        <w:rPr>
          <w:rFonts w:asciiTheme="minorHAnsi" w:hAnsiTheme="minorHAnsi" w:cstheme="minorHAnsi"/>
          <w:b/>
          <w:sz w:val="22"/>
          <w:szCs w:val="22"/>
        </w:rPr>
      </w:pPr>
      <w:r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>Date:</w:t>
      </w:r>
      <w:r w:rsidR="00811EA9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="00811EA9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="00811EA9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="00811EA9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="00811EA9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="00811EA9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="00811EA9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="00811EA9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="00811EA9" w:rsidRPr="00600D8A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="006C6D23" w:rsidRPr="00600D8A">
        <w:rPr>
          <w:rFonts w:asciiTheme="minorHAnsi" w:hAnsiTheme="minorHAnsi" w:cstheme="minorHAnsi"/>
          <w:b/>
          <w:sz w:val="22"/>
          <w:szCs w:val="22"/>
        </w:rPr>
        <w:t>(</w:t>
      </w:r>
      <w:r w:rsidR="000E3F32" w:rsidRPr="00600D8A">
        <w:rPr>
          <w:rFonts w:asciiTheme="minorHAnsi" w:hAnsiTheme="minorHAnsi" w:cstheme="minorHAnsi"/>
          <w:b/>
          <w:sz w:val="22"/>
          <w:szCs w:val="22"/>
        </w:rPr>
        <w:t>Chidhambaram C</w:t>
      </w:r>
      <w:r w:rsidR="00811EA9" w:rsidRPr="00600D8A">
        <w:rPr>
          <w:rFonts w:asciiTheme="minorHAnsi" w:hAnsiTheme="minorHAnsi" w:cstheme="minorHAnsi"/>
          <w:b/>
          <w:sz w:val="22"/>
          <w:szCs w:val="22"/>
        </w:rPr>
        <w:t>hinnathambi</w:t>
      </w:r>
      <w:r w:rsidR="009311E6" w:rsidRPr="00600D8A">
        <w:rPr>
          <w:rFonts w:asciiTheme="minorHAnsi" w:hAnsiTheme="minorHAnsi" w:cstheme="minorHAnsi"/>
          <w:b/>
          <w:sz w:val="22"/>
          <w:szCs w:val="22"/>
        </w:rPr>
        <w:t>)</w:t>
      </w:r>
    </w:p>
    <w:sectPr w:rsidR="006C6D23" w:rsidRPr="00600D8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AFBF7" w14:textId="77777777" w:rsidR="003403CC" w:rsidRDefault="003403CC" w:rsidP="00552BC6">
      <w:pPr>
        <w:spacing w:after="0" w:line="240" w:lineRule="auto"/>
      </w:pPr>
      <w:r>
        <w:separator/>
      </w:r>
    </w:p>
  </w:endnote>
  <w:endnote w:type="continuationSeparator" w:id="0">
    <w:p w14:paraId="5A43D4C6" w14:textId="77777777" w:rsidR="003403CC" w:rsidRDefault="003403CC" w:rsidP="0055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6023E" w14:textId="77777777" w:rsidR="003403CC" w:rsidRDefault="003403CC" w:rsidP="00552BC6">
      <w:pPr>
        <w:spacing w:after="0" w:line="240" w:lineRule="auto"/>
      </w:pPr>
      <w:r>
        <w:separator/>
      </w:r>
    </w:p>
  </w:footnote>
  <w:footnote w:type="continuationSeparator" w:id="0">
    <w:p w14:paraId="4337EB5F" w14:textId="77777777" w:rsidR="003403CC" w:rsidRDefault="003403CC" w:rsidP="00552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81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24A7208"/>
    <w:multiLevelType w:val="multilevel"/>
    <w:tmpl w:val="AECC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D1073"/>
    <w:multiLevelType w:val="hybridMultilevel"/>
    <w:tmpl w:val="96FCDE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3409EC"/>
    <w:multiLevelType w:val="hybridMultilevel"/>
    <w:tmpl w:val="4FBA0D02"/>
    <w:lvl w:ilvl="0" w:tplc="82FA3D84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A024278"/>
    <w:multiLevelType w:val="hybridMultilevel"/>
    <w:tmpl w:val="8F7E7BCE"/>
    <w:lvl w:ilvl="0" w:tplc="F31AC57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E1D4B"/>
    <w:multiLevelType w:val="hybridMultilevel"/>
    <w:tmpl w:val="8DBE1D36"/>
    <w:lvl w:ilvl="0" w:tplc="B5A2A0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5203B"/>
    <w:multiLevelType w:val="hybridMultilevel"/>
    <w:tmpl w:val="5BCAD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25D99"/>
    <w:multiLevelType w:val="hybridMultilevel"/>
    <w:tmpl w:val="DF462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E36AB"/>
    <w:multiLevelType w:val="hybridMultilevel"/>
    <w:tmpl w:val="CEA2DD54"/>
    <w:lvl w:ilvl="0" w:tplc="6EE835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57BCD"/>
    <w:multiLevelType w:val="hybridMultilevel"/>
    <w:tmpl w:val="5FB632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F3E0D"/>
    <w:multiLevelType w:val="hybridMultilevel"/>
    <w:tmpl w:val="8BC20F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6F933DC"/>
    <w:multiLevelType w:val="hybridMultilevel"/>
    <w:tmpl w:val="8F4E4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80111"/>
    <w:multiLevelType w:val="hybridMultilevel"/>
    <w:tmpl w:val="1652D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C32BE"/>
    <w:multiLevelType w:val="hybridMultilevel"/>
    <w:tmpl w:val="9B7E9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3"/>
  </w:num>
  <w:num w:numId="6">
    <w:abstractNumId w:val="9"/>
  </w:num>
  <w:num w:numId="7">
    <w:abstractNumId w:val="14"/>
  </w:num>
  <w:num w:numId="8">
    <w:abstractNumId w:val="12"/>
  </w:num>
  <w:num w:numId="9">
    <w:abstractNumId w:val="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5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E3"/>
    <w:rsid w:val="0001163D"/>
    <w:rsid w:val="0003046E"/>
    <w:rsid w:val="0003139E"/>
    <w:rsid w:val="00037029"/>
    <w:rsid w:val="000376D1"/>
    <w:rsid w:val="0004106F"/>
    <w:rsid w:val="00051CA0"/>
    <w:rsid w:val="000661E2"/>
    <w:rsid w:val="00075A92"/>
    <w:rsid w:val="000B67DD"/>
    <w:rsid w:val="000C4FB3"/>
    <w:rsid w:val="000E3F32"/>
    <w:rsid w:val="000F1F56"/>
    <w:rsid w:val="000F29E3"/>
    <w:rsid w:val="000F5DB8"/>
    <w:rsid w:val="000F643B"/>
    <w:rsid w:val="00124F41"/>
    <w:rsid w:val="0013760D"/>
    <w:rsid w:val="0015264A"/>
    <w:rsid w:val="00161203"/>
    <w:rsid w:val="001621FB"/>
    <w:rsid w:val="00165F91"/>
    <w:rsid w:val="00181795"/>
    <w:rsid w:val="00183B50"/>
    <w:rsid w:val="001D4551"/>
    <w:rsid w:val="001F25BE"/>
    <w:rsid w:val="00206468"/>
    <w:rsid w:val="002228E0"/>
    <w:rsid w:val="00233FD6"/>
    <w:rsid w:val="0023720C"/>
    <w:rsid w:val="00276FC2"/>
    <w:rsid w:val="002B0877"/>
    <w:rsid w:val="002B09B7"/>
    <w:rsid w:val="002C0A33"/>
    <w:rsid w:val="002D10A8"/>
    <w:rsid w:val="002D5DD3"/>
    <w:rsid w:val="002E4D32"/>
    <w:rsid w:val="002E5768"/>
    <w:rsid w:val="002F1BBA"/>
    <w:rsid w:val="00306432"/>
    <w:rsid w:val="003403CC"/>
    <w:rsid w:val="00355879"/>
    <w:rsid w:val="00376C2C"/>
    <w:rsid w:val="003937C9"/>
    <w:rsid w:val="003952A1"/>
    <w:rsid w:val="003C1F56"/>
    <w:rsid w:val="003D3F61"/>
    <w:rsid w:val="003E0C12"/>
    <w:rsid w:val="003F325D"/>
    <w:rsid w:val="003F7CCC"/>
    <w:rsid w:val="00401116"/>
    <w:rsid w:val="00402020"/>
    <w:rsid w:val="004063B6"/>
    <w:rsid w:val="00421D74"/>
    <w:rsid w:val="00436185"/>
    <w:rsid w:val="00466CE9"/>
    <w:rsid w:val="0047368E"/>
    <w:rsid w:val="00473AA5"/>
    <w:rsid w:val="00476142"/>
    <w:rsid w:val="00486D7C"/>
    <w:rsid w:val="004A29CD"/>
    <w:rsid w:val="004A550C"/>
    <w:rsid w:val="004C6D1B"/>
    <w:rsid w:val="004D3E6B"/>
    <w:rsid w:val="004E2256"/>
    <w:rsid w:val="004E6033"/>
    <w:rsid w:val="004F0C03"/>
    <w:rsid w:val="004F69C4"/>
    <w:rsid w:val="004F6AB7"/>
    <w:rsid w:val="005050A9"/>
    <w:rsid w:val="00505415"/>
    <w:rsid w:val="00505D6A"/>
    <w:rsid w:val="00527563"/>
    <w:rsid w:val="00527A61"/>
    <w:rsid w:val="00552BC6"/>
    <w:rsid w:val="00553760"/>
    <w:rsid w:val="00557D0B"/>
    <w:rsid w:val="005716AC"/>
    <w:rsid w:val="005B4ECD"/>
    <w:rsid w:val="005C4CC9"/>
    <w:rsid w:val="005E2337"/>
    <w:rsid w:val="005E3F74"/>
    <w:rsid w:val="005F384D"/>
    <w:rsid w:val="00600D8A"/>
    <w:rsid w:val="0060389F"/>
    <w:rsid w:val="00610430"/>
    <w:rsid w:val="006141D4"/>
    <w:rsid w:val="006142B1"/>
    <w:rsid w:val="006156FF"/>
    <w:rsid w:val="00652285"/>
    <w:rsid w:val="00652C9F"/>
    <w:rsid w:val="00654503"/>
    <w:rsid w:val="00657664"/>
    <w:rsid w:val="00657F2E"/>
    <w:rsid w:val="006718F3"/>
    <w:rsid w:val="00672DC8"/>
    <w:rsid w:val="006B528C"/>
    <w:rsid w:val="006B5DDB"/>
    <w:rsid w:val="006C32BE"/>
    <w:rsid w:val="006C6D23"/>
    <w:rsid w:val="006D37D8"/>
    <w:rsid w:val="006F15FB"/>
    <w:rsid w:val="00704ED7"/>
    <w:rsid w:val="00705A6D"/>
    <w:rsid w:val="0072673B"/>
    <w:rsid w:val="007309D4"/>
    <w:rsid w:val="007364BE"/>
    <w:rsid w:val="007536A6"/>
    <w:rsid w:val="0075633F"/>
    <w:rsid w:val="007605D4"/>
    <w:rsid w:val="00760BAF"/>
    <w:rsid w:val="00777A34"/>
    <w:rsid w:val="00780DEC"/>
    <w:rsid w:val="007864F6"/>
    <w:rsid w:val="007915D8"/>
    <w:rsid w:val="007A314A"/>
    <w:rsid w:val="007A7CFC"/>
    <w:rsid w:val="007B124F"/>
    <w:rsid w:val="007B207B"/>
    <w:rsid w:val="007B21C7"/>
    <w:rsid w:val="007C3783"/>
    <w:rsid w:val="007C4397"/>
    <w:rsid w:val="007E4B13"/>
    <w:rsid w:val="007F79B3"/>
    <w:rsid w:val="0080180E"/>
    <w:rsid w:val="00811EA9"/>
    <w:rsid w:val="0082169C"/>
    <w:rsid w:val="0083277D"/>
    <w:rsid w:val="008337F0"/>
    <w:rsid w:val="00833808"/>
    <w:rsid w:val="008358B1"/>
    <w:rsid w:val="0084785C"/>
    <w:rsid w:val="00863602"/>
    <w:rsid w:val="00884729"/>
    <w:rsid w:val="008975EB"/>
    <w:rsid w:val="008977F7"/>
    <w:rsid w:val="008C60E6"/>
    <w:rsid w:val="008D5CB6"/>
    <w:rsid w:val="008D633A"/>
    <w:rsid w:val="008E4059"/>
    <w:rsid w:val="008F306D"/>
    <w:rsid w:val="009239C7"/>
    <w:rsid w:val="009276E4"/>
    <w:rsid w:val="009311E6"/>
    <w:rsid w:val="009450D6"/>
    <w:rsid w:val="009538DD"/>
    <w:rsid w:val="00972A6B"/>
    <w:rsid w:val="009800A7"/>
    <w:rsid w:val="00984DE1"/>
    <w:rsid w:val="009858AE"/>
    <w:rsid w:val="00997476"/>
    <w:rsid w:val="009C23E5"/>
    <w:rsid w:val="009C46B1"/>
    <w:rsid w:val="00A05949"/>
    <w:rsid w:val="00A21153"/>
    <w:rsid w:val="00A23C4D"/>
    <w:rsid w:val="00A42ADD"/>
    <w:rsid w:val="00A52D04"/>
    <w:rsid w:val="00AA0B7C"/>
    <w:rsid w:val="00AA5240"/>
    <w:rsid w:val="00AB092F"/>
    <w:rsid w:val="00AD2B7B"/>
    <w:rsid w:val="00AD7902"/>
    <w:rsid w:val="00AE783D"/>
    <w:rsid w:val="00AF02E0"/>
    <w:rsid w:val="00AF25D7"/>
    <w:rsid w:val="00AF6485"/>
    <w:rsid w:val="00B03558"/>
    <w:rsid w:val="00B10E06"/>
    <w:rsid w:val="00B349CE"/>
    <w:rsid w:val="00B4089E"/>
    <w:rsid w:val="00B40BF8"/>
    <w:rsid w:val="00B41C84"/>
    <w:rsid w:val="00B4496A"/>
    <w:rsid w:val="00B45618"/>
    <w:rsid w:val="00B6281F"/>
    <w:rsid w:val="00B76786"/>
    <w:rsid w:val="00B77F8D"/>
    <w:rsid w:val="00B97F1C"/>
    <w:rsid w:val="00BA4C41"/>
    <w:rsid w:val="00BB3D33"/>
    <w:rsid w:val="00BF3D4A"/>
    <w:rsid w:val="00C02314"/>
    <w:rsid w:val="00C22657"/>
    <w:rsid w:val="00C347FE"/>
    <w:rsid w:val="00C53F27"/>
    <w:rsid w:val="00C61A75"/>
    <w:rsid w:val="00C643F9"/>
    <w:rsid w:val="00C736B1"/>
    <w:rsid w:val="00C74DF0"/>
    <w:rsid w:val="00C93CC2"/>
    <w:rsid w:val="00C96CA0"/>
    <w:rsid w:val="00CA478E"/>
    <w:rsid w:val="00CB2E19"/>
    <w:rsid w:val="00CB5316"/>
    <w:rsid w:val="00CC56AC"/>
    <w:rsid w:val="00CE185A"/>
    <w:rsid w:val="00CE1A38"/>
    <w:rsid w:val="00CE4622"/>
    <w:rsid w:val="00CF1237"/>
    <w:rsid w:val="00CF1881"/>
    <w:rsid w:val="00D014BB"/>
    <w:rsid w:val="00D06D9E"/>
    <w:rsid w:val="00D145EB"/>
    <w:rsid w:val="00D20C62"/>
    <w:rsid w:val="00D23C8C"/>
    <w:rsid w:val="00D33D94"/>
    <w:rsid w:val="00D412C9"/>
    <w:rsid w:val="00D51254"/>
    <w:rsid w:val="00D529DD"/>
    <w:rsid w:val="00D53861"/>
    <w:rsid w:val="00DA0A2D"/>
    <w:rsid w:val="00DC30C0"/>
    <w:rsid w:val="00DC5A10"/>
    <w:rsid w:val="00E01881"/>
    <w:rsid w:val="00E05BFC"/>
    <w:rsid w:val="00E27072"/>
    <w:rsid w:val="00E3407E"/>
    <w:rsid w:val="00E36931"/>
    <w:rsid w:val="00E41657"/>
    <w:rsid w:val="00E51C7C"/>
    <w:rsid w:val="00E728C5"/>
    <w:rsid w:val="00E8062B"/>
    <w:rsid w:val="00E93FDE"/>
    <w:rsid w:val="00E94EB5"/>
    <w:rsid w:val="00EA668B"/>
    <w:rsid w:val="00EA66BD"/>
    <w:rsid w:val="00ED2832"/>
    <w:rsid w:val="00ED560C"/>
    <w:rsid w:val="00EF3D24"/>
    <w:rsid w:val="00EF5A28"/>
    <w:rsid w:val="00F00FC6"/>
    <w:rsid w:val="00F22229"/>
    <w:rsid w:val="00F231BD"/>
    <w:rsid w:val="00F310DC"/>
    <w:rsid w:val="00F35356"/>
    <w:rsid w:val="00F44263"/>
    <w:rsid w:val="00F5382F"/>
    <w:rsid w:val="00F81474"/>
    <w:rsid w:val="00F87647"/>
    <w:rsid w:val="00F937D4"/>
    <w:rsid w:val="00F96CEE"/>
    <w:rsid w:val="00FA6B25"/>
    <w:rsid w:val="00FB248F"/>
    <w:rsid w:val="00FC3C5E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98298B"/>
  <w15:docId w15:val="{C791E95E-E691-4DEC-A32A-BC8B5B23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b/>
    </w:rPr>
  </w:style>
  <w:style w:type="character" w:customStyle="1" w:styleId="WW8Num4z0">
    <w:name w:val="WW8Num4z0"/>
    <w:rPr>
      <w:rFonts w:ascii="Wingdings" w:hAnsi="Wingdings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rmal1">
    <w:name w:val="Normal1"/>
    <w:basedOn w:val="Normal"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52BC6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semiHidden/>
    <w:rsid w:val="00552BC6"/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52BC6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semiHidden/>
    <w:rsid w:val="00552BC6"/>
    <w:rPr>
      <w:rFonts w:ascii="Calibri" w:eastAsia="Calibri" w:hAnsi="Calibri" w:cs="Calibri"/>
      <w:sz w:val="22"/>
      <w:szCs w:val="22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44AB"/>
    <w:pPr>
      <w:spacing w:after="120"/>
      <w:ind w:left="360"/>
    </w:pPr>
    <w:rPr>
      <w:rFonts w:cs="Times New Roman"/>
      <w:lang w:val="x-none"/>
    </w:rPr>
  </w:style>
  <w:style w:type="character" w:customStyle="1" w:styleId="BodyTextIndentChar">
    <w:name w:val="Body Text Indent Char"/>
    <w:link w:val="BodyTextIndent"/>
    <w:uiPriority w:val="99"/>
    <w:semiHidden/>
    <w:rsid w:val="00FE44AB"/>
    <w:rPr>
      <w:rFonts w:ascii="Calibri" w:eastAsia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2F1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Ronaldo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chidhambaramc@gmail.com</dc:creator>
  <cp:keywords/>
  <cp:lastModifiedBy>Chidhambaram Chinnathambi</cp:lastModifiedBy>
  <cp:revision>57</cp:revision>
  <cp:lastPrinted>2015-10-15T03:59:00Z</cp:lastPrinted>
  <dcterms:created xsi:type="dcterms:W3CDTF">2019-04-16T08:21:00Z</dcterms:created>
  <dcterms:modified xsi:type="dcterms:W3CDTF">2023-09-10T17:54:00Z</dcterms:modified>
</cp:coreProperties>
</file>