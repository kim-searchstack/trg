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8CC9F" w14:textId="77777777" w:rsidR="00696582" w:rsidRPr="0077564E" w:rsidRDefault="00696582" w:rsidP="002B24C0">
      <w:pPr>
        <w:snapToGrid w:val="0"/>
        <w:jc w:val="center"/>
        <w:rPr>
          <w:rFonts w:ascii="Gisha" w:hAnsi="Gisha" w:cs="Gisha"/>
          <w:b/>
          <w:sz w:val="21"/>
          <w:szCs w:val="21"/>
          <w:lang w:val="sv-SE"/>
        </w:rPr>
      </w:pPr>
      <w:bookmarkStart w:id="0" w:name="Text17"/>
    </w:p>
    <w:p w14:paraId="3C7ED0F2" w14:textId="77777777" w:rsidR="00E774BB" w:rsidRDefault="00C738D3" w:rsidP="002B24C0">
      <w:pPr>
        <w:snapToGrid w:val="0"/>
        <w:jc w:val="center"/>
        <w:rPr>
          <w:rFonts w:ascii="Gisha" w:hAnsi="Gisha" w:cs="Gisha"/>
          <w:b/>
          <w:sz w:val="32"/>
          <w:szCs w:val="21"/>
        </w:rPr>
      </w:pPr>
      <w:r>
        <w:rPr>
          <w:rFonts w:ascii="Gisha" w:hAnsi="Gisha" w:cs="Gisha"/>
          <w:b/>
          <w:sz w:val="32"/>
          <w:szCs w:val="21"/>
        </w:rPr>
        <w:t>JOGINDER</w:t>
      </w:r>
      <w:r w:rsidR="00C062A9">
        <w:rPr>
          <w:rFonts w:ascii="Gisha" w:hAnsi="Gisha" w:cs="Gisha"/>
          <w:b/>
          <w:sz w:val="32"/>
          <w:szCs w:val="21"/>
        </w:rPr>
        <w:t xml:space="preserve"> </w:t>
      </w:r>
      <w:r>
        <w:rPr>
          <w:rFonts w:ascii="Gisha" w:hAnsi="Gisha" w:cs="Gisha"/>
          <w:b/>
          <w:sz w:val="32"/>
          <w:szCs w:val="21"/>
        </w:rPr>
        <w:t>KUMAR</w:t>
      </w:r>
    </w:p>
    <w:p w14:paraId="68229DF1" w14:textId="461287E0" w:rsidR="00871F0D" w:rsidRDefault="00743ACB" w:rsidP="002B24C0">
      <w:pPr>
        <w:snapToGrid w:val="0"/>
        <w:jc w:val="center"/>
        <w:rPr>
          <w:rFonts w:ascii="Gisha" w:hAnsi="Gisha" w:cs="Gisha"/>
          <w:b/>
          <w:sz w:val="32"/>
          <w:szCs w:val="21"/>
        </w:rPr>
      </w:pPr>
      <w:r>
        <w:rPr>
          <w:rFonts w:ascii="Gisha" w:hAnsi="Gisha" w:cs="Gisha"/>
          <w:b/>
          <w:sz w:val="32"/>
          <w:szCs w:val="21"/>
        </w:rPr>
        <w:t>8</w:t>
      </w:r>
      <w:r w:rsidR="00871F0D">
        <w:rPr>
          <w:rFonts w:ascii="Gisha" w:hAnsi="Gisha" w:cs="Gisha"/>
          <w:b/>
          <w:sz w:val="32"/>
          <w:szCs w:val="21"/>
        </w:rPr>
        <w:t xml:space="preserve"> </w:t>
      </w:r>
      <w:proofErr w:type="spellStart"/>
      <w:r w:rsidR="00871F0D">
        <w:rPr>
          <w:rFonts w:ascii="Gisha" w:hAnsi="Gisha" w:cs="Gisha"/>
          <w:b/>
          <w:sz w:val="32"/>
          <w:szCs w:val="21"/>
        </w:rPr>
        <w:t>years experience</w:t>
      </w:r>
      <w:proofErr w:type="spellEnd"/>
    </w:p>
    <w:p w14:paraId="4FF36B6C" w14:textId="354DAC85" w:rsidR="009D6D59" w:rsidRDefault="00745CA7" w:rsidP="002B24C0">
      <w:pPr>
        <w:snapToGrid w:val="0"/>
        <w:jc w:val="center"/>
        <w:rPr>
          <w:rFonts w:ascii="Gisha" w:hAnsi="Gisha" w:cs="Gisha"/>
          <w:b/>
          <w:sz w:val="32"/>
          <w:szCs w:val="21"/>
        </w:rPr>
      </w:pPr>
      <w:r>
        <w:rPr>
          <w:rFonts w:ascii="Gisha" w:hAnsi="Gisha" w:cs="Gisha"/>
          <w:b/>
          <w:sz w:val="32"/>
          <w:szCs w:val="21"/>
        </w:rPr>
        <w:t>Java Developer</w:t>
      </w:r>
    </w:p>
    <w:p w14:paraId="39041F30" w14:textId="111ACD5E" w:rsidR="009D6D59" w:rsidRPr="006D60BF" w:rsidRDefault="009D6D59" w:rsidP="002B24C0">
      <w:pPr>
        <w:snapToGrid w:val="0"/>
        <w:jc w:val="center"/>
        <w:rPr>
          <w:rFonts w:ascii="Gisha" w:hAnsi="Gisha" w:cs="Gisha"/>
          <w:b/>
          <w:noProof/>
          <w:color w:val="000000"/>
          <w:sz w:val="32"/>
          <w:szCs w:val="21"/>
        </w:rPr>
      </w:pPr>
      <w:r>
        <w:rPr>
          <w:rFonts w:ascii="Gisha" w:hAnsi="Gisha" w:cs="Gisha"/>
          <w:b/>
          <w:sz w:val="32"/>
          <w:szCs w:val="21"/>
        </w:rPr>
        <w:t>GCP &amp; AWS</w:t>
      </w:r>
    </w:p>
    <w:p w14:paraId="13121213" w14:textId="46CC487F" w:rsidR="00E774BB" w:rsidRDefault="004215DD" w:rsidP="00C738D3">
      <w:pPr>
        <w:snapToGrid w:val="0"/>
        <w:rPr>
          <w:rFonts w:ascii="Gisha" w:hAnsi="Gisha" w:cs="Gisha"/>
          <w:sz w:val="21"/>
          <w:szCs w:val="21"/>
        </w:rPr>
      </w:pPr>
      <w:proofErr w:type="gramStart"/>
      <w:r w:rsidRPr="006D60BF">
        <w:rPr>
          <w:rFonts w:ascii="Gisha" w:hAnsi="Gisha" w:cs="Gisha"/>
          <w:b/>
          <w:sz w:val="21"/>
          <w:szCs w:val="21"/>
        </w:rPr>
        <w:t>Email:</w:t>
      </w:r>
      <w:r w:rsidR="00871F0D">
        <w:rPr>
          <w:rFonts w:ascii="Gisha" w:hAnsi="Gisha" w:cs="Gisha"/>
          <w:sz w:val="21"/>
          <w:szCs w:val="21"/>
        </w:rPr>
        <w:t>joginder.kumar1991@gmail.com</w:t>
      </w:r>
      <w:proofErr w:type="gramEnd"/>
      <w:r w:rsidR="00C738D3" w:rsidRPr="00C738D3">
        <w:rPr>
          <w:rStyle w:val="Hyperlink"/>
          <w:rFonts w:ascii="Gisha" w:hAnsi="Gisha" w:cs="Gisha"/>
          <w:sz w:val="21"/>
          <w:szCs w:val="21"/>
          <w:u w:val="none"/>
        </w:rPr>
        <w:t xml:space="preserve">                                                                        </w:t>
      </w:r>
      <w:r w:rsidR="00060E2F">
        <w:rPr>
          <w:rFonts w:ascii="Gisha" w:hAnsi="Gisha" w:cs="Gisha"/>
          <w:b/>
          <w:sz w:val="21"/>
          <w:szCs w:val="21"/>
        </w:rPr>
        <w:t>Mobile</w:t>
      </w:r>
      <w:r w:rsidR="00060E2F" w:rsidRPr="00060E2F">
        <w:rPr>
          <w:b/>
        </w:rPr>
        <w:t>:</w:t>
      </w:r>
      <w:r w:rsidR="00871F0D">
        <w:rPr>
          <w:rFonts w:ascii="Gisha" w:hAnsi="Gisha" w:cs="Gisha"/>
          <w:sz w:val="21"/>
          <w:szCs w:val="21"/>
        </w:rPr>
        <w:t xml:space="preserve"> +919990150135</w:t>
      </w:r>
    </w:p>
    <w:p w14:paraId="2605FEAA" w14:textId="569E2A49" w:rsidR="00743ACB" w:rsidRPr="006D60BF" w:rsidRDefault="00743ACB" w:rsidP="00C738D3">
      <w:pPr>
        <w:snapToGrid w:val="0"/>
        <w:rPr>
          <w:rFonts w:ascii="Gisha" w:hAnsi="Gisha" w:cs="Gisha"/>
          <w:sz w:val="21"/>
          <w:szCs w:val="21"/>
        </w:rPr>
      </w:pPr>
      <w:r>
        <w:rPr>
          <w:rFonts w:ascii="Gisha" w:hAnsi="Gisha" w:cs="Gisha"/>
          <w:sz w:val="21"/>
          <w:szCs w:val="21"/>
        </w:rPr>
        <w:tab/>
      </w:r>
      <w:r>
        <w:rPr>
          <w:rFonts w:ascii="Gisha" w:hAnsi="Gisha" w:cs="Gisha"/>
          <w:sz w:val="21"/>
          <w:szCs w:val="21"/>
        </w:rPr>
        <w:tab/>
      </w:r>
      <w:r>
        <w:rPr>
          <w:rFonts w:ascii="Gisha" w:hAnsi="Gisha" w:cs="Gisha"/>
          <w:sz w:val="21"/>
          <w:szCs w:val="21"/>
        </w:rPr>
        <w:tab/>
      </w:r>
      <w:r>
        <w:rPr>
          <w:rFonts w:ascii="Gisha" w:hAnsi="Gisha" w:cs="Gisha"/>
          <w:sz w:val="21"/>
          <w:szCs w:val="21"/>
        </w:rPr>
        <w:tab/>
      </w:r>
      <w:r>
        <w:rPr>
          <w:rFonts w:ascii="Gisha" w:hAnsi="Gisha" w:cs="Gisha"/>
          <w:sz w:val="21"/>
          <w:szCs w:val="21"/>
        </w:rPr>
        <w:tab/>
      </w:r>
      <w:r>
        <w:rPr>
          <w:rFonts w:ascii="Gisha" w:hAnsi="Gisha" w:cs="Gisha"/>
          <w:sz w:val="21"/>
          <w:szCs w:val="21"/>
        </w:rPr>
        <w:tab/>
      </w:r>
      <w:r>
        <w:rPr>
          <w:rFonts w:ascii="Gisha" w:hAnsi="Gisha" w:cs="Gisha"/>
          <w:sz w:val="21"/>
          <w:szCs w:val="21"/>
        </w:rPr>
        <w:tab/>
      </w:r>
      <w:r>
        <w:rPr>
          <w:rFonts w:ascii="Gisha" w:hAnsi="Gisha" w:cs="Gisha"/>
          <w:sz w:val="21"/>
          <w:szCs w:val="21"/>
        </w:rPr>
        <w:tab/>
      </w:r>
      <w:r>
        <w:rPr>
          <w:rFonts w:ascii="Gisha" w:hAnsi="Gisha" w:cs="Gisha"/>
          <w:sz w:val="21"/>
          <w:szCs w:val="21"/>
        </w:rPr>
        <w:tab/>
      </w:r>
      <w:r>
        <w:rPr>
          <w:rFonts w:ascii="Gisha" w:hAnsi="Gisha" w:cs="Gisha"/>
          <w:sz w:val="21"/>
          <w:szCs w:val="21"/>
        </w:rPr>
        <w:tab/>
      </w:r>
      <w:r>
        <w:rPr>
          <w:rFonts w:ascii="Gisha" w:hAnsi="Gisha" w:cs="Gisha"/>
          <w:sz w:val="21"/>
          <w:szCs w:val="21"/>
        </w:rPr>
        <w:tab/>
      </w:r>
      <w:r>
        <w:rPr>
          <w:rFonts w:ascii="Gisha" w:hAnsi="Gisha" w:cs="Gisha"/>
          <w:sz w:val="21"/>
          <w:szCs w:val="21"/>
        </w:rPr>
        <w:tab/>
        <w:t>+447469287892</w:t>
      </w:r>
    </w:p>
    <w:p w14:paraId="374C2F7B" w14:textId="77777777" w:rsidR="004F33FA" w:rsidRPr="00084E9A" w:rsidRDefault="004F33FA" w:rsidP="00BE71DF">
      <w:pPr>
        <w:snapToGrid w:val="0"/>
        <w:jc w:val="both"/>
        <w:rPr>
          <w:rFonts w:ascii="Gisha" w:hAnsi="Gisha" w:cs="Gisha"/>
          <w:sz w:val="12"/>
          <w:szCs w:val="12"/>
        </w:rPr>
      </w:pPr>
    </w:p>
    <w:p w14:paraId="00C64D97" w14:textId="77777777" w:rsidR="001B1453" w:rsidRPr="006D60BF" w:rsidRDefault="001B1453" w:rsidP="00BE71DF">
      <w:pPr>
        <w:pStyle w:val="ResumeSections"/>
        <w:tabs>
          <w:tab w:val="clear" w:pos="9360"/>
          <w:tab w:val="right" w:leader="underscore" w:pos="10440"/>
        </w:tabs>
        <w:spacing w:after="0"/>
        <w:jc w:val="both"/>
        <w:rPr>
          <w:rFonts w:ascii="Gisha" w:hAnsi="Gisha" w:cs="Gisha"/>
          <w:smallCaps/>
          <w:color w:val="002060"/>
          <w:sz w:val="24"/>
          <w:szCs w:val="21"/>
        </w:rPr>
      </w:pPr>
      <w:r w:rsidRPr="006D60BF">
        <w:rPr>
          <w:rFonts w:ascii="Gisha" w:hAnsi="Gisha" w:cs="Gisha"/>
          <w:smallCaps/>
          <w:color w:val="002060"/>
          <w:sz w:val="24"/>
          <w:szCs w:val="21"/>
        </w:rPr>
        <w:t>Objective</w:t>
      </w:r>
      <w:r w:rsidRPr="006D60BF">
        <w:rPr>
          <w:rFonts w:ascii="Gisha" w:hAnsi="Gisha" w:cs="Gisha"/>
          <w:smallCaps/>
          <w:color w:val="002060"/>
          <w:sz w:val="24"/>
          <w:szCs w:val="21"/>
        </w:rPr>
        <w:tab/>
      </w:r>
    </w:p>
    <w:p w14:paraId="529B4D68" w14:textId="77777777" w:rsidR="001B1453" w:rsidRPr="00622BB6" w:rsidRDefault="001B1453" w:rsidP="00BE71DF">
      <w:pPr>
        <w:snapToGrid w:val="0"/>
        <w:jc w:val="both"/>
        <w:rPr>
          <w:rFonts w:ascii="Gisha" w:hAnsi="Gisha" w:cs="Gisha"/>
          <w:sz w:val="14"/>
          <w:szCs w:val="14"/>
        </w:rPr>
      </w:pPr>
    </w:p>
    <w:bookmarkEnd w:id="0"/>
    <w:p w14:paraId="2AF5676D" w14:textId="77777777" w:rsidR="005832FF" w:rsidRDefault="005832FF" w:rsidP="005832FF">
      <w:pPr>
        <w:pStyle w:val="platinolatino"/>
        <w:ind w:left="720"/>
        <w:jc w:val="both"/>
        <w:rPr>
          <w:rFonts w:ascii="Gisha" w:hAnsi="Gisha" w:cs="Gisha"/>
          <w:sz w:val="21"/>
          <w:szCs w:val="21"/>
        </w:rPr>
      </w:pPr>
      <w:r>
        <w:rPr>
          <w:rFonts w:ascii="Gisha" w:hAnsi="Gisha" w:cs="Gisha"/>
          <w:sz w:val="21"/>
          <w:szCs w:val="21"/>
        </w:rPr>
        <w:t xml:space="preserve">Aspiring for challenging assignments in the field of </w:t>
      </w:r>
      <w:r w:rsidRPr="005832FF">
        <w:rPr>
          <w:rFonts w:ascii="Gisha" w:hAnsi="Gisha" w:cs="Gisha"/>
          <w:b/>
          <w:sz w:val="21"/>
          <w:szCs w:val="21"/>
        </w:rPr>
        <w:t xml:space="preserve">IT Software </w:t>
      </w:r>
      <w:r w:rsidR="00604C91">
        <w:rPr>
          <w:rFonts w:ascii="Gisha" w:hAnsi="Gisha" w:cs="Gisha"/>
          <w:b/>
          <w:sz w:val="21"/>
          <w:szCs w:val="21"/>
        </w:rPr>
        <w:t>Develop</w:t>
      </w:r>
      <w:r w:rsidR="007F15EC">
        <w:rPr>
          <w:rFonts w:ascii="Gisha" w:hAnsi="Gisha" w:cs="Gisha"/>
          <w:b/>
          <w:sz w:val="21"/>
          <w:szCs w:val="21"/>
        </w:rPr>
        <w:t>ment</w:t>
      </w:r>
      <w:r>
        <w:rPr>
          <w:rFonts w:ascii="Gisha" w:hAnsi="Gisha" w:cs="Gisha"/>
          <w:sz w:val="21"/>
          <w:szCs w:val="21"/>
        </w:rPr>
        <w:t>, where my experience and skills are utilized to the utmost level and provide enough scope to explore my know</w:t>
      </w:r>
      <w:r w:rsidR="00951854">
        <w:rPr>
          <w:rFonts w:ascii="Gisha" w:hAnsi="Gisha" w:cs="Gisha"/>
          <w:sz w:val="21"/>
          <w:szCs w:val="21"/>
        </w:rPr>
        <w:t>ledge to serve the organization</w:t>
      </w:r>
      <w:r w:rsidR="00972117">
        <w:rPr>
          <w:rFonts w:ascii="Gisha" w:hAnsi="Gisha" w:cs="Gisha"/>
          <w:sz w:val="21"/>
          <w:szCs w:val="21"/>
        </w:rPr>
        <w:t>.</w:t>
      </w:r>
    </w:p>
    <w:p w14:paraId="238D7AF8" w14:textId="77777777" w:rsidR="005832FF" w:rsidRPr="00084E9A" w:rsidRDefault="005832FF" w:rsidP="005832FF">
      <w:pPr>
        <w:pStyle w:val="platinolatino"/>
        <w:ind w:left="720"/>
        <w:jc w:val="both"/>
        <w:rPr>
          <w:rFonts w:ascii="Gisha" w:hAnsi="Gisha" w:cs="Gisha"/>
          <w:sz w:val="12"/>
          <w:szCs w:val="12"/>
        </w:rPr>
      </w:pPr>
    </w:p>
    <w:p w14:paraId="05B342AE" w14:textId="77777777" w:rsidR="001B1453" w:rsidRPr="006D60BF" w:rsidRDefault="00DF2BC2" w:rsidP="00BE71DF">
      <w:pPr>
        <w:pStyle w:val="ResumeSections"/>
        <w:tabs>
          <w:tab w:val="clear" w:pos="9360"/>
          <w:tab w:val="right" w:leader="underscore" w:pos="10440"/>
        </w:tabs>
        <w:spacing w:after="0"/>
        <w:jc w:val="both"/>
        <w:rPr>
          <w:rFonts w:ascii="Gisha" w:hAnsi="Gisha" w:cs="Gisha"/>
          <w:smallCaps/>
          <w:color w:val="002060"/>
          <w:sz w:val="24"/>
          <w:szCs w:val="21"/>
        </w:rPr>
      </w:pPr>
      <w:r w:rsidRPr="006D60BF">
        <w:rPr>
          <w:rFonts w:ascii="Gisha" w:hAnsi="Gisha" w:cs="Gisha"/>
          <w:smallCaps/>
          <w:color w:val="002060"/>
          <w:sz w:val="24"/>
          <w:szCs w:val="21"/>
        </w:rPr>
        <w:t>Summary</w:t>
      </w:r>
      <w:r w:rsidR="001B1453" w:rsidRPr="006D60BF">
        <w:rPr>
          <w:rFonts w:ascii="Gisha" w:hAnsi="Gisha" w:cs="Gisha"/>
          <w:smallCaps/>
          <w:color w:val="002060"/>
          <w:sz w:val="24"/>
          <w:szCs w:val="21"/>
        </w:rPr>
        <w:tab/>
      </w:r>
    </w:p>
    <w:p w14:paraId="4911C4BC" w14:textId="77777777" w:rsidR="001B1453" w:rsidRPr="00084E9A" w:rsidRDefault="001B1453" w:rsidP="00BE71DF">
      <w:pPr>
        <w:pStyle w:val="NoSpacing"/>
        <w:ind w:left="360"/>
        <w:jc w:val="both"/>
        <w:rPr>
          <w:rFonts w:ascii="Gisha" w:hAnsi="Gisha" w:cs="Gisha"/>
          <w:b/>
          <w:sz w:val="12"/>
          <w:szCs w:val="12"/>
        </w:rPr>
      </w:pPr>
    </w:p>
    <w:p w14:paraId="305CAD35" w14:textId="7C69F46A" w:rsidR="009D6D59" w:rsidRPr="009D6D59" w:rsidRDefault="004F33FA" w:rsidP="009D6D59">
      <w:pPr>
        <w:numPr>
          <w:ilvl w:val="0"/>
          <w:numId w:val="5"/>
        </w:numPr>
        <w:jc w:val="both"/>
        <w:rPr>
          <w:rFonts w:ascii="Gisha" w:hAnsi="Gisha" w:cs="Gisha"/>
          <w:sz w:val="21"/>
          <w:szCs w:val="21"/>
        </w:rPr>
      </w:pPr>
      <w:r w:rsidRPr="00BA5CF9">
        <w:rPr>
          <w:rFonts w:ascii="Gisha" w:hAnsi="Gisha" w:cs="Gisha"/>
          <w:iCs/>
          <w:sz w:val="21"/>
          <w:szCs w:val="21"/>
        </w:rPr>
        <w:t xml:space="preserve">Presently </w:t>
      </w:r>
      <w:r w:rsidR="00EB7D51" w:rsidRPr="00BA5CF9">
        <w:rPr>
          <w:rFonts w:ascii="Gisha" w:hAnsi="Gisha" w:cs="Gisha"/>
          <w:iCs/>
          <w:sz w:val="21"/>
          <w:szCs w:val="21"/>
        </w:rPr>
        <w:t xml:space="preserve">working </w:t>
      </w:r>
      <w:r w:rsidRPr="00BA5CF9">
        <w:rPr>
          <w:rFonts w:ascii="Gisha" w:hAnsi="Gisha" w:cs="Gisha"/>
          <w:iCs/>
          <w:sz w:val="21"/>
          <w:szCs w:val="21"/>
        </w:rPr>
        <w:t>with</w:t>
      </w:r>
      <w:r w:rsidR="00C931AB">
        <w:rPr>
          <w:rFonts w:ascii="Gisha" w:hAnsi="Gisha" w:cs="Gisha"/>
          <w:iCs/>
          <w:sz w:val="21"/>
          <w:szCs w:val="21"/>
        </w:rPr>
        <w:t xml:space="preserve"> </w:t>
      </w:r>
      <w:r w:rsidR="004A72EC">
        <w:rPr>
          <w:rFonts w:ascii="Gisha" w:hAnsi="Gisha" w:cs="Gisha"/>
          <w:b/>
          <w:iCs/>
          <w:sz w:val="21"/>
          <w:szCs w:val="21"/>
        </w:rPr>
        <w:t>Publicis sapient</w:t>
      </w:r>
      <w:r w:rsidR="00C931AB" w:rsidRPr="00F75D9B">
        <w:rPr>
          <w:rFonts w:ascii="Gisha" w:hAnsi="Gisha" w:cs="Gisha"/>
          <w:b/>
          <w:iCs/>
          <w:sz w:val="21"/>
          <w:szCs w:val="21"/>
        </w:rPr>
        <w:t xml:space="preserve">, </w:t>
      </w:r>
      <w:r w:rsidR="004A72EC">
        <w:rPr>
          <w:rFonts w:ascii="Gisha" w:hAnsi="Gisha" w:cs="Gisha"/>
          <w:bCs/>
          <w:iCs/>
          <w:sz w:val="21"/>
          <w:szCs w:val="21"/>
        </w:rPr>
        <w:t>Gurgaon</w:t>
      </w:r>
      <w:r w:rsidR="00BD3B30" w:rsidRPr="00894339">
        <w:rPr>
          <w:rFonts w:ascii="Gisha" w:hAnsi="Gisha" w:cs="Gisha"/>
          <w:bCs/>
          <w:iCs/>
          <w:sz w:val="21"/>
          <w:szCs w:val="21"/>
        </w:rPr>
        <w:t xml:space="preserve"> as</w:t>
      </w:r>
      <w:r w:rsidR="00BD3B30" w:rsidRPr="00F75D9B">
        <w:rPr>
          <w:rFonts w:ascii="Gisha" w:hAnsi="Gisha" w:cs="Gisha"/>
          <w:b/>
          <w:iCs/>
          <w:sz w:val="21"/>
          <w:szCs w:val="21"/>
        </w:rPr>
        <w:t xml:space="preserve"> </w:t>
      </w:r>
      <w:r w:rsidR="00C738D3">
        <w:rPr>
          <w:rFonts w:ascii="Gisha" w:hAnsi="Gisha" w:cs="Gisha"/>
          <w:b/>
          <w:iCs/>
          <w:sz w:val="21"/>
          <w:szCs w:val="21"/>
        </w:rPr>
        <w:t>Senio</w:t>
      </w:r>
      <w:r w:rsidR="004A72EC">
        <w:rPr>
          <w:rFonts w:ascii="Gisha" w:hAnsi="Gisha" w:cs="Gisha"/>
          <w:b/>
          <w:iCs/>
          <w:sz w:val="21"/>
          <w:szCs w:val="21"/>
        </w:rPr>
        <w:t>r Associate Platform L2</w:t>
      </w:r>
      <w:r w:rsidR="00ED36B7">
        <w:rPr>
          <w:rFonts w:ascii="Gisha" w:hAnsi="Gisha" w:cs="Gisha"/>
          <w:iCs/>
          <w:sz w:val="21"/>
          <w:szCs w:val="21"/>
        </w:rPr>
        <w:t>.</w:t>
      </w:r>
    </w:p>
    <w:p w14:paraId="3B43DE5D" w14:textId="209FCCCC" w:rsidR="009D6D59" w:rsidRPr="009D6D59" w:rsidRDefault="009D6D59" w:rsidP="009D6D59">
      <w:pPr>
        <w:pStyle w:val="ListParagraph"/>
        <w:numPr>
          <w:ilvl w:val="0"/>
          <w:numId w:val="5"/>
        </w:numPr>
        <w:spacing w:after="0"/>
        <w:jc w:val="both"/>
        <w:rPr>
          <w:rFonts w:ascii="Gisha" w:hAnsi="Gisha" w:cs="Gisha"/>
          <w:sz w:val="21"/>
          <w:szCs w:val="21"/>
          <w:lang w:val="en-GB" w:eastAsia="en-GB"/>
        </w:rPr>
      </w:pPr>
      <w:r w:rsidRPr="00BA5CF9">
        <w:rPr>
          <w:rFonts w:ascii="Gisha" w:hAnsi="Gisha" w:cs="Gisha"/>
          <w:sz w:val="21"/>
          <w:szCs w:val="21"/>
        </w:rPr>
        <w:t xml:space="preserve">Dynamic and highly </w:t>
      </w:r>
      <w:proofErr w:type="spellStart"/>
      <w:r w:rsidRPr="00BA5CF9">
        <w:rPr>
          <w:rFonts w:ascii="Gisha" w:hAnsi="Gisha" w:cs="Gisha"/>
          <w:sz w:val="21"/>
          <w:szCs w:val="21"/>
        </w:rPr>
        <w:t>accomplishedIT</w:t>
      </w:r>
      <w:proofErr w:type="spellEnd"/>
      <w:r w:rsidRPr="00BA5CF9">
        <w:rPr>
          <w:rFonts w:ascii="Gisha" w:hAnsi="Gisha" w:cs="Gisha"/>
          <w:sz w:val="21"/>
          <w:szCs w:val="21"/>
        </w:rPr>
        <w:t xml:space="preserve"> Professional offering </w:t>
      </w:r>
      <w:r>
        <w:rPr>
          <w:rFonts w:ascii="Gisha" w:hAnsi="Gisha" w:cs="Gisha"/>
          <w:sz w:val="21"/>
          <w:szCs w:val="21"/>
        </w:rPr>
        <w:t xml:space="preserve">8 </w:t>
      </w:r>
      <w:r w:rsidRPr="00BA5CF9">
        <w:rPr>
          <w:rFonts w:ascii="Gisha" w:hAnsi="Gisha" w:cs="Gisha"/>
          <w:sz w:val="21"/>
          <w:szCs w:val="21"/>
        </w:rPr>
        <w:t xml:space="preserve">years of experience </w:t>
      </w:r>
      <w:r>
        <w:rPr>
          <w:rFonts w:ascii="Gisha" w:hAnsi="Gisha" w:cs="Gisha"/>
          <w:sz w:val="21"/>
          <w:szCs w:val="21"/>
        </w:rPr>
        <w:t>o</w:t>
      </w:r>
      <w:r w:rsidRPr="00BA5CF9">
        <w:rPr>
          <w:rFonts w:ascii="Gisha" w:hAnsi="Gisha" w:cs="Gisha"/>
          <w:sz w:val="21"/>
          <w:szCs w:val="21"/>
        </w:rPr>
        <w:t>n</w:t>
      </w:r>
      <w:r>
        <w:rPr>
          <w:rFonts w:ascii="Gisha" w:hAnsi="Gisha" w:cs="Gisha"/>
          <w:sz w:val="21"/>
          <w:szCs w:val="21"/>
        </w:rPr>
        <w:t xml:space="preserve"> </w:t>
      </w:r>
      <w:r w:rsidRPr="00C67E07">
        <w:rPr>
          <w:rFonts w:ascii="Gisha" w:hAnsi="Gisha" w:cs="Gisha"/>
          <w:b/>
          <w:bCs/>
          <w:sz w:val="21"/>
          <w:szCs w:val="21"/>
          <w:lang w:val="en-GB" w:eastAsia="en-GB"/>
        </w:rPr>
        <w:t>JAVA technologies</w:t>
      </w:r>
      <w:r>
        <w:rPr>
          <w:rFonts w:ascii="Gisha" w:hAnsi="Gisha" w:cs="Gisha"/>
          <w:sz w:val="21"/>
          <w:szCs w:val="21"/>
          <w:lang w:val="en-GB" w:eastAsia="en-GB"/>
        </w:rPr>
        <w:t>.</w:t>
      </w:r>
    </w:p>
    <w:p w14:paraId="653869FC" w14:textId="77777777" w:rsidR="00BC1F9F" w:rsidRPr="00BC1F9F" w:rsidRDefault="00C0693B" w:rsidP="00BC1F9F">
      <w:pPr>
        <w:numPr>
          <w:ilvl w:val="0"/>
          <w:numId w:val="4"/>
        </w:numPr>
        <w:jc w:val="both"/>
        <w:rPr>
          <w:rFonts w:ascii="Gisha" w:hAnsi="Gisha" w:cs="Gisha"/>
          <w:sz w:val="21"/>
          <w:szCs w:val="21"/>
        </w:rPr>
      </w:pPr>
      <w:r>
        <w:rPr>
          <w:rFonts w:ascii="Gisha" w:hAnsi="Gisha" w:cs="Gisha"/>
          <w:sz w:val="21"/>
          <w:szCs w:val="21"/>
        </w:rPr>
        <w:t>Th</w:t>
      </w:r>
      <w:r w:rsidR="007E21F9" w:rsidRPr="00054797">
        <w:rPr>
          <w:rFonts w:ascii="Gisha" w:hAnsi="Gisha" w:cs="Gisha"/>
          <w:sz w:val="21"/>
          <w:szCs w:val="21"/>
        </w:rPr>
        <w:t xml:space="preserve">rough understanding of the entire </w:t>
      </w:r>
      <w:r w:rsidR="00131D3E" w:rsidRPr="00054797">
        <w:rPr>
          <w:rFonts w:ascii="Gisha" w:hAnsi="Gisha" w:cs="Gisha"/>
          <w:sz w:val="21"/>
          <w:szCs w:val="21"/>
        </w:rPr>
        <w:t>Software Development Life Cycle</w:t>
      </w:r>
      <w:r w:rsidR="00ED36B7" w:rsidRPr="00054797">
        <w:rPr>
          <w:rFonts w:ascii="Gisha" w:hAnsi="Gisha" w:cs="Gisha"/>
          <w:sz w:val="21"/>
          <w:szCs w:val="21"/>
        </w:rPr>
        <w:t>.</w:t>
      </w:r>
    </w:p>
    <w:p w14:paraId="4046DC50" w14:textId="77777777" w:rsidR="004F33FA" w:rsidRDefault="006D60BF" w:rsidP="00BC1F9F">
      <w:pPr>
        <w:numPr>
          <w:ilvl w:val="0"/>
          <w:numId w:val="4"/>
        </w:numPr>
        <w:jc w:val="both"/>
        <w:rPr>
          <w:rFonts w:ascii="Gisha" w:hAnsi="Gisha" w:cs="Gisha"/>
          <w:sz w:val="21"/>
          <w:szCs w:val="21"/>
        </w:rPr>
      </w:pPr>
      <w:r w:rsidRPr="00BA5CF9">
        <w:rPr>
          <w:rFonts w:ascii="Gisha" w:hAnsi="Gisha" w:cs="Gisha"/>
          <w:sz w:val="21"/>
          <w:szCs w:val="21"/>
        </w:rPr>
        <w:t>An active contribution</w:t>
      </w:r>
      <w:r w:rsidR="004F33FA" w:rsidRPr="00BA5CF9">
        <w:rPr>
          <w:rFonts w:ascii="Gisha" w:hAnsi="Gisha" w:cs="Gisha"/>
          <w:sz w:val="21"/>
          <w:szCs w:val="21"/>
        </w:rPr>
        <w:t xml:space="preserve"> in the design, development, testing, troubleshooting &amp; debugging of the process, post-implementation, application maintenance and enhancement support to the client for the product / software application</w:t>
      </w:r>
    </w:p>
    <w:p w14:paraId="797EB4E3" w14:textId="77777777" w:rsidR="00577147" w:rsidRDefault="00577147" w:rsidP="00577147">
      <w:pPr>
        <w:numPr>
          <w:ilvl w:val="0"/>
          <w:numId w:val="5"/>
        </w:numPr>
        <w:spacing w:after="100" w:afterAutospacing="1" w:line="240" w:lineRule="atLeast"/>
        <w:jc w:val="both"/>
        <w:rPr>
          <w:rFonts w:ascii="Gisha" w:hAnsi="Gisha" w:cs="Gisha"/>
          <w:color w:val="000000"/>
          <w:sz w:val="20"/>
          <w:lang w:eastAsia="en-IN"/>
        </w:rPr>
      </w:pPr>
      <w:r w:rsidRPr="00577147">
        <w:rPr>
          <w:rFonts w:ascii="Gisha" w:hAnsi="Gisha" w:cs="Gisha"/>
          <w:color w:val="000000"/>
          <w:sz w:val="20"/>
        </w:rPr>
        <w:t xml:space="preserve">Working in </w:t>
      </w:r>
      <w:r w:rsidRPr="00B67B38">
        <w:rPr>
          <w:rFonts w:ascii="Gisha" w:hAnsi="Gisha" w:cs="Gisha"/>
          <w:b/>
          <w:color w:val="000000"/>
          <w:sz w:val="20"/>
        </w:rPr>
        <w:t>Agile software development process</w:t>
      </w:r>
      <w:r w:rsidRPr="00577147">
        <w:rPr>
          <w:rFonts w:ascii="Gisha" w:hAnsi="Gisha" w:cs="Gisha"/>
          <w:color w:val="000000"/>
          <w:sz w:val="20"/>
        </w:rPr>
        <w:t xml:space="preserve"> (SCRUM)</w:t>
      </w:r>
      <w:r w:rsidRPr="00577147">
        <w:rPr>
          <w:rFonts w:ascii="Gisha" w:hAnsi="Gisha" w:cs="Gisha"/>
          <w:color w:val="000000"/>
          <w:sz w:val="20"/>
          <w:lang w:eastAsia="en-IN"/>
        </w:rPr>
        <w:t>.</w:t>
      </w:r>
    </w:p>
    <w:p w14:paraId="0CEE61C7" w14:textId="77777777" w:rsidR="00060E2F" w:rsidRPr="00060E2F" w:rsidRDefault="00060E2F" w:rsidP="00060E2F">
      <w:pPr>
        <w:numPr>
          <w:ilvl w:val="0"/>
          <w:numId w:val="5"/>
        </w:numPr>
        <w:spacing w:after="100" w:afterAutospacing="1" w:line="240" w:lineRule="atLeast"/>
        <w:jc w:val="both"/>
        <w:rPr>
          <w:rFonts w:ascii="Gisha" w:hAnsi="Gisha" w:cs="Gisha"/>
          <w:bCs/>
          <w:sz w:val="21"/>
          <w:szCs w:val="21"/>
        </w:rPr>
      </w:pPr>
      <w:r w:rsidRPr="00060E2F">
        <w:rPr>
          <w:rFonts w:ascii="Gisha" w:hAnsi="Gisha" w:cs="Gisha"/>
          <w:b/>
          <w:color w:val="000000"/>
          <w:sz w:val="20"/>
          <w:lang w:eastAsia="en-IN"/>
        </w:rPr>
        <w:t xml:space="preserve">Onsite experience on </w:t>
      </w:r>
      <w:r w:rsidR="00C738D3">
        <w:rPr>
          <w:rFonts w:ascii="Gisha" w:hAnsi="Gisha" w:cs="Gisha"/>
          <w:b/>
          <w:color w:val="000000"/>
          <w:sz w:val="20"/>
          <w:lang w:eastAsia="en-IN"/>
        </w:rPr>
        <w:t>Genpact</w:t>
      </w:r>
      <w:r w:rsidR="00BC1F9F">
        <w:rPr>
          <w:rFonts w:ascii="Gisha" w:hAnsi="Gisha" w:cs="Gisha"/>
          <w:b/>
          <w:color w:val="000000"/>
          <w:sz w:val="20"/>
          <w:lang w:eastAsia="en-IN"/>
        </w:rPr>
        <w:t>,</w:t>
      </w:r>
      <w:r w:rsidRPr="00060E2F">
        <w:rPr>
          <w:rFonts w:ascii="Gisha" w:hAnsi="Gisha" w:cs="Gisha"/>
          <w:b/>
          <w:color w:val="000000"/>
          <w:sz w:val="20"/>
          <w:lang w:eastAsia="en-IN"/>
        </w:rPr>
        <w:t xml:space="preserve"> </w:t>
      </w:r>
      <w:r w:rsidR="00C738D3">
        <w:rPr>
          <w:rFonts w:ascii="Gisha" w:hAnsi="Gisha" w:cs="Gisha"/>
          <w:b/>
          <w:color w:val="000000"/>
          <w:sz w:val="20"/>
          <w:lang w:eastAsia="en-IN"/>
        </w:rPr>
        <w:t>Gurgaon</w:t>
      </w:r>
      <w:r w:rsidRPr="00060E2F">
        <w:rPr>
          <w:rFonts w:ascii="Gisha" w:hAnsi="Gisha" w:cs="Gisha"/>
          <w:b/>
          <w:color w:val="000000"/>
          <w:sz w:val="20"/>
          <w:lang w:eastAsia="en-IN"/>
        </w:rPr>
        <w:t>.</w:t>
      </w:r>
    </w:p>
    <w:p w14:paraId="3029C5C4" w14:textId="77777777" w:rsidR="004F33FA" w:rsidRDefault="004F33FA" w:rsidP="00054797">
      <w:pPr>
        <w:numPr>
          <w:ilvl w:val="0"/>
          <w:numId w:val="5"/>
        </w:numPr>
        <w:spacing w:after="100" w:afterAutospacing="1" w:line="240" w:lineRule="atLeast"/>
        <w:jc w:val="both"/>
        <w:rPr>
          <w:rFonts w:ascii="Gisha" w:hAnsi="Gisha" w:cs="Gisha"/>
          <w:bCs/>
          <w:sz w:val="21"/>
          <w:szCs w:val="21"/>
        </w:rPr>
      </w:pPr>
      <w:r w:rsidRPr="00BA5CF9">
        <w:rPr>
          <w:rFonts w:ascii="Gisha" w:hAnsi="Gisha" w:cs="Gisha"/>
          <w:bCs/>
          <w:sz w:val="21"/>
          <w:szCs w:val="21"/>
        </w:rPr>
        <w:t xml:space="preserve">Implemented best practices in different projects for smooth delivery as per customer </w:t>
      </w:r>
      <w:r w:rsidR="00054797">
        <w:rPr>
          <w:rFonts w:ascii="Gisha" w:hAnsi="Gisha" w:cs="Gisha"/>
          <w:bCs/>
          <w:sz w:val="21"/>
          <w:szCs w:val="21"/>
        </w:rPr>
        <w:t>r</w:t>
      </w:r>
      <w:r w:rsidRPr="00054797">
        <w:rPr>
          <w:rFonts w:ascii="Gisha" w:hAnsi="Gisha" w:cs="Gisha"/>
          <w:bCs/>
          <w:sz w:val="21"/>
          <w:szCs w:val="21"/>
        </w:rPr>
        <w:t>equirements</w:t>
      </w:r>
      <w:r w:rsidR="00060E2F" w:rsidRPr="00054797">
        <w:rPr>
          <w:rFonts w:ascii="Gisha" w:hAnsi="Gisha" w:cs="Gisha"/>
          <w:bCs/>
          <w:sz w:val="21"/>
          <w:szCs w:val="21"/>
        </w:rPr>
        <w:t>.</w:t>
      </w:r>
    </w:p>
    <w:p w14:paraId="4D94CC11" w14:textId="77777777" w:rsidR="00FD39E4" w:rsidRPr="006F23E2" w:rsidRDefault="004F33FA" w:rsidP="00BE71DF">
      <w:pPr>
        <w:numPr>
          <w:ilvl w:val="0"/>
          <w:numId w:val="5"/>
        </w:numPr>
        <w:spacing w:after="100" w:afterAutospacing="1" w:line="240" w:lineRule="atLeast"/>
        <w:jc w:val="both"/>
        <w:rPr>
          <w:rFonts w:ascii="Gisha" w:hAnsi="Gisha" w:cs="Gisha"/>
          <w:b/>
          <w:color w:val="002060"/>
          <w:sz w:val="12"/>
          <w:szCs w:val="12"/>
        </w:rPr>
      </w:pPr>
      <w:r w:rsidRPr="006F23E2">
        <w:rPr>
          <w:rFonts w:ascii="Gisha" w:hAnsi="Gisha" w:cs="Gisha"/>
          <w:bCs/>
          <w:sz w:val="21"/>
          <w:szCs w:val="21"/>
        </w:rPr>
        <w:t>Results-driven professional, recognized for taking on major initiatives, adapting to rapidly changing environments and resolving mission-critical issues to ensure bottom-line success</w:t>
      </w:r>
      <w:r w:rsidR="006F23E2">
        <w:rPr>
          <w:rFonts w:ascii="Gisha" w:hAnsi="Gisha" w:cs="Gisha"/>
          <w:bCs/>
          <w:sz w:val="21"/>
          <w:szCs w:val="21"/>
        </w:rPr>
        <w:t>.</w:t>
      </w:r>
    </w:p>
    <w:p w14:paraId="6065762D" w14:textId="34F06876" w:rsidR="001B1453" w:rsidRPr="006D60BF" w:rsidRDefault="00F00C33" w:rsidP="00BE71DF">
      <w:pPr>
        <w:pStyle w:val="ResumeSections"/>
        <w:tabs>
          <w:tab w:val="clear" w:pos="9360"/>
          <w:tab w:val="right" w:leader="underscore" w:pos="10440"/>
        </w:tabs>
        <w:spacing w:after="0"/>
        <w:jc w:val="both"/>
        <w:rPr>
          <w:rFonts w:ascii="Gisha" w:hAnsi="Gisha" w:cs="Gisha"/>
          <w:smallCaps/>
          <w:color w:val="002060"/>
          <w:sz w:val="24"/>
          <w:szCs w:val="21"/>
        </w:rPr>
      </w:pPr>
      <w:r w:rsidRPr="006D60BF">
        <w:rPr>
          <w:rFonts w:ascii="Gisha" w:hAnsi="Gisha" w:cs="Gisha"/>
          <w:smallCaps/>
          <w:color w:val="002060"/>
          <w:sz w:val="24"/>
          <w:szCs w:val="21"/>
        </w:rPr>
        <w:t>Competencies &amp; Skills</w:t>
      </w:r>
      <w:r w:rsidR="001B1453" w:rsidRPr="006D60BF">
        <w:rPr>
          <w:rFonts w:ascii="Gisha" w:hAnsi="Gisha" w:cs="Gisha"/>
          <w:smallCaps/>
          <w:color w:val="002060"/>
          <w:sz w:val="24"/>
          <w:szCs w:val="21"/>
        </w:rPr>
        <w:tab/>
      </w:r>
      <w:r w:rsidR="007E6D05">
        <w:rPr>
          <w:rFonts w:ascii="Gisha" w:hAnsi="Gisha" w:cs="Gisha"/>
          <w:smallCaps/>
          <w:color w:val="002060"/>
          <w:sz w:val="24"/>
          <w:szCs w:val="21"/>
        </w:rPr>
        <w:t>s</w:t>
      </w:r>
    </w:p>
    <w:p w14:paraId="2F73798F" w14:textId="77777777" w:rsidR="001B1453" w:rsidRPr="00622BB6" w:rsidRDefault="001B1453" w:rsidP="00BE71DF">
      <w:pPr>
        <w:pStyle w:val="Default"/>
        <w:jc w:val="both"/>
        <w:rPr>
          <w:rFonts w:ascii="Gisha" w:hAnsi="Gisha" w:cs="Gisha"/>
          <w:sz w:val="14"/>
          <w:szCs w:val="14"/>
        </w:rPr>
      </w:pPr>
    </w:p>
    <w:p w14:paraId="7C0B3B49" w14:textId="77777777" w:rsidR="004F33FA" w:rsidRPr="0077564E" w:rsidRDefault="004F33FA" w:rsidP="00BE71DF">
      <w:pPr>
        <w:numPr>
          <w:ilvl w:val="0"/>
          <w:numId w:val="1"/>
        </w:numPr>
        <w:ind w:left="720"/>
        <w:jc w:val="both"/>
        <w:rPr>
          <w:rFonts w:ascii="Gisha" w:hAnsi="Gisha" w:cs="Gisha"/>
          <w:sz w:val="21"/>
          <w:szCs w:val="21"/>
        </w:rPr>
        <w:sectPr w:rsidR="004F33FA" w:rsidRPr="0077564E" w:rsidSect="00EB7D51">
          <w:headerReference w:type="even" r:id="rId8"/>
          <w:headerReference w:type="default" r:id="rId9"/>
          <w:footerReference w:type="even" r:id="rId10"/>
          <w:footerReference w:type="default" r:id="rId11"/>
          <w:headerReference w:type="first" r:id="rId12"/>
          <w:footerReference w:type="first" r:id="rId13"/>
          <w:pgSz w:w="11909" w:h="16834" w:code="9"/>
          <w:pgMar w:top="720" w:right="720" w:bottom="720" w:left="720" w:header="720" w:footer="720" w:gutter="0"/>
          <w:pgBorders w:offsetFrom="page">
            <w:top w:val="single" w:sz="12" w:space="24" w:color="0F243E"/>
            <w:left w:val="single" w:sz="12" w:space="24" w:color="0F243E"/>
            <w:bottom w:val="single" w:sz="12" w:space="24" w:color="0F243E"/>
            <w:right w:val="single" w:sz="12" w:space="24" w:color="0F243E"/>
          </w:pgBorders>
          <w:cols w:space="720"/>
          <w:noEndnote/>
        </w:sectPr>
      </w:pPr>
    </w:p>
    <w:p w14:paraId="55EE65A4" w14:textId="64E495AF" w:rsidR="00A42C47" w:rsidRPr="00487DBD" w:rsidRDefault="00A42C47" w:rsidP="00DE5E48">
      <w:pPr>
        <w:numPr>
          <w:ilvl w:val="0"/>
          <w:numId w:val="6"/>
        </w:numPr>
        <w:jc w:val="both"/>
        <w:rPr>
          <w:rFonts w:ascii="Gisha" w:hAnsi="Gisha" w:cs="Gisha"/>
          <w:b/>
          <w:sz w:val="21"/>
          <w:szCs w:val="21"/>
        </w:rPr>
      </w:pPr>
      <w:r w:rsidRPr="00487DBD">
        <w:rPr>
          <w:rFonts w:ascii="Gisha" w:hAnsi="Gisha" w:cs="Gisha"/>
          <w:sz w:val="21"/>
          <w:szCs w:val="21"/>
        </w:rPr>
        <w:t>Do</w:t>
      </w:r>
      <w:r w:rsidR="00435C47" w:rsidRPr="00487DBD">
        <w:rPr>
          <w:rFonts w:ascii="Gisha" w:hAnsi="Gisha" w:cs="Gisha"/>
          <w:sz w:val="21"/>
          <w:szCs w:val="21"/>
        </w:rPr>
        <w:t xml:space="preserve">main Knowledge              </w:t>
      </w:r>
      <w:proofErr w:type="gramStart"/>
      <w:r w:rsidR="00435C47" w:rsidRPr="00487DBD">
        <w:rPr>
          <w:rFonts w:ascii="Gisha" w:hAnsi="Gisha" w:cs="Gisha"/>
          <w:sz w:val="21"/>
          <w:szCs w:val="21"/>
        </w:rPr>
        <w:t xml:space="preserve">  </w:t>
      </w:r>
      <w:r w:rsidR="00DD48DA" w:rsidRPr="00487DBD">
        <w:rPr>
          <w:rFonts w:ascii="Gisha" w:hAnsi="Gisha" w:cs="Gisha"/>
          <w:sz w:val="21"/>
          <w:szCs w:val="21"/>
        </w:rPr>
        <w:t>:</w:t>
      </w:r>
      <w:proofErr w:type="gramEnd"/>
      <w:r w:rsidR="00DD48DA" w:rsidRPr="00487DBD">
        <w:rPr>
          <w:rFonts w:ascii="Gisha" w:hAnsi="Gisha" w:cs="Gisha"/>
          <w:sz w:val="21"/>
          <w:szCs w:val="21"/>
        </w:rPr>
        <w:t xml:space="preserve"> </w:t>
      </w:r>
      <w:proofErr w:type="spellStart"/>
      <w:r w:rsidR="00707BF5">
        <w:rPr>
          <w:rFonts w:ascii="Gisha" w:hAnsi="Gisha" w:cs="Gisha"/>
          <w:sz w:val="21"/>
          <w:szCs w:val="21"/>
        </w:rPr>
        <w:t>Health,</w:t>
      </w:r>
      <w:r w:rsidRPr="00487DBD">
        <w:rPr>
          <w:rFonts w:ascii="Gisha" w:hAnsi="Gisha" w:cs="Gisha"/>
          <w:sz w:val="21"/>
          <w:szCs w:val="21"/>
        </w:rPr>
        <w:t>Finance</w:t>
      </w:r>
      <w:proofErr w:type="spellEnd"/>
      <w:r w:rsidRPr="00487DBD">
        <w:rPr>
          <w:rFonts w:ascii="Gisha" w:hAnsi="Gisha" w:cs="Gisha"/>
          <w:sz w:val="21"/>
          <w:szCs w:val="21"/>
        </w:rPr>
        <w:t xml:space="preserve"> and Banking Domain</w:t>
      </w:r>
    </w:p>
    <w:p w14:paraId="35BE23D0" w14:textId="3A3903F3" w:rsidR="00DD48DA" w:rsidRPr="00E74B3B" w:rsidRDefault="00D363E5" w:rsidP="00DE5E48">
      <w:pPr>
        <w:numPr>
          <w:ilvl w:val="0"/>
          <w:numId w:val="6"/>
        </w:numPr>
        <w:jc w:val="both"/>
        <w:rPr>
          <w:rFonts w:ascii="Gisha" w:hAnsi="Gisha" w:cs="Gisha"/>
          <w:b/>
          <w:sz w:val="21"/>
          <w:szCs w:val="21"/>
        </w:rPr>
      </w:pPr>
      <w:r w:rsidRPr="00487DBD">
        <w:rPr>
          <w:rFonts w:ascii="Gisha" w:hAnsi="Gisha" w:cs="Gisha"/>
          <w:sz w:val="21"/>
          <w:szCs w:val="21"/>
        </w:rPr>
        <w:t>Technical</w:t>
      </w:r>
      <w:r w:rsidR="00DD48DA" w:rsidRPr="00487DBD">
        <w:rPr>
          <w:rFonts w:ascii="Gisha" w:hAnsi="Gisha" w:cs="Gisha"/>
          <w:sz w:val="21"/>
          <w:szCs w:val="21"/>
        </w:rPr>
        <w:t xml:space="preserve"> </w:t>
      </w:r>
      <w:r w:rsidR="00D5613F">
        <w:rPr>
          <w:rFonts w:ascii="Gisha" w:hAnsi="Gisha" w:cs="Gisha"/>
          <w:sz w:val="21"/>
          <w:szCs w:val="21"/>
        </w:rPr>
        <w:t>Language</w:t>
      </w:r>
      <w:r w:rsidR="00DD48DA" w:rsidRPr="00487DBD">
        <w:rPr>
          <w:rFonts w:ascii="Gisha" w:hAnsi="Gisha" w:cs="Gisha"/>
          <w:sz w:val="21"/>
          <w:szCs w:val="21"/>
        </w:rPr>
        <w:t xml:space="preserve">  </w:t>
      </w:r>
      <w:r w:rsidR="00EE7642" w:rsidRPr="00487DBD">
        <w:rPr>
          <w:rFonts w:ascii="Gisha" w:hAnsi="Gisha" w:cs="Gisha"/>
          <w:sz w:val="21"/>
          <w:szCs w:val="21"/>
        </w:rPr>
        <w:t xml:space="preserve">            </w:t>
      </w:r>
      <w:proofErr w:type="gramStart"/>
      <w:r w:rsidR="00EE7642" w:rsidRPr="00487DBD">
        <w:rPr>
          <w:rFonts w:ascii="Gisha" w:hAnsi="Gisha" w:cs="Gisha"/>
          <w:sz w:val="21"/>
          <w:szCs w:val="21"/>
        </w:rPr>
        <w:t xml:space="preserve"> </w:t>
      </w:r>
      <w:r w:rsidR="00253ECA">
        <w:rPr>
          <w:rFonts w:ascii="Gisha" w:hAnsi="Gisha" w:cs="Gisha"/>
          <w:sz w:val="21"/>
          <w:szCs w:val="21"/>
        </w:rPr>
        <w:t xml:space="preserve"> </w:t>
      </w:r>
      <w:r w:rsidR="00DD48DA" w:rsidRPr="00487DBD">
        <w:rPr>
          <w:rFonts w:ascii="Gisha" w:hAnsi="Gisha" w:cs="Gisha"/>
          <w:sz w:val="21"/>
          <w:szCs w:val="21"/>
        </w:rPr>
        <w:t>:</w:t>
      </w:r>
      <w:proofErr w:type="gramEnd"/>
      <w:r w:rsidR="00EE7642" w:rsidRPr="00487DBD">
        <w:rPr>
          <w:rFonts w:ascii="Gisha" w:hAnsi="Gisha" w:cs="Gisha"/>
          <w:b/>
          <w:sz w:val="21"/>
          <w:szCs w:val="21"/>
        </w:rPr>
        <w:t xml:space="preserve"> </w:t>
      </w:r>
      <w:r w:rsidR="00253ECA">
        <w:rPr>
          <w:rFonts w:ascii="Gisha" w:hAnsi="Gisha" w:cs="Gisha"/>
          <w:b/>
          <w:bCs/>
          <w:sz w:val="21"/>
          <w:szCs w:val="21"/>
        </w:rPr>
        <w:t>Java 11, Python C++,</w:t>
      </w:r>
      <w:r w:rsidR="00D5613F">
        <w:rPr>
          <w:rFonts w:ascii="Gisha" w:hAnsi="Gisha" w:cs="Gisha"/>
          <w:b/>
          <w:bCs/>
          <w:sz w:val="21"/>
          <w:szCs w:val="21"/>
        </w:rPr>
        <w:t xml:space="preserve"> </w:t>
      </w:r>
    </w:p>
    <w:p w14:paraId="5A70B73B" w14:textId="4FA262AD" w:rsidR="00D05614" w:rsidRPr="00CF723F" w:rsidRDefault="00D05614" w:rsidP="00DE5E48">
      <w:pPr>
        <w:numPr>
          <w:ilvl w:val="0"/>
          <w:numId w:val="6"/>
        </w:numPr>
        <w:jc w:val="both"/>
        <w:rPr>
          <w:rFonts w:ascii="Gisha" w:hAnsi="Gisha" w:cs="Gisha"/>
          <w:b/>
          <w:sz w:val="21"/>
          <w:szCs w:val="21"/>
        </w:rPr>
      </w:pPr>
      <w:r w:rsidRPr="00914996">
        <w:rPr>
          <w:rFonts w:ascii="Gisha" w:hAnsi="Gisha" w:cs="Gisha"/>
          <w:sz w:val="21"/>
          <w:szCs w:val="21"/>
        </w:rPr>
        <w:t>Database</w:t>
      </w:r>
      <w:r>
        <w:rPr>
          <w:rFonts w:ascii="Gisha" w:hAnsi="Gisha" w:cs="Gisha"/>
          <w:b/>
          <w:sz w:val="21"/>
          <w:szCs w:val="21"/>
        </w:rPr>
        <w:t xml:space="preserve">                            </w:t>
      </w:r>
      <w:r w:rsidR="00EE7642">
        <w:rPr>
          <w:rFonts w:ascii="Gisha" w:hAnsi="Gisha" w:cs="Gisha"/>
          <w:b/>
          <w:sz w:val="21"/>
          <w:szCs w:val="21"/>
        </w:rPr>
        <w:t xml:space="preserve">   </w:t>
      </w:r>
      <w:proofErr w:type="gramStart"/>
      <w:r w:rsidR="00EE7642">
        <w:rPr>
          <w:rFonts w:ascii="Gisha" w:hAnsi="Gisha" w:cs="Gisha"/>
          <w:b/>
          <w:sz w:val="21"/>
          <w:szCs w:val="21"/>
        </w:rPr>
        <w:t xml:space="preserve"> </w:t>
      </w:r>
      <w:r w:rsidR="00D5613F">
        <w:rPr>
          <w:rFonts w:ascii="Gisha" w:hAnsi="Gisha" w:cs="Gisha"/>
          <w:b/>
          <w:sz w:val="21"/>
          <w:szCs w:val="21"/>
        </w:rPr>
        <w:t xml:space="preserve"> </w:t>
      </w:r>
      <w:r>
        <w:rPr>
          <w:rFonts w:ascii="Gisha" w:hAnsi="Gisha" w:cs="Gisha"/>
          <w:b/>
          <w:sz w:val="21"/>
          <w:szCs w:val="21"/>
        </w:rPr>
        <w:t>:</w:t>
      </w:r>
      <w:proofErr w:type="gramEnd"/>
      <w:r w:rsidRPr="00943FC3">
        <w:rPr>
          <w:rFonts w:ascii="Gisha" w:hAnsi="Gisha" w:cs="Gisha"/>
          <w:b/>
          <w:sz w:val="21"/>
          <w:szCs w:val="21"/>
        </w:rPr>
        <w:t xml:space="preserve"> </w:t>
      </w:r>
      <w:r w:rsidRPr="00BA4891">
        <w:rPr>
          <w:rFonts w:ascii="Gisha" w:hAnsi="Gisha" w:cs="Gisha"/>
          <w:sz w:val="21"/>
          <w:szCs w:val="21"/>
        </w:rPr>
        <w:t>Oracle DB</w:t>
      </w:r>
      <w:r w:rsidR="00C738D3">
        <w:rPr>
          <w:rFonts w:ascii="Gisha" w:hAnsi="Gisha" w:cs="Gisha"/>
          <w:sz w:val="21"/>
          <w:szCs w:val="21"/>
        </w:rPr>
        <w:t>, SQL</w:t>
      </w:r>
      <w:r w:rsidR="004B3D3E">
        <w:rPr>
          <w:rFonts w:ascii="Gisha" w:hAnsi="Gisha" w:cs="Gisha"/>
          <w:sz w:val="21"/>
          <w:szCs w:val="21"/>
        </w:rPr>
        <w:t xml:space="preserve">, </w:t>
      </w:r>
      <w:r w:rsidR="00D5613F">
        <w:rPr>
          <w:rFonts w:ascii="Gisha" w:hAnsi="Gisha" w:cs="Gisha"/>
          <w:sz w:val="21"/>
          <w:szCs w:val="21"/>
        </w:rPr>
        <w:t xml:space="preserve">NOSQL, </w:t>
      </w:r>
      <w:proofErr w:type="spellStart"/>
      <w:r w:rsidR="00D5613F">
        <w:rPr>
          <w:rFonts w:ascii="Gisha" w:hAnsi="Gisha" w:cs="Gisha"/>
          <w:sz w:val="21"/>
          <w:szCs w:val="21"/>
        </w:rPr>
        <w:t>BigQuery</w:t>
      </w:r>
      <w:proofErr w:type="spellEnd"/>
      <w:r w:rsidR="00D5613F">
        <w:rPr>
          <w:rFonts w:ascii="Gisha" w:hAnsi="Gisha" w:cs="Gisha"/>
          <w:sz w:val="21"/>
          <w:szCs w:val="21"/>
        </w:rPr>
        <w:t xml:space="preserve">, Mongo, </w:t>
      </w:r>
      <w:proofErr w:type="spellStart"/>
      <w:r w:rsidR="00D5613F">
        <w:rPr>
          <w:rFonts w:ascii="Gisha" w:hAnsi="Gisha" w:cs="Gisha"/>
          <w:sz w:val="21"/>
          <w:szCs w:val="21"/>
        </w:rPr>
        <w:t>Cassandara</w:t>
      </w:r>
      <w:proofErr w:type="spellEnd"/>
    </w:p>
    <w:p w14:paraId="31323604" w14:textId="41F86069" w:rsidR="00294AD3" w:rsidRPr="0008488E" w:rsidRDefault="00294AD3" w:rsidP="00DE5E48">
      <w:pPr>
        <w:numPr>
          <w:ilvl w:val="0"/>
          <w:numId w:val="6"/>
        </w:numPr>
        <w:jc w:val="both"/>
        <w:rPr>
          <w:rFonts w:ascii="Gisha" w:hAnsi="Gisha" w:cs="Gisha"/>
          <w:sz w:val="21"/>
          <w:szCs w:val="21"/>
        </w:rPr>
      </w:pPr>
      <w:r>
        <w:rPr>
          <w:rFonts w:ascii="Gisha" w:hAnsi="Gisha" w:cs="Gisha"/>
          <w:sz w:val="21"/>
          <w:szCs w:val="21"/>
        </w:rPr>
        <w:t xml:space="preserve">Front End                              </w:t>
      </w:r>
      <w:proofErr w:type="gramStart"/>
      <w:r>
        <w:rPr>
          <w:rFonts w:ascii="Gisha" w:hAnsi="Gisha" w:cs="Gisha"/>
          <w:sz w:val="21"/>
          <w:szCs w:val="21"/>
        </w:rPr>
        <w:t xml:space="preserve">  :</w:t>
      </w:r>
      <w:proofErr w:type="gramEnd"/>
      <w:r w:rsidR="00FB565F">
        <w:rPr>
          <w:rFonts w:ascii="Gisha" w:hAnsi="Gisha" w:cs="Gisha"/>
          <w:sz w:val="21"/>
          <w:szCs w:val="21"/>
        </w:rPr>
        <w:t xml:space="preserve"> </w:t>
      </w:r>
      <w:r>
        <w:rPr>
          <w:rFonts w:ascii="Gisha" w:hAnsi="Gisha" w:cs="Gisha"/>
          <w:sz w:val="21"/>
          <w:szCs w:val="21"/>
        </w:rPr>
        <w:t>CSS, Java Script, AJAX, JSON</w:t>
      </w:r>
    </w:p>
    <w:p w14:paraId="6E4EFA49" w14:textId="736A5A71" w:rsidR="00DD48DA" w:rsidRPr="0008488E" w:rsidRDefault="00DD48DA" w:rsidP="00DE5E48">
      <w:pPr>
        <w:numPr>
          <w:ilvl w:val="0"/>
          <w:numId w:val="6"/>
        </w:numPr>
        <w:jc w:val="both"/>
        <w:rPr>
          <w:rFonts w:ascii="Gisha" w:hAnsi="Gisha" w:cs="Gisha"/>
          <w:sz w:val="21"/>
          <w:szCs w:val="21"/>
        </w:rPr>
      </w:pPr>
      <w:r w:rsidRPr="0008488E">
        <w:rPr>
          <w:rFonts w:ascii="Gisha" w:hAnsi="Gisha" w:cs="Gisha"/>
          <w:sz w:val="21"/>
          <w:szCs w:val="21"/>
        </w:rPr>
        <w:t>Server</w:t>
      </w:r>
      <w:r w:rsidR="00CD7AE9" w:rsidRPr="0008488E">
        <w:rPr>
          <w:rFonts w:ascii="Gisha" w:hAnsi="Gisha" w:cs="Gisha"/>
          <w:sz w:val="21"/>
          <w:szCs w:val="21"/>
        </w:rPr>
        <w:t xml:space="preserve">                                   </w:t>
      </w:r>
      <w:proofErr w:type="gramStart"/>
      <w:r w:rsidR="00CD7AE9" w:rsidRPr="0008488E">
        <w:rPr>
          <w:rFonts w:ascii="Gisha" w:hAnsi="Gisha" w:cs="Gisha"/>
          <w:sz w:val="21"/>
          <w:szCs w:val="21"/>
        </w:rPr>
        <w:t xml:space="preserve">  :</w:t>
      </w:r>
      <w:proofErr w:type="gramEnd"/>
      <w:r w:rsidR="00FB565F">
        <w:rPr>
          <w:rFonts w:ascii="Gisha" w:hAnsi="Gisha" w:cs="Gisha"/>
          <w:sz w:val="21"/>
          <w:szCs w:val="21"/>
        </w:rPr>
        <w:t xml:space="preserve"> </w:t>
      </w:r>
      <w:proofErr w:type="spellStart"/>
      <w:r w:rsidR="00CD7AE9" w:rsidRPr="00943FC3">
        <w:rPr>
          <w:rFonts w:ascii="Gisha" w:hAnsi="Gisha" w:cs="Gisha"/>
          <w:sz w:val="21"/>
          <w:szCs w:val="21"/>
        </w:rPr>
        <w:t>Weblogic</w:t>
      </w:r>
      <w:proofErr w:type="spellEnd"/>
      <w:r w:rsidR="00CD7AE9" w:rsidRPr="00943FC3">
        <w:rPr>
          <w:rFonts w:ascii="Gisha" w:hAnsi="Gisha" w:cs="Gisha"/>
          <w:sz w:val="21"/>
          <w:szCs w:val="21"/>
        </w:rPr>
        <w:t xml:space="preserve"> Server</w:t>
      </w:r>
      <w:r w:rsidR="00C931AB">
        <w:rPr>
          <w:rFonts w:ascii="Gisha" w:hAnsi="Gisha" w:cs="Gisha"/>
          <w:sz w:val="21"/>
          <w:szCs w:val="21"/>
        </w:rPr>
        <w:t xml:space="preserve">, </w:t>
      </w:r>
      <w:proofErr w:type="spellStart"/>
      <w:r w:rsidR="00C931AB">
        <w:rPr>
          <w:rFonts w:ascii="Gisha" w:hAnsi="Gisha" w:cs="Gisha"/>
          <w:sz w:val="21"/>
          <w:szCs w:val="21"/>
        </w:rPr>
        <w:t>jboss</w:t>
      </w:r>
      <w:proofErr w:type="spellEnd"/>
      <w:r w:rsidR="00C738D3">
        <w:rPr>
          <w:rFonts w:ascii="Gisha" w:hAnsi="Gisha" w:cs="Gisha"/>
          <w:sz w:val="21"/>
          <w:szCs w:val="21"/>
        </w:rPr>
        <w:t>, tomcat</w:t>
      </w:r>
    </w:p>
    <w:p w14:paraId="66E4C39E" w14:textId="5B85BD13" w:rsidR="00DD48DA" w:rsidRPr="00293ADF" w:rsidRDefault="00DD48DA" w:rsidP="00DE5E48">
      <w:pPr>
        <w:numPr>
          <w:ilvl w:val="0"/>
          <w:numId w:val="6"/>
        </w:numPr>
        <w:jc w:val="both"/>
        <w:rPr>
          <w:rFonts w:ascii="Gisha" w:hAnsi="Gisha" w:cs="Gisha"/>
          <w:b/>
          <w:sz w:val="21"/>
          <w:szCs w:val="21"/>
        </w:rPr>
      </w:pPr>
      <w:r w:rsidRPr="0008488E">
        <w:rPr>
          <w:rFonts w:ascii="Gisha" w:hAnsi="Gisha" w:cs="Gisha"/>
          <w:sz w:val="21"/>
          <w:szCs w:val="21"/>
        </w:rPr>
        <w:t>Framework</w:t>
      </w:r>
      <w:r w:rsidR="00CD7AE9" w:rsidRPr="0008488E">
        <w:rPr>
          <w:rFonts w:ascii="Gisha" w:hAnsi="Gisha" w:cs="Gisha"/>
          <w:sz w:val="21"/>
          <w:szCs w:val="21"/>
        </w:rPr>
        <w:t xml:space="preserve">              </w:t>
      </w:r>
      <w:r w:rsidR="00C354EB">
        <w:rPr>
          <w:rFonts w:ascii="Gisha" w:hAnsi="Gisha" w:cs="Gisha"/>
          <w:sz w:val="21"/>
          <w:szCs w:val="21"/>
        </w:rPr>
        <w:t xml:space="preserve"> </w:t>
      </w:r>
      <w:r w:rsidR="00CD7AE9" w:rsidRPr="0008488E">
        <w:rPr>
          <w:rFonts w:ascii="Gisha" w:hAnsi="Gisha" w:cs="Gisha"/>
          <w:sz w:val="21"/>
          <w:szCs w:val="21"/>
        </w:rPr>
        <w:t xml:space="preserve">             </w:t>
      </w:r>
      <w:proofErr w:type="gramStart"/>
      <w:r w:rsidR="00CD7AE9" w:rsidRPr="0008488E">
        <w:rPr>
          <w:rFonts w:ascii="Gisha" w:hAnsi="Gisha" w:cs="Gisha"/>
          <w:sz w:val="21"/>
          <w:szCs w:val="21"/>
        </w:rPr>
        <w:t xml:space="preserve">  </w:t>
      </w:r>
      <w:r w:rsidR="00CD7AE9" w:rsidRPr="004B3D3E">
        <w:rPr>
          <w:rFonts w:ascii="Gisha" w:hAnsi="Gisha" w:cs="Gisha"/>
          <w:b/>
          <w:bCs/>
          <w:sz w:val="21"/>
          <w:szCs w:val="21"/>
        </w:rPr>
        <w:t>:</w:t>
      </w:r>
      <w:proofErr w:type="gramEnd"/>
      <w:r w:rsidR="00FB565F" w:rsidRPr="004B3D3E">
        <w:rPr>
          <w:rFonts w:ascii="Gisha" w:hAnsi="Gisha" w:cs="Gisha"/>
          <w:b/>
          <w:bCs/>
          <w:sz w:val="21"/>
          <w:szCs w:val="21"/>
        </w:rPr>
        <w:t xml:space="preserve"> </w:t>
      </w:r>
      <w:r w:rsidR="00704B73" w:rsidRPr="004B3D3E">
        <w:rPr>
          <w:rFonts w:ascii="Gisha" w:hAnsi="Gisha" w:cs="Gisha"/>
          <w:b/>
          <w:bCs/>
          <w:sz w:val="21"/>
          <w:szCs w:val="21"/>
        </w:rPr>
        <w:t xml:space="preserve">Struts </w:t>
      </w:r>
      <w:r w:rsidR="004B3D3E" w:rsidRPr="004B3D3E">
        <w:rPr>
          <w:rFonts w:ascii="Gisha" w:hAnsi="Gisha" w:cs="Gisha"/>
          <w:b/>
          <w:bCs/>
          <w:sz w:val="21"/>
          <w:szCs w:val="21"/>
        </w:rPr>
        <w:t>4</w:t>
      </w:r>
      <w:r w:rsidR="0018493A" w:rsidRPr="004B3D3E">
        <w:rPr>
          <w:rFonts w:ascii="Gisha" w:hAnsi="Gisha" w:cs="Gisha"/>
          <w:b/>
          <w:bCs/>
          <w:sz w:val="21"/>
          <w:szCs w:val="21"/>
        </w:rPr>
        <w:t>.x</w:t>
      </w:r>
      <w:r w:rsidR="00C931AB" w:rsidRPr="004B3D3E">
        <w:rPr>
          <w:rFonts w:ascii="Gisha" w:hAnsi="Gisha" w:cs="Gisha"/>
          <w:b/>
          <w:bCs/>
          <w:sz w:val="21"/>
          <w:szCs w:val="21"/>
        </w:rPr>
        <w:t>, Spring MVC</w:t>
      </w:r>
      <w:r w:rsidR="004B3D3E" w:rsidRPr="004B3D3E">
        <w:rPr>
          <w:rFonts w:ascii="Gisha" w:hAnsi="Gisha" w:cs="Gisha"/>
          <w:b/>
          <w:bCs/>
          <w:sz w:val="21"/>
          <w:szCs w:val="21"/>
        </w:rPr>
        <w:t xml:space="preserve"> Spring boot, </w:t>
      </w:r>
      <w:r w:rsidR="00D5613F">
        <w:rPr>
          <w:rFonts w:ascii="Gisha" w:hAnsi="Gisha" w:cs="Gisha"/>
          <w:b/>
          <w:bCs/>
          <w:sz w:val="21"/>
          <w:szCs w:val="21"/>
        </w:rPr>
        <w:t>M</w:t>
      </w:r>
      <w:r w:rsidR="004B3D3E" w:rsidRPr="004B3D3E">
        <w:rPr>
          <w:rFonts w:ascii="Gisha" w:hAnsi="Gisha" w:cs="Gisha"/>
          <w:b/>
          <w:bCs/>
          <w:sz w:val="21"/>
          <w:szCs w:val="21"/>
        </w:rPr>
        <w:t>icro services</w:t>
      </w:r>
      <w:r w:rsidR="00D5613F">
        <w:rPr>
          <w:rFonts w:ascii="Gisha" w:hAnsi="Gisha" w:cs="Gisha"/>
          <w:b/>
          <w:bCs/>
          <w:sz w:val="21"/>
          <w:szCs w:val="21"/>
        </w:rPr>
        <w:t xml:space="preserve">, </w:t>
      </w:r>
      <w:proofErr w:type="spellStart"/>
      <w:r w:rsidR="00D5613F">
        <w:rPr>
          <w:rFonts w:ascii="Gisha" w:hAnsi="Gisha" w:cs="Gisha"/>
          <w:b/>
          <w:bCs/>
          <w:sz w:val="21"/>
          <w:szCs w:val="21"/>
        </w:rPr>
        <w:t>Hibernate,JPA</w:t>
      </w:r>
      <w:proofErr w:type="spellEnd"/>
    </w:p>
    <w:p w14:paraId="056D2CE2" w14:textId="77777777" w:rsidR="00D5613F" w:rsidRPr="009D6D59" w:rsidRDefault="00DD48DA" w:rsidP="004340BC">
      <w:pPr>
        <w:numPr>
          <w:ilvl w:val="0"/>
          <w:numId w:val="6"/>
        </w:numPr>
        <w:tabs>
          <w:tab w:val="right" w:leader="underscore" w:pos="10440"/>
        </w:tabs>
        <w:jc w:val="both"/>
        <w:rPr>
          <w:rFonts w:ascii="Gisha" w:hAnsi="Gisha" w:cs="Gisha"/>
          <w:smallCaps/>
          <w:color w:val="002060"/>
          <w:sz w:val="20"/>
          <w:szCs w:val="20"/>
        </w:rPr>
      </w:pPr>
      <w:r w:rsidRPr="0008488E">
        <w:rPr>
          <w:rFonts w:ascii="Gisha" w:hAnsi="Gisha" w:cs="Gisha"/>
          <w:sz w:val="21"/>
          <w:szCs w:val="21"/>
        </w:rPr>
        <w:t xml:space="preserve">Tools </w:t>
      </w:r>
      <w:r w:rsidRPr="009D6D59">
        <w:rPr>
          <w:rFonts w:ascii="Gisha" w:hAnsi="Gisha" w:cs="Gisha" w:hint="cs"/>
          <w:sz w:val="20"/>
          <w:szCs w:val="20"/>
        </w:rPr>
        <w:t>Used</w:t>
      </w:r>
      <w:r w:rsidR="008D4119" w:rsidRPr="009D6D59">
        <w:rPr>
          <w:rFonts w:ascii="Gisha" w:hAnsi="Gisha" w:cs="Gisha" w:hint="cs"/>
          <w:sz w:val="20"/>
          <w:szCs w:val="20"/>
        </w:rPr>
        <w:t xml:space="preserve">                            </w:t>
      </w:r>
      <w:proofErr w:type="gramStart"/>
      <w:r w:rsidR="008D4119" w:rsidRPr="009D6D59">
        <w:rPr>
          <w:rFonts w:ascii="Gisha" w:hAnsi="Gisha" w:cs="Gisha" w:hint="cs"/>
          <w:sz w:val="20"/>
          <w:szCs w:val="20"/>
        </w:rPr>
        <w:t xml:space="preserve"> </w:t>
      </w:r>
      <w:r w:rsidR="00C354EB" w:rsidRPr="009D6D59">
        <w:rPr>
          <w:rFonts w:ascii="Gisha" w:hAnsi="Gisha" w:cs="Gisha" w:hint="cs"/>
          <w:sz w:val="20"/>
          <w:szCs w:val="20"/>
        </w:rPr>
        <w:t xml:space="preserve"> </w:t>
      </w:r>
      <w:r w:rsidR="00811B7F" w:rsidRPr="009D6D59">
        <w:rPr>
          <w:rFonts w:ascii="Gisha" w:hAnsi="Gisha" w:cs="Gisha" w:hint="cs"/>
          <w:bCs/>
          <w:sz w:val="20"/>
          <w:szCs w:val="20"/>
        </w:rPr>
        <w:t>:</w:t>
      </w:r>
      <w:proofErr w:type="gramEnd"/>
      <w:r w:rsidR="00811B7F" w:rsidRPr="009D6D59">
        <w:rPr>
          <w:rFonts w:ascii="Gisha" w:hAnsi="Gisha" w:cs="Gisha" w:hint="cs"/>
          <w:bCs/>
          <w:sz w:val="20"/>
          <w:szCs w:val="20"/>
        </w:rPr>
        <w:t xml:space="preserve"> </w:t>
      </w:r>
      <w:r w:rsidR="00811B7F" w:rsidRPr="009D6D59">
        <w:rPr>
          <w:rFonts w:ascii="Gisha" w:hAnsi="Gisha" w:cs="Gisha" w:hint="cs"/>
          <w:sz w:val="20"/>
          <w:szCs w:val="20"/>
        </w:rPr>
        <w:t>SQL Developer</w:t>
      </w:r>
      <w:r w:rsidR="00244C05" w:rsidRPr="009D6D59">
        <w:rPr>
          <w:rFonts w:ascii="Gisha" w:hAnsi="Gisha" w:cs="Gisha" w:hint="cs"/>
          <w:sz w:val="20"/>
          <w:szCs w:val="20"/>
        </w:rPr>
        <w:t>,</w:t>
      </w:r>
      <w:r w:rsidR="004B781E" w:rsidRPr="009D6D59">
        <w:rPr>
          <w:rFonts w:ascii="Gisha" w:hAnsi="Gisha" w:cs="Gisha" w:hint="cs"/>
          <w:sz w:val="20"/>
          <w:szCs w:val="20"/>
        </w:rPr>
        <w:t xml:space="preserve"> </w:t>
      </w:r>
      <w:r w:rsidR="00244C05" w:rsidRPr="009D6D59">
        <w:rPr>
          <w:rFonts w:ascii="Gisha" w:hAnsi="Gisha" w:cs="Gisha" w:hint="cs"/>
          <w:sz w:val="20"/>
          <w:szCs w:val="20"/>
        </w:rPr>
        <w:t>SVN</w:t>
      </w:r>
      <w:r w:rsidR="00F9325E" w:rsidRPr="009D6D59">
        <w:rPr>
          <w:rFonts w:ascii="Gisha" w:hAnsi="Gisha" w:cs="Gisha" w:hint="cs"/>
          <w:sz w:val="20"/>
          <w:szCs w:val="20"/>
        </w:rPr>
        <w:t>,</w:t>
      </w:r>
      <w:r w:rsidR="004B781E" w:rsidRPr="009D6D59">
        <w:rPr>
          <w:rFonts w:ascii="Gisha" w:hAnsi="Gisha" w:cs="Gisha" w:hint="cs"/>
          <w:sz w:val="20"/>
          <w:szCs w:val="20"/>
        </w:rPr>
        <w:t xml:space="preserve"> </w:t>
      </w:r>
      <w:proofErr w:type="spellStart"/>
      <w:r w:rsidR="00F9325E" w:rsidRPr="009D6D59">
        <w:rPr>
          <w:rFonts w:ascii="Gisha" w:hAnsi="Gisha" w:cs="Gisha" w:hint="cs"/>
          <w:b/>
          <w:bCs/>
          <w:sz w:val="20"/>
          <w:szCs w:val="20"/>
        </w:rPr>
        <w:t>Git</w:t>
      </w:r>
      <w:r w:rsidR="00671B68" w:rsidRPr="009D6D59">
        <w:rPr>
          <w:rFonts w:ascii="Gisha" w:hAnsi="Gisha" w:cs="Gisha" w:hint="cs"/>
          <w:sz w:val="20"/>
          <w:szCs w:val="20"/>
        </w:rPr>
        <w:t>,</w:t>
      </w:r>
      <w:r w:rsidR="00671B68" w:rsidRPr="009D6D59">
        <w:rPr>
          <w:rFonts w:ascii="Gisha" w:hAnsi="Gisha" w:cs="Gisha" w:hint="cs"/>
          <w:b/>
          <w:bCs/>
          <w:sz w:val="20"/>
          <w:szCs w:val="20"/>
        </w:rPr>
        <w:t>Docker</w:t>
      </w:r>
      <w:r w:rsidR="00671B68" w:rsidRPr="009D6D59">
        <w:rPr>
          <w:rFonts w:ascii="Gisha" w:hAnsi="Gisha" w:cs="Gisha" w:hint="cs"/>
          <w:sz w:val="20"/>
          <w:szCs w:val="20"/>
        </w:rPr>
        <w:t>,</w:t>
      </w:r>
      <w:r w:rsidR="00671B68" w:rsidRPr="009D6D59">
        <w:rPr>
          <w:rFonts w:ascii="Gisha" w:hAnsi="Gisha" w:cs="Gisha" w:hint="cs"/>
          <w:b/>
          <w:bCs/>
          <w:sz w:val="20"/>
          <w:szCs w:val="20"/>
        </w:rPr>
        <w:t>Jenkins</w:t>
      </w:r>
      <w:proofErr w:type="spellEnd"/>
      <w:r w:rsidR="00D5613F" w:rsidRPr="009D6D59">
        <w:rPr>
          <w:rFonts w:ascii="Gisha" w:hAnsi="Gisha" w:cs="Gisha" w:hint="cs"/>
          <w:b/>
          <w:bCs/>
          <w:sz w:val="20"/>
          <w:szCs w:val="20"/>
        </w:rPr>
        <w:t xml:space="preserve">, </w:t>
      </w:r>
    </w:p>
    <w:p w14:paraId="71318366" w14:textId="193D78F4" w:rsidR="008715EC" w:rsidRPr="009D6D59" w:rsidRDefault="00D5613F" w:rsidP="00D5613F">
      <w:pPr>
        <w:tabs>
          <w:tab w:val="right" w:leader="underscore" w:pos="10440"/>
        </w:tabs>
        <w:ind w:left="360"/>
        <w:jc w:val="both"/>
        <w:rPr>
          <w:rFonts w:ascii="Gisha" w:hAnsi="Gisha" w:cs="Gisha"/>
          <w:b/>
          <w:bCs/>
          <w:sz w:val="20"/>
          <w:szCs w:val="20"/>
        </w:rPr>
      </w:pPr>
      <w:r w:rsidRPr="009D6D59">
        <w:rPr>
          <w:rFonts w:ascii="Gisha" w:hAnsi="Gisha" w:cs="Gisha" w:hint="cs"/>
          <w:b/>
          <w:bCs/>
          <w:sz w:val="20"/>
          <w:szCs w:val="20"/>
        </w:rPr>
        <w:t xml:space="preserve">                                                     </w:t>
      </w:r>
      <w:r w:rsidRPr="009D6D59">
        <w:rPr>
          <w:rFonts w:ascii="Gisha" w:hAnsi="Gisha" w:cs="Gisha" w:hint="cs"/>
          <w:sz w:val="20"/>
          <w:szCs w:val="20"/>
        </w:rPr>
        <w:t xml:space="preserve">SONAR, </w:t>
      </w:r>
      <w:proofErr w:type="spellStart"/>
      <w:proofErr w:type="gramStart"/>
      <w:r w:rsidRPr="009D6D59">
        <w:rPr>
          <w:rFonts w:ascii="Gisha" w:hAnsi="Gisha" w:cs="Gisha" w:hint="cs"/>
          <w:sz w:val="20"/>
          <w:szCs w:val="20"/>
        </w:rPr>
        <w:t>Grafana,</w:t>
      </w:r>
      <w:r w:rsidRPr="009D6D59">
        <w:rPr>
          <w:rFonts w:ascii="Gisha" w:hAnsi="Gisha" w:cs="Gisha" w:hint="cs"/>
          <w:b/>
          <w:bCs/>
          <w:sz w:val="20"/>
          <w:szCs w:val="20"/>
        </w:rPr>
        <w:t>Spinnaker</w:t>
      </w:r>
      <w:proofErr w:type="spellEnd"/>
      <w:proofErr w:type="gramEnd"/>
      <w:r w:rsidRPr="009D6D59">
        <w:rPr>
          <w:rFonts w:ascii="Gisha" w:hAnsi="Gisha" w:cs="Gisha" w:hint="cs"/>
          <w:b/>
          <w:bCs/>
          <w:sz w:val="20"/>
          <w:szCs w:val="20"/>
        </w:rPr>
        <w:t xml:space="preserve">, CI CD, </w:t>
      </w:r>
      <w:proofErr w:type="spellStart"/>
      <w:r w:rsidRPr="009D6D59">
        <w:rPr>
          <w:rFonts w:ascii="Gisha" w:hAnsi="Gisha" w:cs="Gisha" w:hint="cs"/>
          <w:b/>
          <w:bCs/>
          <w:sz w:val="20"/>
          <w:szCs w:val="20"/>
        </w:rPr>
        <w:t>Kubernates</w:t>
      </w:r>
      <w:proofErr w:type="spellEnd"/>
      <w:r w:rsidRPr="009D6D59">
        <w:rPr>
          <w:rFonts w:ascii="Gisha" w:hAnsi="Gisha" w:cs="Gisha" w:hint="cs"/>
          <w:b/>
          <w:bCs/>
          <w:sz w:val="20"/>
          <w:szCs w:val="20"/>
        </w:rPr>
        <w:t>, Terraform</w:t>
      </w:r>
      <w:r w:rsidR="003C1807">
        <w:rPr>
          <w:rFonts w:ascii="Gisha" w:hAnsi="Gisha" w:cs="Gisha"/>
          <w:b/>
          <w:bCs/>
          <w:sz w:val="20"/>
          <w:szCs w:val="20"/>
        </w:rPr>
        <w:t>, DBT</w:t>
      </w:r>
    </w:p>
    <w:p w14:paraId="48606890" w14:textId="3C3277AE" w:rsidR="007E6D05" w:rsidRPr="009D6D59" w:rsidRDefault="007E6D05" w:rsidP="007E6D05">
      <w:pPr>
        <w:numPr>
          <w:ilvl w:val="0"/>
          <w:numId w:val="6"/>
        </w:numPr>
        <w:tabs>
          <w:tab w:val="right" w:leader="underscore" w:pos="10440"/>
        </w:tabs>
        <w:jc w:val="both"/>
        <w:rPr>
          <w:rFonts w:ascii="Gisha" w:hAnsi="Gisha" w:cs="Gisha"/>
          <w:smallCaps/>
          <w:color w:val="002060"/>
          <w:sz w:val="20"/>
          <w:szCs w:val="20"/>
        </w:rPr>
      </w:pPr>
      <w:r w:rsidRPr="009D6D59">
        <w:rPr>
          <w:rFonts w:ascii="Gisha" w:hAnsi="Gisha" w:cs="Gisha" w:hint="cs"/>
          <w:sz w:val="20"/>
          <w:szCs w:val="20"/>
        </w:rPr>
        <w:t xml:space="preserve">Testing Framework                </w:t>
      </w:r>
      <w:proofErr w:type="gramStart"/>
      <w:r w:rsidRPr="009D6D59">
        <w:rPr>
          <w:rFonts w:ascii="Gisha" w:hAnsi="Gisha" w:cs="Gisha" w:hint="cs"/>
          <w:sz w:val="20"/>
          <w:szCs w:val="20"/>
        </w:rPr>
        <w:t xml:space="preserve">  </w:t>
      </w:r>
      <w:r w:rsidRPr="009D6D59">
        <w:rPr>
          <w:rFonts w:ascii="Gisha" w:hAnsi="Gisha" w:cs="Gisha" w:hint="cs"/>
          <w:bCs/>
          <w:sz w:val="20"/>
          <w:szCs w:val="20"/>
        </w:rPr>
        <w:t>:</w:t>
      </w:r>
      <w:proofErr w:type="gramEnd"/>
      <w:r w:rsidRPr="009D6D59">
        <w:rPr>
          <w:rFonts w:ascii="Gisha" w:hAnsi="Gisha" w:cs="Gisha" w:hint="cs"/>
          <w:bCs/>
          <w:sz w:val="20"/>
          <w:szCs w:val="20"/>
        </w:rPr>
        <w:t xml:space="preserve"> </w:t>
      </w:r>
      <w:r w:rsidRPr="009D6D59">
        <w:rPr>
          <w:rFonts w:ascii="Gisha" w:hAnsi="Gisha" w:cs="Gisha" w:hint="cs"/>
          <w:sz w:val="20"/>
          <w:szCs w:val="20"/>
        </w:rPr>
        <w:t>Junit Mockito</w:t>
      </w:r>
    </w:p>
    <w:p w14:paraId="138ADBB0" w14:textId="3CE7084D" w:rsidR="00A103BC" w:rsidRPr="009D6D59" w:rsidRDefault="00A103BC" w:rsidP="004340BC">
      <w:pPr>
        <w:numPr>
          <w:ilvl w:val="0"/>
          <w:numId w:val="6"/>
        </w:numPr>
        <w:tabs>
          <w:tab w:val="right" w:leader="underscore" w:pos="10440"/>
        </w:tabs>
        <w:jc w:val="both"/>
        <w:rPr>
          <w:rFonts w:ascii="Gisha" w:hAnsi="Gisha" w:cs="Gisha"/>
          <w:smallCaps/>
          <w:color w:val="002060"/>
          <w:sz w:val="20"/>
          <w:szCs w:val="20"/>
        </w:rPr>
      </w:pPr>
      <w:r w:rsidRPr="009D6D59">
        <w:rPr>
          <w:rFonts w:ascii="Gisha" w:hAnsi="Gisha" w:cs="Gisha" w:hint="cs"/>
          <w:sz w:val="20"/>
          <w:szCs w:val="20"/>
        </w:rPr>
        <w:t xml:space="preserve">IDE                                     </w:t>
      </w:r>
      <w:proofErr w:type="gramStart"/>
      <w:r w:rsidRPr="009D6D59">
        <w:rPr>
          <w:rFonts w:ascii="Gisha" w:hAnsi="Gisha" w:cs="Gisha" w:hint="cs"/>
          <w:sz w:val="20"/>
          <w:szCs w:val="20"/>
        </w:rPr>
        <w:t xml:space="preserve">  :</w:t>
      </w:r>
      <w:proofErr w:type="gramEnd"/>
      <w:r w:rsidR="00FB565F" w:rsidRPr="009D6D59">
        <w:rPr>
          <w:rFonts w:ascii="Gisha" w:hAnsi="Gisha" w:cs="Gisha" w:hint="cs"/>
          <w:sz w:val="20"/>
          <w:szCs w:val="20"/>
        </w:rPr>
        <w:t xml:space="preserve"> </w:t>
      </w:r>
      <w:r w:rsidRPr="009D6D59">
        <w:rPr>
          <w:rFonts w:ascii="Gisha" w:hAnsi="Gisha" w:cs="Gisha" w:hint="cs"/>
          <w:sz w:val="20"/>
          <w:szCs w:val="20"/>
        </w:rPr>
        <w:t>JDeveloper,</w:t>
      </w:r>
      <w:r w:rsidR="006E7B0B" w:rsidRPr="009D6D59">
        <w:rPr>
          <w:rFonts w:ascii="Gisha" w:hAnsi="Gisha" w:cs="Gisha" w:hint="cs"/>
          <w:sz w:val="20"/>
          <w:szCs w:val="20"/>
        </w:rPr>
        <w:t xml:space="preserve"> </w:t>
      </w:r>
      <w:r w:rsidRPr="009D6D59">
        <w:rPr>
          <w:rFonts w:ascii="Gisha" w:hAnsi="Gisha" w:cs="Gisha" w:hint="cs"/>
          <w:sz w:val="20"/>
          <w:szCs w:val="20"/>
        </w:rPr>
        <w:t>Eclipse</w:t>
      </w:r>
      <w:r w:rsidR="00C738D3" w:rsidRPr="009D6D59">
        <w:rPr>
          <w:rFonts w:ascii="Gisha" w:hAnsi="Gisha" w:cs="Gisha" w:hint="cs"/>
          <w:sz w:val="20"/>
          <w:szCs w:val="20"/>
        </w:rPr>
        <w:t xml:space="preserve">, </w:t>
      </w:r>
      <w:proofErr w:type="spellStart"/>
      <w:r w:rsidR="00C738D3" w:rsidRPr="009D6D59">
        <w:rPr>
          <w:rFonts w:ascii="Gisha" w:hAnsi="Gisha" w:cs="Gisha" w:hint="cs"/>
          <w:sz w:val="20"/>
          <w:szCs w:val="20"/>
        </w:rPr>
        <w:t>NetBeans,STS</w:t>
      </w:r>
      <w:proofErr w:type="spellEnd"/>
      <w:r w:rsidR="00D5613F" w:rsidRPr="009D6D59">
        <w:rPr>
          <w:rFonts w:ascii="Gisha" w:hAnsi="Gisha" w:cs="Gisha" w:hint="cs"/>
          <w:sz w:val="20"/>
          <w:szCs w:val="20"/>
        </w:rPr>
        <w:t xml:space="preserve">, </w:t>
      </w:r>
      <w:proofErr w:type="spellStart"/>
      <w:r w:rsidR="00D5613F" w:rsidRPr="009D6D59">
        <w:rPr>
          <w:rFonts w:ascii="Gisha" w:hAnsi="Gisha" w:cs="Gisha" w:hint="cs"/>
          <w:sz w:val="20"/>
          <w:szCs w:val="20"/>
        </w:rPr>
        <w:t>Intellij</w:t>
      </w:r>
      <w:proofErr w:type="spellEnd"/>
    </w:p>
    <w:p w14:paraId="7CB4834A" w14:textId="059C6A06" w:rsidR="009D3565" w:rsidRPr="009D6D59" w:rsidRDefault="009D3565" w:rsidP="004340BC">
      <w:pPr>
        <w:numPr>
          <w:ilvl w:val="0"/>
          <w:numId w:val="6"/>
        </w:numPr>
        <w:tabs>
          <w:tab w:val="right" w:leader="underscore" w:pos="10440"/>
        </w:tabs>
        <w:jc w:val="both"/>
        <w:rPr>
          <w:rFonts w:ascii="Gisha" w:hAnsi="Gisha" w:cs="Gisha"/>
          <w:smallCaps/>
          <w:color w:val="002060"/>
          <w:sz w:val="20"/>
          <w:szCs w:val="20"/>
        </w:rPr>
      </w:pPr>
      <w:r w:rsidRPr="009D6D59">
        <w:rPr>
          <w:rFonts w:ascii="Gisha" w:hAnsi="Gisha" w:cs="Gisha" w:hint="cs"/>
          <w:sz w:val="20"/>
          <w:szCs w:val="20"/>
        </w:rPr>
        <w:t xml:space="preserve">Cloud                                  </w:t>
      </w:r>
      <w:proofErr w:type="gramStart"/>
      <w:r w:rsidRPr="009D6D59">
        <w:rPr>
          <w:rFonts w:ascii="Gisha" w:hAnsi="Gisha" w:cs="Gisha" w:hint="cs"/>
          <w:sz w:val="20"/>
          <w:szCs w:val="20"/>
        </w:rPr>
        <w:t xml:space="preserve">  :</w:t>
      </w:r>
      <w:proofErr w:type="gramEnd"/>
      <w:r w:rsidR="00D5613F" w:rsidRPr="009D6D59">
        <w:rPr>
          <w:rFonts w:ascii="Gisha" w:hAnsi="Gisha" w:cs="Gisha" w:hint="cs"/>
          <w:sz w:val="20"/>
          <w:szCs w:val="20"/>
        </w:rPr>
        <w:t xml:space="preserve"> Amazon web service (</w:t>
      </w:r>
      <w:r w:rsidR="00D5613F" w:rsidRPr="009D6D59">
        <w:rPr>
          <w:rFonts w:ascii="Gisha" w:hAnsi="Gisha" w:cs="Gisha" w:hint="cs"/>
          <w:b/>
          <w:bCs/>
          <w:sz w:val="20"/>
          <w:szCs w:val="20"/>
        </w:rPr>
        <w:t>AWS</w:t>
      </w:r>
      <w:r w:rsidR="00D5613F" w:rsidRPr="009D6D59">
        <w:rPr>
          <w:rFonts w:ascii="Gisha" w:hAnsi="Gisha" w:cs="Gisha" w:hint="cs"/>
          <w:sz w:val="20"/>
          <w:szCs w:val="20"/>
        </w:rPr>
        <w:t>), Google Cloud Platform (</w:t>
      </w:r>
      <w:r w:rsidR="00D5613F" w:rsidRPr="009D6D59">
        <w:rPr>
          <w:rFonts w:ascii="Gisha" w:hAnsi="Gisha" w:cs="Gisha" w:hint="cs"/>
          <w:b/>
          <w:bCs/>
          <w:sz w:val="20"/>
          <w:szCs w:val="20"/>
        </w:rPr>
        <w:t>GCP</w:t>
      </w:r>
      <w:r w:rsidR="00D5613F" w:rsidRPr="009D6D59">
        <w:rPr>
          <w:rFonts w:ascii="Gisha" w:hAnsi="Gisha" w:cs="Gisha" w:hint="cs"/>
          <w:sz w:val="20"/>
          <w:szCs w:val="20"/>
        </w:rPr>
        <w:t>)</w:t>
      </w:r>
    </w:p>
    <w:p w14:paraId="5C9C2146" w14:textId="7AF1565D" w:rsidR="00D5613F" w:rsidRPr="009D6D59" w:rsidRDefault="00D5613F" w:rsidP="004340BC">
      <w:pPr>
        <w:numPr>
          <w:ilvl w:val="0"/>
          <w:numId w:val="6"/>
        </w:numPr>
        <w:tabs>
          <w:tab w:val="right" w:leader="underscore" w:pos="10440"/>
        </w:tabs>
        <w:jc w:val="both"/>
        <w:rPr>
          <w:rFonts w:ascii="Gisha" w:hAnsi="Gisha" w:cs="Gisha"/>
          <w:smallCaps/>
          <w:color w:val="002060"/>
          <w:sz w:val="20"/>
          <w:szCs w:val="20"/>
        </w:rPr>
      </w:pPr>
      <w:r w:rsidRPr="009D6D59">
        <w:rPr>
          <w:rFonts w:ascii="Gisha" w:hAnsi="Gisha" w:cs="Gisha" w:hint="cs"/>
          <w:sz w:val="20"/>
          <w:szCs w:val="20"/>
        </w:rPr>
        <w:t xml:space="preserve">Messaging Queue                </w:t>
      </w:r>
      <w:proofErr w:type="gramStart"/>
      <w:r w:rsidRPr="009D6D59">
        <w:rPr>
          <w:rFonts w:ascii="Gisha" w:hAnsi="Gisha" w:cs="Gisha" w:hint="cs"/>
          <w:sz w:val="20"/>
          <w:szCs w:val="20"/>
        </w:rPr>
        <w:t xml:space="preserve">  :</w:t>
      </w:r>
      <w:proofErr w:type="gramEnd"/>
      <w:r w:rsidRPr="009D6D59">
        <w:rPr>
          <w:rFonts w:ascii="Gisha" w:hAnsi="Gisha" w:cs="Gisha" w:hint="cs"/>
          <w:sz w:val="20"/>
          <w:szCs w:val="20"/>
        </w:rPr>
        <w:t xml:space="preserve"> Kafka, </w:t>
      </w:r>
      <w:proofErr w:type="spellStart"/>
      <w:r w:rsidRPr="009D6D59">
        <w:rPr>
          <w:rFonts w:ascii="Gisha" w:hAnsi="Gisha" w:cs="Gisha" w:hint="cs"/>
          <w:sz w:val="20"/>
          <w:szCs w:val="20"/>
        </w:rPr>
        <w:t>RabbitMq</w:t>
      </w:r>
      <w:proofErr w:type="spellEnd"/>
      <w:r w:rsidR="008B4BCD" w:rsidRPr="009D6D59">
        <w:rPr>
          <w:rFonts w:ascii="Gisha" w:hAnsi="Gisha" w:cs="Gisha" w:hint="cs"/>
          <w:sz w:val="20"/>
          <w:szCs w:val="20"/>
        </w:rPr>
        <w:t>, pubsub</w:t>
      </w:r>
    </w:p>
    <w:p w14:paraId="77E26FA4" w14:textId="0D644A02" w:rsidR="001E6466" w:rsidRPr="009D6D59" w:rsidRDefault="001E6466" w:rsidP="004340BC">
      <w:pPr>
        <w:numPr>
          <w:ilvl w:val="0"/>
          <w:numId w:val="6"/>
        </w:numPr>
        <w:tabs>
          <w:tab w:val="right" w:leader="underscore" w:pos="10440"/>
        </w:tabs>
        <w:jc w:val="both"/>
        <w:rPr>
          <w:rFonts w:ascii="Gisha" w:hAnsi="Gisha" w:cs="Gisha"/>
          <w:smallCaps/>
          <w:color w:val="002060"/>
          <w:sz w:val="20"/>
          <w:szCs w:val="20"/>
        </w:rPr>
      </w:pPr>
      <w:r w:rsidRPr="009D6D59">
        <w:rPr>
          <w:rFonts w:ascii="Gisha" w:hAnsi="Gisha" w:cs="Gisha" w:hint="cs"/>
          <w:sz w:val="20"/>
          <w:szCs w:val="20"/>
        </w:rPr>
        <w:t xml:space="preserve">Core Banking Engine            </w:t>
      </w:r>
      <w:proofErr w:type="gramStart"/>
      <w:r w:rsidRPr="009D6D59">
        <w:rPr>
          <w:rFonts w:ascii="Gisha" w:hAnsi="Gisha" w:cs="Gisha" w:hint="cs"/>
          <w:sz w:val="20"/>
          <w:szCs w:val="20"/>
        </w:rPr>
        <w:t xml:space="preserve">  :</w:t>
      </w:r>
      <w:proofErr w:type="gramEnd"/>
      <w:r w:rsidRPr="009D6D59">
        <w:rPr>
          <w:rFonts w:ascii="Gisha" w:hAnsi="Gisha" w:cs="Gisha" w:hint="cs"/>
          <w:sz w:val="20"/>
          <w:szCs w:val="20"/>
        </w:rPr>
        <w:t xml:space="preserve"> Thought Machine, Mambu, </w:t>
      </w:r>
      <w:proofErr w:type="spellStart"/>
      <w:r w:rsidRPr="009D6D59">
        <w:rPr>
          <w:rFonts w:ascii="Gisha" w:hAnsi="Gisha" w:cs="Gisha" w:hint="cs"/>
          <w:sz w:val="20"/>
          <w:szCs w:val="20"/>
        </w:rPr>
        <w:t>Onfido</w:t>
      </w:r>
      <w:proofErr w:type="spellEnd"/>
      <w:r w:rsidR="008B4BCD" w:rsidRPr="009D6D59">
        <w:rPr>
          <w:rFonts w:ascii="Gisha" w:hAnsi="Gisha" w:cs="Gisha" w:hint="cs"/>
          <w:sz w:val="20"/>
          <w:szCs w:val="20"/>
        </w:rPr>
        <w:t xml:space="preserve"> (</w:t>
      </w:r>
      <w:r w:rsidR="008B4BCD" w:rsidRPr="009D6D59">
        <w:rPr>
          <w:rFonts w:ascii="Gisha" w:hAnsi="Gisha" w:cs="Gisha" w:hint="cs"/>
          <w:b/>
          <w:bCs/>
          <w:sz w:val="20"/>
          <w:szCs w:val="20"/>
        </w:rPr>
        <w:t>KYC</w:t>
      </w:r>
      <w:r w:rsidR="008B4BCD" w:rsidRPr="009D6D59">
        <w:rPr>
          <w:rFonts w:ascii="Gisha" w:hAnsi="Gisha" w:cs="Gisha" w:hint="cs"/>
          <w:sz w:val="20"/>
          <w:szCs w:val="20"/>
        </w:rPr>
        <w:t>)</w:t>
      </w:r>
    </w:p>
    <w:p w14:paraId="77B0DA3C" w14:textId="77777777" w:rsidR="004B3D3E" w:rsidRPr="009D6D59" w:rsidRDefault="004B3D3E" w:rsidP="004B3D3E">
      <w:pPr>
        <w:tabs>
          <w:tab w:val="right" w:leader="underscore" w:pos="10440"/>
        </w:tabs>
        <w:jc w:val="both"/>
        <w:rPr>
          <w:rFonts w:ascii="Gisha" w:hAnsi="Gisha" w:cs="Gisha"/>
          <w:smallCaps/>
          <w:color w:val="002060"/>
          <w:szCs w:val="21"/>
        </w:rPr>
      </w:pPr>
    </w:p>
    <w:p w14:paraId="511ABDB0" w14:textId="77777777" w:rsidR="00E77101" w:rsidRDefault="00226A10" w:rsidP="00A103BC">
      <w:pPr>
        <w:pStyle w:val="ResumeSections"/>
        <w:tabs>
          <w:tab w:val="clear" w:pos="9360"/>
          <w:tab w:val="right" w:leader="underscore" w:pos="10440"/>
        </w:tabs>
        <w:spacing w:after="0"/>
        <w:jc w:val="both"/>
        <w:rPr>
          <w:rFonts w:ascii="Gisha" w:hAnsi="Gisha" w:cs="Gisha"/>
          <w:smallCaps/>
          <w:color w:val="002060"/>
          <w:sz w:val="24"/>
          <w:szCs w:val="21"/>
        </w:rPr>
      </w:pPr>
      <w:r>
        <w:rPr>
          <w:rFonts w:ascii="Gisha" w:hAnsi="Gisha" w:cs="Gisha"/>
          <w:smallCaps/>
          <w:color w:val="002060"/>
          <w:sz w:val="24"/>
          <w:szCs w:val="21"/>
        </w:rPr>
        <w:t>Selected Accomplishments</w:t>
      </w:r>
      <w:r w:rsidR="004340BC" w:rsidRPr="006D60BF">
        <w:rPr>
          <w:rFonts w:ascii="Gisha" w:hAnsi="Gisha" w:cs="Gisha"/>
          <w:smallCaps/>
          <w:color w:val="002060"/>
          <w:sz w:val="24"/>
          <w:szCs w:val="21"/>
        </w:rPr>
        <w:tab/>
      </w:r>
      <w:bookmarkStart w:id="1" w:name="Text124"/>
    </w:p>
    <w:p w14:paraId="09EBDF1C" w14:textId="77777777" w:rsidR="008F39CB" w:rsidRPr="001B0A87" w:rsidRDefault="008F39CB" w:rsidP="00A103BC">
      <w:pPr>
        <w:pStyle w:val="ResumeSections"/>
        <w:tabs>
          <w:tab w:val="clear" w:pos="9360"/>
          <w:tab w:val="right" w:leader="underscore" w:pos="10440"/>
        </w:tabs>
        <w:spacing w:after="0"/>
        <w:jc w:val="both"/>
        <w:rPr>
          <w:rFonts w:ascii="Gisha" w:hAnsi="Gisha" w:cs="Gisha"/>
          <w:b w:val="0"/>
          <w:sz w:val="21"/>
          <w:szCs w:val="21"/>
          <w:u w:val="single"/>
        </w:rPr>
      </w:pPr>
    </w:p>
    <w:p w14:paraId="38DAE44D" w14:textId="77777777" w:rsidR="00C931AB" w:rsidRPr="006D60BF" w:rsidRDefault="00C931AB" w:rsidP="00DE5E48">
      <w:pPr>
        <w:numPr>
          <w:ilvl w:val="0"/>
          <w:numId w:val="10"/>
        </w:numPr>
        <w:ind w:left="1276"/>
        <w:jc w:val="both"/>
        <w:rPr>
          <w:rFonts w:ascii="Gisha" w:hAnsi="Gisha" w:cs="Gisha"/>
          <w:color w:val="000000"/>
          <w:sz w:val="21"/>
          <w:szCs w:val="21"/>
        </w:rPr>
      </w:pPr>
      <w:r w:rsidRPr="006D60BF">
        <w:rPr>
          <w:rFonts w:ascii="Gisha" w:hAnsi="Gisha" w:cs="Gisha"/>
          <w:color w:val="000000"/>
          <w:sz w:val="21"/>
          <w:szCs w:val="21"/>
        </w:rPr>
        <w:t>Team Award</w:t>
      </w:r>
      <w:r>
        <w:rPr>
          <w:rFonts w:ascii="Gisha" w:hAnsi="Gisha" w:cs="Gisha"/>
          <w:color w:val="000000"/>
          <w:sz w:val="21"/>
          <w:szCs w:val="21"/>
        </w:rPr>
        <w:t xml:space="preserve"> </w:t>
      </w:r>
      <w:r w:rsidR="00C738D3">
        <w:rPr>
          <w:rFonts w:ascii="Gisha" w:hAnsi="Gisha" w:cs="Gisha"/>
          <w:color w:val="000000"/>
          <w:sz w:val="21"/>
          <w:szCs w:val="21"/>
        </w:rPr>
        <w:t>for January 2018</w:t>
      </w:r>
      <w:r w:rsidRPr="006D60BF">
        <w:rPr>
          <w:rFonts w:ascii="Gisha" w:hAnsi="Gisha" w:cs="Gisha"/>
          <w:color w:val="000000"/>
          <w:sz w:val="21"/>
          <w:szCs w:val="21"/>
        </w:rPr>
        <w:t xml:space="preserve"> </w:t>
      </w:r>
      <w:r w:rsidR="00C738D3">
        <w:rPr>
          <w:rFonts w:ascii="Gisha" w:hAnsi="Gisha" w:cs="Gisha"/>
          <w:color w:val="000000"/>
          <w:sz w:val="21"/>
          <w:szCs w:val="21"/>
        </w:rPr>
        <w:t xml:space="preserve">of critical </w:t>
      </w:r>
      <w:proofErr w:type="spellStart"/>
      <w:r w:rsidR="00C738D3">
        <w:rPr>
          <w:rFonts w:ascii="Gisha" w:hAnsi="Gisha" w:cs="Gisha"/>
          <w:color w:val="000000"/>
          <w:sz w:val="21"/>
          <w:szCs w:val="21"/>
        </w:rPr>
        <w:t>devileries</w:t>
      </w:r>
      <w:proofErr w:type="spellEnd"/>
      <w:r w:rsidR="00C738D3">
        <w:rPr>
          <w:rFonts w:ascii="Gisha" w:hAnsi="Gisha" w:cs="Gisha"/>
          <w:color w:val="000000"/>
          <w:sz w:val="21"/>
          <w:szCs w:val="21"/>
        </w:rPr>
        <w:t xml:space="preserve"> in Alight</w:t>
      </w:r>
    </w:p>
    <w:p w14:paraId="4075417A" w14:textId="77777777" w:rsidR="00C931AB" w:rsidRDefault="00FD39E4" w:rsidP="00C738D3">
      <w:pPr>
        <w:numPr>
          <w:ilvl w:val="0"/>
          <w:numId w:val="10"/>
        </w:numPr>
        <w:ind w:left="1276"/>
        <w:jc w:val="both"/>
        <w:rPr>
          <w:rFonts w:ascii="Gisha" w:hAnsi="Gisha" w:cs="Gisha"/>
          <w:color w:val="000000"/>
          <w:sz w:val="21"/>
          <w:szCs w:val="21"/>
        </w:rPr>
      </w:pPr>
      <w:r w:rsidRPr="006D60BF">
        <w:rPr>
          <w:rFonts w:ascii="Gisha" w:hAnsi="Gisha" w:cs="Gisha"/>
          <w:color w:val="000000"/>
          <w:sz w:val="21"/>
          <w:szCs w:val="21"/>
        </w:rPr>
        <w:t>Team Award</w:t>
      </w:r>
      <w:r w:rsidR="00C931AB">
        <w:rPr>
          <w:rFonts w:ascii="Gisha" w:hAnsi="Gisha" w:cs="Gisha"/>
          <w:color w:val="000000"/>
          <w:sz w:val="21"/>
          <w:szCs w:val="21"/>
        </w:rPr>
        <w:t xml:space="preserve"> </w:t>
      </w:r>
      <w:r w:rsidR="00C738D3">
        <w:rPr>
          <w:rFonts w:ascii="Gisha" w:hAnsi="Gisha" w:cs="Gisha"/>
          <w:color w:val="000000"/>
          <w:sz w:val="21"/>
          <w:szCs w:val="21"/>
        </w:rPr>
        <w:t>for December 2018</w:t>
      </w:r>
      <w:r w:rsidR="00A123DB" w:rsidRPr="006D60BF">
        <w:rPr>
          <w:rFonts w:ascii="Gisha" w:hAnsi="Gisha" w:cs="Gisha"/>
          <w:color w:val="000000"/>
          <w:sz w:val="21"/>
          <w:szCs w:val="21"/>
        </w:rPr>
        <w:t xml:space="preserve"> for</w:t>
      </w:r>
      <w:r w:rsidR="00C738D3">
        <w:rPr>
          <w:rFonts w:ascii="Gisha" w:hAnsi="Gisha" w:cs="Gisha"/>
          <w:color w:val="000000"/>
          <w:sz w:val="21"/>
          <w:szCs w:val="21"/>
        </w:rPr>
        <w:t xml:space="preserve"> </w:t>
      </w:r>
      <w:proofErr w:type="spellStart"/>
      <w:r w:rsidR="00C738D3">
        <w:rPr>
          <w:rFonts w:ascii="Gisha" w:hAnsi="Gisha" w:cs="Gisha"/>
          <w:color w:val="000000"/>
          <w:sz w:val="21"/>
          <w:szCs w:val="21"/>
        </w:rPr>
        <w:t>year end</w:t>
      </w:r>
      <w:proofErr w:type="spellEnd"/>
      <w:r w:rsidR="00C738D3">
        <w:rPr>
          <w:rFonts w:ascii="Gisha" w:hAnsi="Gisha" w:cs="Gisha"/>
          <w:color w:val="000000"/>
          <w:sz w:val="21"/>
          <w:szCs w:val="21"/>
        </w:rPr>
        <w:t xml:space="preserve"> best performer</w:t>
      </w:r>
      <w:r w:rsidR="00D43FA7">
        <w:rPr>
          <w:rFonts w:ascii="Gisha" w:hAnsi="Gisha" w:cs="Gisha"/>
          <w:color w:val="000000"/>
          <w:sz w:val="21"/>
          <w:szCs w:val="21"/>
        </w:rPr>
        <w:t>.</w:t>
      </w:r>
    </w:p>
    <w:p w14:paraId="41BD4B15" w14:textId="77777777" w:rsidR="00564712" w:rsidRPr="00564712" w:rsidRDefault="00564712" w:rsidP="00564712">
      <w:pPr>
        <w:numPr>
          <w:ilvl w:val="0"/>
          <w:numId w:val="10"/>
        </w:numPr>
        <w:ind w:left="1276"/>
        <w:jc w:val="both"/>
        <w:rPr>
          <w:rFonts w:ascii="Gisha" w:hAnsi="Gisha" w:cs="Gisha"/>
          <w:color w:val="000000"/>
          <w:sz w:val="21"/>
          <w:szCs w:val="21"/>
        </w:rPr>
      </w:pPr>
      <w:r w:rsidRPr="00564712">
        <w:rPr>
          <w:rFonts w:ascii="Gisha" w:hAnsi="Gisha" w:cs="Gisha"/>
          <w:color w:val="000000"/>
          <w:sz w:val="21"/>
          <w:szCs w:val="21"/>
        </w:rPr>
        <w:t xml:space="preserve">Worked with </w:t>
      </w:r>
      <w:r w:rsidRPr="00564712">
        <w:rPr>
          <w:rFonts w:ascii="Gisha" w:hAnsi="Gisha" w:cs="Gisha"/>
          <w:b/>
          <w:color w:val="000000"/>
          <w:sz w:val="21"/>
          <w:szCs w:val="21"/>
        </w:rPr>
        <w:t>Nile Technologies</w:t>
      </w:r>
      <w:r w:rsidRPr="00564712">
        <w:rPr>
          <w:rFonts w:ascii="Gisha" w:hAnsi="Gisha" w:cs="Gisha"/>
          <w:color w:val="000000"/>
          <w:sz w:val="21"/>
          <w:szCs w:val="21"/>
        </w:rPr>
        <w:t xml:space="preserve"> </w:t>
      </w:r>
      <w:proofErr w:type="spellStart"/>
      <w:r w:rsidRPr="00564712">
        <w:rPr>
          <w:rFonts w:ascii="Gisha" w:hAnsi="Gisha" w:cs="Gisha"/>
          <w:color w:val="000000"/>
          <w:sz w:val="21"/>
          <w:szCs w:val="21"/>
        </w:rPr>
        <w:t>Pvt.</w:t>
      </w:r>
      <w:proofErr w:type="spellEnd"/>
      <w:r w:rsidRPr="00564712">
        <w:rPr>
          <w:rFonts w:ascii="Gisha" w:hAnsi="Gisha" w:cs="Gisha"/>
          <w:color w:val="000000"/>
          <w:sz w:val="21"/>
          <w:szCs w:val="21"/>
        </w:rPr>
        <w:t xml:space="preserve"> Ltd. Noida for 2 Year and 9 </w:t>
      </w:r>
      <w:proofErr w:type="spellStart"/>
      <w:proofErr w:type="gramStart"/>
      <w:r w:rsidRPr="00564712">
        <w:rPr>
          <w:rFonts w:ascii="Gisha" w:hAnsi="Gisha" w:cs="Gisha"/>
          <w:color w:val="000000"/>
          <w:sz w:val="21"/>
          <w:szCs w:val="21"/>
        </w:rPr>
        <w:t>months.Which</w:t>
      </w:r>
      <w:proofErr w:type="spellEnd"/>
      <w:proofErr w:type="gramEnd"/>
      <w:r w:rsidRPr="00564712">
        <w:rPr>
          <w:rFonts w:ascii="Gisha" w:hAnsi="Gisha" w:cs="Gisha"/>
          <w:color w:val="000000"/>
          <w:sz w:val="21"/>
          <w:szCs w:val="21"/>
        </w:rPr>
        <w:t xml:space="preserve"> provides the best environment for innovation and business growth.</w:t>
      </w:r>
    </w:p>
    <w:p w14:paraId="15F63CF9" w14:textId="77777777" w:rsidR="00564712" w:rsidRPr="00564712" w:rsidRDefault="00564712" w:rsidP="00564712">
      <w:pPr>
        <w:numPr>
          <w:ilvl w:val="0"/>
          <w:numId w:val="10"/>
        </w:numPr>
        <w:ind w:left="1276"/>
        <w:jc w:val="both"/>
        <w:rPr>
          <w:rFonts w:ascii="Gisha" w:hAnsi="Gisha" w:cs="Gisha"/>
          <w:color w:val="000000"/>
          <w:sz w:val="21"/>
          <w:szCs w:val="21"/>
        </w:rPr>
      </w:pPr>
      <w:r w:rsidRPr="00564712">
        <w:rPr>
          <w:rFonts w:ascii="Gisha" w:hAnsi="Gisha" w:cs="Gisha"/>
          <w:color w:val="000000"/>
          <w:sz w:val="21"/>
          <w:szCs w:val="21"/>
        </w:rPr>
        <w:t>Worked as Trainee (for six month curriculums industrial training) in CMC Noida.</w:t>
      </w:r>
    </w:p>
    <w:p w14:paraId="228DD5DB" w14:textId="77777777" w:rsidR="00564712" w:rsidRPr="00C738D3" w:rsidRDefault="00564712" w:rsidP="00564712">
      <w:pPr>
        <w:ind w:left="1276"/>
        <w:jc w:val="both"/>
        <w:rPr>
          <w:rFonts w:ascii="Gisha" w:hAnsi="Gisha" w:cs="Gisha"/>
          <w:color w:val="000000"/>
          <w:sz w:val="21"/>
          <w:szCs w:val="21"/>
        </w:rPr>
      </w:pPr>
    </w:p>
    <w:p w14:paraId="3651EB48" w14:textId="77777777" w:rsidR="00C931AB" w:rsidRPr="003550C7" w:rsidRDefault="00C931AB" w:rsidP="00C931AB">
      <w:pPr>
        <w:widowControl w:val="0"/>
        <w:autoSpaceDE w:val="0"/>
        <w:autoSpaceDN w:val="0"/>
        <w:adjustRightInd w:val="0"/>
        <w:jc w:val="both"/>
        <w:rPr>
          <w:rFonts w:ascii="Gisha" w:hAnsi="Gisha" w:cs="Gisha"/>
          <w:b/>
          <w:sz w:val="12"/>
          <w:szCs w:val="12"/>
        </w:rPr>
      </w:pPr>
    </w:p>
    <w:p w14:paraId="7FBBEFE3" w14:textId="77777777" w:rsidR="002D37EC" w:rsidRDefault="00F72D69" w:rsidP="000B5D0B">
      <w:pPr>
        <w:pStyle w:val="ResumeSections"/>
        <w:tabs>
          <w:tab w:val="clear" w:pos="9360"/>
          <w:tab w:val="right" w:leader="underscore" w:pos="10440"/>
        </w:tabs>
        <w:spacing w:after="0"/>
        <w:jc w:val="both"/>
        <w:rPr>
          <w:rFonts w:ascii="Gisha" w:hAnsi="Gisha" w:cs="Gisha"/>
          <w:smallCaps/>
          <w:color w:val="002060"/>
          <w:sz w:val="24"/>
          <w:szCs w:val="21"/>
        </w:rPr>
      </w:pPr>
      <w:r w:rsidRPr="006D60BF">
        <w:rPr>
          <w:rFonts w:ascii="Gisha" w:hAnsi="Gisha" w:cs="Gisha"/>
          <w:smallCaps/>
          <w:color w:val="002060"/>
          <w:sz w:val="24"/>
          <w:szCs w:val="21"/>
        </w:rPr>
        <w:t xml:space="preserve">Projects </w:t>
      </w:r>
      <w:r w:rsidR="00627DF5" w:rsidRPr="006D60BF">
        <w:rPr>
          <w:rFonts w:ascii="Gisha" w:hAnsi="Gisha" w:cs="Gisha"/>
          <w:smallCaps/>
          <w:color w:val="002060"/>
          <w:sz w:val="24"/>
          <w:szCs w:val="21"/>
        </w:rPr>
        <w:t>Experience</w:t>
      </w:r>
      <w:r w:rsidR="001B1453" w:rsidRPr="006D60BF">
        <w:rPr>
          <w:rFonts w:ascii="Gisha" w:hAnsi="Gisha" w:cs="Gisha"/>
          <w:smallCaps/>
          <w:color w:val="002060"/>
          <w:sz w:val="24"/>
          <w:szCs w:val="21"/>
        </w:rPr>
        <w:tab/>
      </w:r>
    </w:p>
    <w:p w14:paraId="38361D86" w14:textId="77777777" w:rsidR="0034485A" w:rsidRDefault="0034485A" w:rsidP="0034485A">
      <w:pPr>
        <w:autoSpaceDE w:val="0"/>
        <w:autoSpaceDN w:val="0"/>
        <w:adjustRightInd w:val="0"/>
        <w:jc w:val="both"/>
        <w:rPr>
          <w:rFonts w:ascii="Gisha" w:hAnsi="Gisha" w:cs="Gisha"/>
          <w:b/>
          <w:sz w:val="21"/>
          <w:szCs w:val="21"/>
          <w:u w:val="single"/>
        </w:rPr>
      </w:pPr>
    </w:p>
    <w:p w14:paraId="03E3C06E" w14:textId="1BF24462" w:rsidR="0034485A" w:rsidRDefault="0034485A" w:rsidP="0034485A">
      <w:pPr>
        <w:autoSpaceDE w:val="0"/>
        <w:autoSpaceDN w:val="0"/>
        <w:adjustRightInd w:val="0"/>
        <w:jc w:val="both"/>
        <w:rPr>
          <w:rFonts w:ascii="Gisha" w:hAnsi="Gisha" w:cs="Gisha"/>
          <w:b/>
          <w:sz w:val="21"/>
          <w:szCs w:val="21"/>
          <w:u w:val="single"/>
        </w:rPr>
      </w:pPr>
      <w:r>
        <w:rPr>
          <w:rFonts w:ascii="Gisha" w:hAnsi="Gisha" w:cs="Gisha"/>
          <w:b/>
          <w:sz w:val="21"/>
          <w:szCs w:val="21"/>
          <w:u w:val="single"/>
        </w:rPr>
        <w:t>#8</w:t>
      </w:r>
    </w:p>
    <w:p w14:paraId="5359E77E" w14:textId="77777777" w:rsidR="0034485A" w:rsidRPr="006D60BF" w:rsidRDefault="0034485A" w:rsidP="0034485A">
      <w:pPr>
        <w:autoSpaceDE w:val="0"/>
        <w:autoSpaceDN w:val="0"/>
        <w:adjustRightInd w:val="0"/>
        <w:jc w:val="both"/>
        <w:rPr>
          <w:rFonts w:ascii="Gisha" w:hAnsi="Gisha" w:cs="Gisha"/>
          <w:b/>
          <w:sz w:val="21"/>
          <w:szCs w:val="21"/>
          <w:u w:val="single"/>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1"/>
        <w:gridCol w:w="8569"/>
      </w:tblGrid>
      <w:tr w:rsidR="0034485A" w:rsidRPr="0077564E" w14:paraId="75B5334B" w14:textId="77777777" w:rsidTr="003D6312">
        <w:tc>
          <w:tcPr>
            <w:tcW w:w="1871" w:type="dxa"/>
            <w:shd w:val="clear" w:color="auto" w:fill="auto"/>
          </w:tcPr>
          <w:p w14:paraId="3B12BB12" w14:textId="77777777" w:rsidR="0034485A" w:rsidRPr="006D60BF" w:rsidRDefault="0034485A" w:rsidP="003D6312">
            <w:pPr>
              <w:jc w:val="both"/>
              <w:rPr>
                <w:rFonts w:ascii="Gisha" w:hAnsi="Gisha" w:cs="Gisha"/>
                <w:b/>
                <w:bCs/>
                <w:color w:val="000000"/>
                <w:sz w:val="21"/>
                <w:szCs w:val="21"/>
              </w:rPr>
            </w:pPr>
            <w:proofErr w:type="spellStart"/>
            <w:r>
              <w:rPr>
                <w:rFonts w:ascii="Gisha" w:hAnsi="Gisha" w:cs="Gisha"/>
                <w:b/>
                <w:bCs/>
                <w:color w:val="000000"/>
                <w:sz w:val="21"/>
                <w:szCs w:val="21"/>
              </w:rPr>
              <w:t>Porject</w:t>
            </w:r>
            <w:proofErr w:type="spellEnd"/>
          </w:p>
        </w:tc>
        <w:tc>
          <w:tcPr>
            <w:tcW w:w="8569" w:type="dxa"/>
            <w:shd w:val="clear" w:color="auto" w:fill="auto"/>
          </w:tcPr>
          <w:p w14:paraId="589F6366" w14:textId="62C6C370" w:rsidR="0034485A" w:rsidRDefault="0034485A" w:rsidP="003D6312">
            <w:pPr>
              <w:pStyle w:val="BodyText"/>
              <w:rPr>
                <w:rFonts w:ascii="Verdana" w:hAnsi="Verdana" w:cs="Arial"/>
                <w:b/>
                <w:bCs/>
                <w:sz w:val="18"/>
                <w:szCs w:val="18"/>
              </w:rPr>
            </w:pPr>
            <w:r>
              <w:rPr>
                <w:rFonts w:ascii="Verdana" w:hAnsi="Verdana" w:cs="Arial"/>
                <w:b/>
                <w:bCs/>
                <w:sz w:val="18"/>
                <w:szCs w:val="18"/>
              </w:rPr>
              <w:t>Credit suite Product</w:t>
            </w:r>
          </w:p>
        </w:tc>
      </w:tr>
      <w:tr w:rsidR="0034485A" w:rsidRPr="0077564E" w14:paraId="10C1B9AF" w14:textId="77777777" w:rsidTr="003D6312">
        <w:tc>
          <w:tcPr>
            <w:tcW w:w="1871" w:type="dxa"/>
            <w:shd w:val="clear" w:color="auto" w:fill="auto"/>
          </w:tcPr>
          <w:p w14:paraId="437DAC06" w14:textId="77777777" w:rsidR="0034485A" w:rsidRPr="006D60BF" w:rsidRDefault="0034485A" w:rsidP="003D6312">
            <w:pPr>
              <w:jc w:val="both"/>
              <w:rPr>
                <w:rFonts w:ascii="Gisha" w:hAnsi="Gisha" w:cs="Gisha"/>
                <w:b/>
                <w:bCs/>
                <w:color w:val="000000"/>
                <w:sz w:val="21"/>
                <w:szCs w:val="21"/>
              </w:rPr>
            </w:pPr>
            <w:r w:rsidRPr="006D60BF">
              <w:rPr>
                <w:rFonts w:ascii="Gisha" w:hAnsi="Gisha" w:cs="Gisha"/>
                <w:b/>
                <w:bCs/>
                <w:color w:val="000000"/>
                <w:sz w:val="21"/>
                <w:szCs w:val="21"/>
              </w:rPr>
              <w:t>Client</w:t>
            </w:r>
          </w:p>
        </w:tc>
        <w:tc>
          <w:tcPr>
            <w:tcW w:w="8569" w:type="dxa"/>
            <w:shd w:val="clear" w:color="auto" w:fill="auto"/>
          </w:tcPr>
          <w:p w14:paraId="473D2BAF" w14:textId="6A3EBBCC" w:rsidR="0034485A" w:rsidRPr="007C2818" w:rsidRDefault="0034485A" w:rsidP="003D6312">
            <w:pPr>
              <w:pStyle w:val="BodyText"/>
              <w:rPr>
                <w:rFonts w:ascii="Verdana" w:hAnsi="Verdana" w:cs="Arial"/>
                <w:b/>
                <w:bCs/>
                <w:sz w:val="18"/>
                <w:szCs w:val="18"/>
              </w:rPr>
            </w:pPr>
            <w:r>
              <w:rPr>
                <w:rFonts w:ascii="Verdana" w:hAnsi="Verdana" w:cs="Arial"/>
                <w:b/>
                <w:bCs/>
                <w:sz w:val="18"/>
                <w:szCs w:val="18"/>
              </w:rPr>
              <w:t>Lloyds Bank</w:t>
            </w:r>
          </w:p>
        </w:tc>
      </w:tr>
      <w:tr w:rsidR="0034485A" w:rsidRPr="0077564E" w14:paraId="42A0EB7D" w14:textId="77777777" w:rsidTr="003D6312">
        <w:tc>
          <w:tcPr>
            <w:tcW w:w="1871" w:type="dxa"/>
            <w:shd w:val="clear" w:color="auto" w:fill="auto"/>
          </w:tcPr>
          <w:p w14:paraId="72FD31A2" w14:textId="77777777" w:rsidR="0034485A" w:rsidRPr="006D60BF" w:rsidRDefault="0034485A" w:rsidP="003D6312">
            <w:pPr>
              <w:jc w:val="both"/>
              <w:rPr>
                <w:rFonts w:ascii="Gisha" w:hAnsi="Gisha" w:cs="Gisha"/>
                <w:b/>
                <w:bCs/>
                <w:color w:val="000000"/>
                <w:sz w:val="21"/>
                <w:szCs w:val="21"/>
              </w:rPr>
            </w:pPr>
            <w:r w:rsidRPr="006D60BF">
              <w:rPr>
                <w:rFonts w:ascii="Gisha" w:hAnsi="Gisha" w:cs="Gisha"/>
                <w:b/>
                <w:bCs/>
                <w:color w:val="000000"/>
                <w:sz w:val="21"/>
                <w:szCs w:val="21"/>
              </w:rPr>
              <w:lastRenderedPageBreak/>
              <w:t>Duration</w:t>
            </w:r>
          </w:p>
        </w:tc>
        <w:tc>
          <w:tcPr>
            <w:tcW w:w="8569" w:type="dxa"/>
            <w:shd w:val="clear" w:color="auto" w:fill="auto"/>
          </w:tcPr>
          <w:p w14:paraId="7666037E" w14:textId="3E0718FF" w:rsidR="0034485A" w:rsidRPr="00605C65" w:rsidRDefault="0034485A" w:rsidP="003D6312">
            <w:pPr>
              <w:autoSpaceDE w:val="0"/>
              <w:jc w:val="both"/>
              <w:rPr>
                <w:rFonts w:ascii="Gisha" w:hAnsi="Gisha" w:cs="Gisha"/>
                <w:bCs/>
                <w:sz w:val="21"/>
                <w:szCs w:val="21"/>
              </w:rPr>
            </w:pPr>
            <w:r>
              <w:rPr>
                <w:rFonts w:ascii="Arial" w:hAnsi="Arial" w:cs="Arial"/>
                <w:bCs/>
                <w:sz w:val="18"/>
                <w:szCs w:val="18"/>
              </w:rPr>
              <w:t>From July 2022</w:t>
            </w:r>
            <w:r w:rsidRPr="00605C65">
              <w:rPr>
                <w:rFonts w:ascii="Arial" w:hAnsi="Arial" w:cs="Arial"/>
                <w:bCs/>
                <w:sz w:val="18"/>
                <w:szCs w:val="18"/>
              </w:rPr>
              <w:t xml:space="preserve"> to </w:t>
            </w:r>
            <w:r>
              <w:rPr>
                <w:rFonts w:ascii="Arial" w:hAnsi="Arial" w:cs="Arial"/>
                <w:bCs/>
                <w:sz w:val="18"/>
                <w:szCs w:val="18"/>
              </w:rPr>
              <w:t>till now</w:t>
            </w:r>
          </w:p>
        </w:tc>
      </w:tr>
      <w:tr w:rsidR="0034485A" w:rsidRPr="0077564E" w14:paraId="70816DDF" w14:textId="77777777" w:rsidTr="003D6312">
        <w:tc>
          <w:tcPr>
            <w:tcW w:w="1871" w:type="dxa"/>
            <w:shd w:val="clear" w:color="auto" w:fill="auto"/>
          </w:tcPr>
          <w:p w14:paraId="3276F7D9" w14:textId="77777777" w:rsidR="0034485A" w:rsidRPr="006D60BF" w:rsidRDefault="0034485A" w:rsidP="003D6312">
            <w:pPr>
              <w:jc w:val="both"/>
              <w:rPr>
                <w:rFonts w:ascii="Gisha" w:hAnsi="Gisha" w:cs="Gisha"/>
                <w:b/>
                <w:bCs/>
                <w:color w:val="000000"/>
                <w:sz w:val="21"/>
                <w:szCs w:val="21"/>
              </w:rPr>
            </w:pPr>
            <w:r w:rsidRPr="006D60BF">
              <w:rPr>
                <w:rFonts w:ascii="Gisha" w:hAnsi="Gisha" w:cs="Gisha"/>
                <w:b/>
                <w:bCs/>
                <w:color w:val="000000"/>
                <w:sz w:val="21"/>
                <w:szCs w:val="21"/>
              </w:rPr>
              <w:t>Team size</w:t>
            </w:r>
          </w:p>
        </w:tc>
        <w:tc>
          <w:tcPr>
            <w:tcW w:w="8569" w:type="dxa"/>
            <w:shd w:val="clear" w:color="auto" w:fill="auto"/>
          </w:tcPr>
          <w:p w14:paraId="190F06B8" w14:textId="312DD424" w:rsidR="0034485A" w:rsidRPr="006D60BF" w:rsidRDefault="0034485A" w:rsidP="003D6312">
            <w:pPr>
              <w:autoSpaceDE w:val="0"/>
              <w:jc w:val="both"/>
              <w:rPr>
                <w:rFonts w:ascii="Gisha" w:hAnsi="Gisha" w:cs="Gisha"/>
                <w:bCs/>
                <w:sz w:val="21"/>
                <w:szCs w:val="21"/>
              </w:rPr>
            </w:pPr>
            <w:r>
              <w:rPr>
                <w:rFonts w:ascii="Gisha" w:hAnsi="Gisha" w:cs="Gisha"/>
                <w:bCs/>
                <w:sz w:val="21"/>
                <w:szCs w:val="21"/>
              </w:rPr>
              <w:t>9</w:t>
            </w:r>
          </w:p>
        </w:tc>
      </w:tr>
      <w:tr w:rsidR="0034485A" w:rsidRPr="0077564E" w14:paraId="449B76F8" w14:textId="77777777" w:rsidTr="003D6312">
        <w:tc>
          <w:tcPr>
            <w:tcW w:w="1871" w:type="dxa"/>
            <w:shd w:val="clear" w:color="auto" w:fill="auto"/>
          </w:tcPr>
          <w:p w14:paraId="30610A96" w14:textId="77777777" w:rsidR="0034485A" w:rsidRPr="006D60BF" w:rsidRDefault="0034485A" w:rsidP="003D6312">
            <w:pPr>
              <w:jc w:val="both"/>
              <w:rPr>
                <w:rFonts w:ascii="Gisha" w:hAnsi="Gisha" w:cs="Gisha"/>
                <w:b/>
                <w:bCs/>
                <w:color w:val="000000"/>
                <w:sz w:val="21"/>
                <w:szCs w:val="21"/>
              </w:rPr>
            </w:pPr>
            <w:r w:rsidRPr="006D60BF">
              <w:rPr>
                <w:rFonts w:ascii="Gisha" w:hAnsi="Gisha" w:cs="Gisha"/>
                <w:b/>
                <w:bCs/>
                <w:color w:val="000000"/>
                <w:sz w:val="21"/>
                <w:szCs w:val="21"/>
              </w:rPr>
              <w:t>Description</w:t>
            </w:r>
          </w:p>
        </w:tc>
        <w:tc>
          <w:tcPr>
            <w:tcW w:w="8569" w:type="dxa"/>
            <w:shd w:val="clear" w:color="auto" w:fill="auto"/>
          </w:tcPr>
          <w:p w14:paraId="3401AAC0" w14:textId="40C5BC74" w:rsidR="0034485A" w:rsidRDefault="0071364C" w:rsidP="0071364C">
            <w:pPr>
              <w:rPr>
                <w:rFonts w:ascii="Gisha" w:hAnsi="Gisha" w:cs="Gisha"/>
                <w:sz w:val="21"/>
                <w:szCs w:val="21"/>
              </w:rPr>
            </w:pPr>
            <w:r w:rsidRPr="0071364C">
              <w:rPr>
                <w:rFonts w:ascii="Gisha" w:hAnsi="Gisha" w:cs="Gisha"/>
                <w:sz w:val="21"/>
                <w:szCs w:val="21"/>
              </w:rPr>
              <w:t xml:space="preserve">The new Credit Suite application, delivered via </w:t>
            </w:r>
            <w:proofErr w:type="spellStart"/>
            <w:r w:rsidRPr="0071364C">
              <w:rPr>
                <w:rFonts w:ascii="Gisha" w:hAnsi="Gisha" w:cs="Gisha"/>
                <w:sz w:val="21"/>
                <w:szCs w:val="21"/>
              </w:rPr>
              <w:t>nCINO</w:t>
            </w:r>
            <w:proofErr w:type="spellEnd"/>
            <w:r w:rsidRPr="0071364C">
              <w:rPr>
                <w:rFonts w:ascii="Gisha" w:hAnsi="Gisha" w:cs="Gisha"/>
                <w:sz w:val="21"/>
                <w:szCs w:val="21"/>
              </w:rPr>
              <w:t xml:space="preserve">, will assume responsibilities and functionality provided by </w:t>
            </w:r>
            <w:proofErr w:type="gramStart"/>
            <w:r w:rsidRPr="0071364C">
              <w:rPr>
                <w:rFonts w:ascii="Gisha" w:hAnsi="Gisha" w:cs="Gisha"/>
                <w:sz w:val="21"/>
                <w:szCs w:val="21"/>
              </w:rPr>
              <w:t>a number of</w:t>
            </w:r>
            <w:proofErr w:type="gramEnd"/>
            <w:r w:rsidRPr="0071364C">
              <w:rPr>
                <w:rFonts w:ascii="Gisha" w:hAnsi="Gisha" w:cs="Gisha"/>
                <w:sz w:val="21"/>
                <w:szCs w:val="21"/>
              </w:rPr>
              <w:t xml:space="preserve"> existing legacy systems. These existing systems currently support </w:t>
            </w:r>
            <w:proofErr w:type="gramStart"/>
            <w:r w:rsidRPr="0071364C">
              <w:rPr>
                <w:rFonts w:ascii="Gisha" w:hAnsi="Gisha" w:cs="Gisha"/>
                <w:sz w:val="21"/>
                <w:szCs w:val="21"/>
              </w:rPr>
              <w:t>a number of</w:t>
            </w:r>
            <w:proofErr w:type="gramEnd"/>
            <w:r w:rsidRPr="0071364C">
              <w:rPr>
                <w:rFonts w:ascii="Gisha" w:hAnsi="Gisha" w:cs="Gisha"/>
                <w:sz w:val="21"/>
                <w:szCs w:val="21"/>
              </w:rPr>
              <w:t xml:space="preserve"> other downstream systems, reports and business processes that must be maintained. To maintain those downstream systems, changes to data made in the </w:t>
            </w:r>
            <w:proofErr w:type="spellStart"/>
            <w:r w:rsidRPr="0071364C">
              <w:rPr>
                <w:rFonts w:ascii="Gisha" w:hAnsi="Gisha" w:cs="Gisha"/>
                <w:sz w:val="21"/>
                <w:szCs w:val="21"/>
              </w:rPr>
              <w:t>nCINO</w:t>
            </w:r>
            <w:proofErr w:type="spellEnd"/>
            <w:r w:rsidRPr="0071364C">
              <w:rPr>
                <w:rFonts w:ascii="Gisha" w:hAnsi="Gisha" w:cs="Gisha"/>
                <w:sz w:val="21"/>
                <w:szCs w:val="21"/>
              </w:rPr>
              <w:t xml:space="preserve"> Credit Suite will be collected together and sent back to the legacy systems and databases being replaced, so that the other downstream dependants can continue to function as if the systems being replaced are still operating as </w:t>
            </w:r>
            <w:proofErr w:type="gramStart"/>
            <w:r w:rsidRPr="0071364C">
              <w:rPr>
                <w:rFonts w:ascii="Gisha" w:hAnsi="Gisha" w:cs="Gisha"/>
                <w:sz w:val="21"/>
                <w:szCs w:val="21"/>
              </w:rPr>
              <w:t>normal</w:t>
            </w:r>
            <w:proofErr w:type="gramEnd"/>
          </w:p>
          <w:p w14:paraId="7CDB7E4F" w14:textId="0B89AA8B" w:rsidR="008B4BCD" w:rsidRDefault="008B4BCD" w:rsidP="0071364C">
            <w:pPr>
              <w:rPr>
                <w:rFonts w:ascii="Gisha" w:hAnsi="Gisha" w:cs="Gisha"/>
                <w:sz w:val="21"/>
                <w:szCs w:val="21"/>
              </w:rPr>
            </w:pPr>
          </w:p>
          <w:p w14:paraId="3B604421" w14:textId="6DC0670C" w:rsidR="008B4BCD" w:rsidRDefault="008B4BCD" w:rsidP="0071364C">
            <w:pPr>
              <w:rPr>
                <w:rFonts w:ascii="Gisha" w:hAnsi="Gisha" w:cs="Gisha"/>
                <w:sz w:val="21"/>
                <w:szCs w:val="21"/>
              </w:rPr>
            </w:pPr>
            <w:r>
              <w:rPr>
                <w:rFonts w:ascii="Gisha" w:hAnsi="Gisha" w:cs="Gisha"/>
                <w:sz w:val="21"/>
                <w:szCs w:val="21"/>
              </w:rPr>
              <w:t xml:space="preserve">It is an automation of a pipeline which will maintain downstream system data into big query using </w:t>
            </w:r>
            <w:proofErr w:type="spellStart"/>
            <w:r>
              <w:rPr>
                <w:rFonts w:ascii="Gisha" w:hAnsi="Gisha" w:cs="Gisha"/>
                <w:sz w:val="21"/>
                <w:szCs w:val="21"/>
              </w:rPr>
              <w:t>Bigquery</w:t>
            </w:r>
            <w:proofErr w:type="spellEnd"/>
            <w:r>
              <w:rPr>
                <w:rFonts w:ascii="Gisha" w:hAnsi="Gisha" w:cs="Gisha"/>
                <w:sz w:val="21"/>
                <w:szCs w:val="21"/>
              </w:rPr>
              <w:t xml:space="preserve"> and </w:t>
            </w:r>
            <w:proofErr w:type="spellStart"/>
            <w:r>
              <w:rPr>
                <w:rFonts w:ascii="Gisha" w:hAnsi="Gisha" w:cs="Gisha"/>
                <w:sz w:val="21"/>
                <w:szCs w:val="21"/>
              </w:rPr>
              <w:t>punsub</w:t>
            </w:r>
            <w:proofErr w:type="spellEnd"/>
          </w:p>
          <w:p w14:paraId="09489696" w14:textId="77777777" w:rsidR="008B4BCD" w:rsidRDefault="008B4BCD" w:rsidP="0071364C">
            <w:pPr>
              <w:rPr>
                <w:rFonts w:ascii="Gisha" w:hAnsi="Gisha" w:cs="Gisha"/>
                <w:sz w:val="21"/>
                <w:szCs w:val="21"/>
              </w:rPr>
            </w:pPr>
          </w:p>
          <w:p w14:paraId="260262F7" w14:textId="3F004AF6" w:rsidR="008B4BCD" w:rsidRPr="0071364C" w:rsidRDefault="008B4BCD" w:rsidP="0071364C">
            <w:pPr>
              <w:rPr>
                <w:rFonts w:ascii="Gisha" w:hAnsi="Gisha" w:cs="Gisha"/>
                <w:sz w:val="21"/>
                <w:szCs w:val="21"/>
              </w:rPr>
            </w:pPr>
          </w:p>
        </w:tc>
      </w:tr>
      <w:tr w:rsidR="0034485A" w:rsidRPr="0077564E" w14:paraId="6D941FD4" w14:textId="77777777" w:rsidTr="003D6312">
        <w:tc>
          <w:tcPr>
            <w:tcW w:w="1871" w:type="dxa"/>
            <w:shd w:val="clear" w:color="auto" w:fill="auto"/>
          </w:tcPr>
          <w:p w14:paraId="1B2FEEC0" w14:textId="77777777" w:rsidR="0034485A" w:rsidRPr="006D60BF" w:rsidRDefault="0034485A" w:rsidP="003D6312">
            <w:pPr>
              <w:jc w:val="both"/>
              <w:rPr>
                <w:rFonts w:ascii="Gisha" w:hAnsi="Gisha" w:cs="Gisha"/>
                <w:b/>
                <w:bCs/>
                <w:color w:val="000000"/>
                <w:sz w:val="21"/>
                <w:szCs w:val="21"/>
              </w:rPr>
            </w:pPr>
            <w:r w:rsidRPr="006D60BF">
              <w:rPr>
                <w:rFonts w:ascii="Gisha" w:hAnsi="Gisha" w:cs="Gisha"/>
                <w:b/>
                <w:bCs/>
                <w:color w:val="000000"/>
                <w:sz w:val="21"/>
                <w:szCs w:val="21"/>
              </w:rPr>
              <w:t>Role</w:t>
            </w:r>
          </w:p>
        </w:tc>
        <w:tc>
          <w:tcPr>
            <w:tcW w:w="8569" w:type="dxa"/>
            <w:shd w:val="clear" w:color="auto" w:fill="auto"/>
          </w:tcPr>
          <w:p w14:paraId="18E6E962" w14:textId="07DEE6BA" w:rsidR="0034485A" w:rsidRPr="006D60BF" w:rsidRDefault="0034485A" w:rsidP="003D6312">
            <w:pPr>
              <w:jc w:val="both"/>
              <w:rPr>
                <w:rFonts w:ascii="Gisha" w:hAnsi="Gisha" w:cs="Gisha"/>
                <w:sz w:val="21"/>
                <w:szCs w:val="21"/>
              </w:rPr>
            </w:pPr>
            <w:r>
              <w:rPr>
                <w:rFonts w:ascii="Gisha" w:hAnsi="Gisha" w:cs="Gisha"/>
                <w:sz w:val="21"/>
                <w:szCs w:val="21"/>
              </w:rPr>
              <w:t>Senior Associate Platform L2</w:t>
            </w:r>
            <w:r w:rsidR="009D6D59">
              <w:rPr>
                <w:rFonts w:ascii="Gisha" w:hAnsi="Gisha" w:cs="Gisha"/>
                <w:sz w:val="21"/>
                <w:szCs w:val="21"/>
              </w:rPr>
              <w:t xml:space="preserve"> (GCP Developer)</w:t>
            </w:r>
          </w:p>
        </w:tc>
      </w:tr>
      <w:tr w:rsidR="0034485A" w:rsidRPr="0077564E" w14:paraId="4E5F3423" w14:textId="77777777" w:rsidTr="003D6312">
        <w:tc>
          <w:tcPr>
            <w:tcW w:w="1871" w:type="dxa"/>
            <w:shd w:val="clear" w:color="auto" w:fill="auto"/>
          </w:tcPr>
          <w:p w14:paraId="6695EFF0" w14:textId="77777777" w:rsidR="0034485A" w:rsidRPr="00D14E71" w:rsidRDefault="0034485A" w:rsidP="003D6312">
            <w:pPr>
              <w:suppressAutoHyphens/>
              <w:snapToGrid w:val="0"/>
              <w:jc w:val="both"/>
              <w:rPr>
                <w:rFonts w:ascii="Verdana" w:hAnsi="Verdana" w:cs="Gisha"/>
                <w:b/>
                <w:bCs/>
                <w:color w:val="000000"/>
                <w:sz w:val="18"/>
                <w:szCs w:val="18"/>
              </w:rPr>
            </w:pPr>
            <w:proofErr w:type="spellStart"/>
            <w:r w:rsidRPr="00D14E71">
              <w:rPr>
                <w:rFonts w:ascii="Verdana" w:hAnsi="Verdana" w:cs="Arial"/>
                <w:b/>
                <w:bCs/>
                <w:sz w:val="18"/>
                <w:szCs w:val="18"/>
              </w:rPr>
              <w:t>TechnologyUsed</w:t>
            </w:r>
            <w:proofErr w:type="spellEnd"/>
          </w:p>
        </w:tc>
        <w:tc>
          <w:tcPr>
            <w:tcW w:w="8569" w:type="dxa"/>
            <w:shd w:val="clear" w:color="auto" w:fill="auto"/>
          </w:tcPr>
          <w:p w14:paraId="2122C7FF" w14:textId="7602D0D0" w:rsidR="0034485A" w:rsidRPr="00D14E71" w:rsidRDefault="0034485A" w:rsidP="003D6312">
            <w:pPr>
              <w:jc w:val="both"/>
              <w:rPr>
                <w:rFonts w:ascii="Verdana" w:hAnsi="Verdana" w:cs="Gisha"/>
                <w:sz w:val="18"/>
                <w:szCs w:val="18"/>
              </w:rPr>
            </w:pPr>
            <w:r>
              <w:rPr>
                <w:rFonts w:ascii="Arial"/>
                <w:color w:val="000000"/>
                <w:sz w:val="20"/>
              </w:rPr>
              <w:t xml:space="preserve">Java 11, Spring 3.0, Spring MVC, Web Services, Spring Boot, Kafka, Spring Cloud, Mongo, Jenkins, </w:t>
            </w:r>
            <w:r w:rsidR="0071364C">
              <w:rPr>
                <w:rFonts w:ascii="Arial"/>
                <w:color w:val="000000"/>
                <w:sz w:val="20"/>
              </w:rPr>
              <w:t xml:space="preserve">Spring Integration, </w:t>
            </w:r>
            <w:proofErr w:type="spellStart"/>
            <w:proofErr w:type="gramStart"/>
            <w:r w:rsidR="0071364C">
              <w:rPr>
                <w:rFonts w:ascii="Arial"/>
                <w:color w:val="000000"/>
                <w:sz w:val="20"/>
              </w:rPr>
              <w:t>Kubernates,</w:t>
            </w:r>
            <w:r w:rsidR="003C1807" w:rsidRPr="003C1807">
              <w:rPr>
                <w:rFonts w:ascii="Arial"/>
                <w:color w:val="000000"/>
                <w:sz w:val="20"/>
                <w:highlight w:val="yellow"/>
              </w:rPr>
              <w:t>DBT</w:t>
            </w:r>
            <w:proofErr w:type="spellEnd"/>
            <w:proofErr w:type="gramEnd"/>
            <w:r w:rsidR="0071364C">
              <w:rPr>
                <w:rFonts w:ascii="Arial"/>
                <w:color w:val="000000"/>
                <w:sz w:val="20"/>
              </w:rPr>
              <w:t xml:space="preserve"> </w:t>
            </w:r>
            <w:r w:rsidR="0071364C" w:rsidRPr="009D6D59">
              <w:rPr>
                <w:rFonts w:ascii="Arial"/>
                <w:color w:val="000000"/>
                <w:sz w:val="20"/>
                <w:highlight w:val="yellow"/>
              </w:rPr>
              <w:t>GCP</w:t>
            </w:r>
            <w:r w:rsidR="0071364C">
              <w:rPr>
                <w:rFonts w:ascii="Arial"/>
                <w:color w:val="000000"/>
                <w:sz w:val="20"/>
              </w:rPr>
              <w:t xml:space="preserve"> </w:t>
            </w:r>
            <w:proofErr w:type="spellStart"/>
            <w:r w:rsidR="0071364C" w:rsidRPr="008B4BCD">
              <w:rPr>
                <w:rFonts w:ascii="Arial"/>
                <w:color w:val="000000"/>
                <w:sz w:val="20"/>
                <w:highlight w:val="yellow"/>
              </w:rPr>
              <w:t>Bigquery</w:t>
            </w:r>
            <w:proofErr w:type="spellEnd"/>
            <w:r w:rsidR="0071364C">
              <w:rPr>
                <w:rFonts w:ascii="Arial"/>
                <w:color w:val="000000"/>
                <w:sz w:val="20"/>
              </w:rPr>
              <w:t xml:space="preserve">, </w:t>
            </w:r>
            <w:proofErr w:type="spellStart"/>
            <w:r w:rsidR="0071364C" w:rsidRPr="008B4BCD">
              <w:rPr>
                <w:rFonts w:ascii="Arial"/>
                <w:color w:val="000000"/>
                <w:sz w:val="20"/>
                <w:highlight w:val="yellow"/>
              </w:rPr>
              <w:t>pubsub</w:t>
            </w:r>
            <w:proofErr w:type="spellEnd"/>
            <w:r w:rsidR="0071364C">
              <w:rPr>
                <w:rFonts w:ascii="Arial"/>
                <w:color w:val="000000"/>
                <w:sz w:val="20"/>
              </w:rPr>
              <w:t xml:space="preserve">, Cloud SQL, Google </w:t>
            </w:r>
            <w:proofErr w:type="spellStart"/>
            <w:r w:rsidR="0071364C">
              <w:rPr>
                <w:rFonts w:ascii="Arial"/>
                <w:color w:val="000000"/>
                <w:sz w:val="20"/>
              </w:rPr>
              <w:t>buckets</w:t>
            </w:r>
            <w:r w:rsidR="001455BA">
              <w:rPr>
                <w:rFonts w:ascii="Arial"/>
                <w:color w:val="000000"/>
                <w:sz w:val="20"/>
              </w:rPr>
              <w:t>,GKE</w:t>
            </w:r>
            <w:proofErr w:type="spellEnd"/>
            <w:r w:rsidR="001455BA">
              <w:rPr>
                <w:rFonts w:ascii="Arial"/>
                <w:color w:val="000000"/>
                <w:sz w:val="20"/>
              </w:rPr>
              <w:t xml:space="preserve">, GCS, terraform. IAM policy, Data </w:t>
            </w:r>
            <w:proofErr w:type="gramStart"/>
            <w:r w:rsidR="001455BA">
              <w:rPr>
                <w:rFonts w:ascii="Arial"/>
                <w:color w:val="000000"/>
                <w:sz w:val="20"/>
              </w:rPr>
              <w:t>flow ,</w:t>
            </w:r>
            <w:proofErr w:type="gramEnd"/>
            <w:r w:rsidR="001455BA">
              <w:rPr>
                <w:rFonts w:ascii="Arial"/>
                <w:color w:val="000000"/>
                <w:sz w:val="20"/>
              </w:rPr>
              <w:t xml:space="preserve"> composer</w:t>
            </w:r>
          </w:p>
        </w:tc>
      </w:tr>
      <w:tr w:rsidR="0034485A" w:rsidRPr="0077564E" w14:paraId="14CE7D32" w14:textId="77777777" w:rsidTr="003D6312">
        <w:tc>
          <w:tcPr>
            <w:tcW w:w="1871" w:type="dxa"/>
            <w:shd w:val="clear" w:color="auto" w:fill="auto"/>
          </w:tcPr>
          <w:p w14:paraId="35600CE4" w14:textId="77777777" w:rsidR="0034485A" w:rsidRPr="006D60BF" w:rsidRDefault="0034485A" w:rsidP="003D6312">
            <w:pPr>
              <w:jc w:val="both"/>
              <w:rPr>
                <w:rFonts w:ascii="Gisha" w:hAnsi="Gisha" w:cs="Gisha"/>
                <w:b/>
                <w:bCs/>
                <w:color w:val="000000"/>
                <w:sz w:val="21"/>
                <w:szCs w:val="21"/>
              </w:rPr>
            </w:pPr>
            <w:r w:rsidRPr="006D60BF">
              <w:rPr>
                <w:rFonts w:ascii="Gisha" w:hAnsi="Gisha" w:cs="Gisha"/>
                <w:b/>
                <w:bCs/>
                <w:color w:val="000000"/>
                <w:sz w:val="21"/>
                <w:szCs w:val="21"/>
              </w:rPr>
              <w:t>Responsibilities</w:t>
            </w:r>
          </w:p>
        </w:tc>
        <w:tc>
          <w:tcPr>
            <w:tcW w:w="8569" w:type="dxa"/>
            <w:shd w:val="clear" w:color="auto" w:fill="auto"/>
          </w:tcPr>
          <w:p w14:paraId="40DB4911" w14:textId="77777777" w:rsidR="0034485A" w:rsidRPr="003A07D7" w:rsidRDefault="0034485A" w:rsidP="003D6312">
            <w:pPr>
              <w:rPr>
                <w:rFonts w:ascii="Verdana" w:hAnsi="Verdana"/>
                <w:bCs/>
                <w:sz w:val="18"/>
              </w:rPr>
            </w:pPr>
          </w:p>
          <w:p w14:paraId="378EDA88" w14:textId="77777777" w:rsidR="0034485A" w:rsidRPr="00D86233" w:rsidRDefault="0034485A" w:rsidP="0034485A">
            <w:pPr>
              <w:pStyle w:val="ListParagraph"/>
              <w:numPr>
                <w:ilvl w:val="0"/>
                <w:numId w:val="31"/>
              </w:numPr>
              <w:rPr>
                <w:rFonts w:ascii="Gisha" w:hAnsi="Gisha" w:cs="Gisha"/>
                <w:bCs/>
                <w:sz w:val="21"/>
                <w:szCs w:val="21"/>
              </w:rPr>
            </w:pPr>
            <w:r>
              <w:rPr>
                <w:rFonts w:ascii="Arial"/>
                <w:color w:val="000000"/>
                <w:sz w:val="20"/>
              </w:rPr>
              <w:t>Design and create a microservice architecture</w:t>
            </w:r>
          </w:p>
          <w:p w14:paraId="7E626693" w14:textId="77777777" w:rsidR="0034485A" w:rsidRPr="00D86233" w:rsidRDefault="0034485A" w:rsidP="0034485A">
            <w:pPr>
              <w:pStyle w:val="ListParagraph"/>
              <w:numPr>
                <w:ilvl w:val="0"/>
                <w:numId w:val="31"/>
              </w:numPr>
              <w:rPr>
                <w:rFonts w:ascii="Gisha" w:hAnsi="Gisha" w:cs="Gisha"/>
                <w:bCs/>
                <w:sz w:val="21"/>
                <w:szCs w:val="21"/>
              </w:rPr>
            </w:pPr>
            <w:r>
              <w:rPr>
                <w:rFonts w:ascii="Arial"/>
                <w:color w:val="000000"/>
                <w:sz w:val="20"/>
              </w:rPr>
              <w:t xml:space="preserve">Leading a small team of 3 people, doing code </w:t>
            </w:r>
            <w:proofErr w:type="spellStart"/>
            <w:proofErr w:type="gramStart"/>
            <w:r>
              <w:rPr>
                <w:rFonts w:ascii="Arial"/>
                <w:color w:val="000000"/>
                <w:sz w:val="20"/>
              </w:rPr>
              <w:t>review,s</w:t>
            </w:r>
            <w:proofErr w:type="spellEnd"/>
            <w:proofErr w:type="gramEnd"/>
            <w:r>
              <w:rPr>
                <w:rFonts w:ascii="Arial"/>
                <w:color w:val="000000"/>
                <w:sz w:val="20"/>
              </w:rPr>
              <w:t xml:space="preserve"> and making sure we deliver highly pluggable and quality code</w:t>
            </w:r>
          </w:p>
          <w:p w14:paraId="20060712" w14:textId="77777777" w:rsidR="0034485A" w:rsidRPr="00D86233" w:rsidRDefault="0034485A" w:rsidP="0034485A">
            <w:pPr>
              <w:pStyle w:val="ListParagraph"/>
              <w:numPr>
                <w:ilvl w:val="0"/>
                <w:numId w:val="31"/>
              </w:numPr>
              <w:rPr>
                <w:rFonts w:ascii="Gisha" w:hAnsi="Gisha" w:cs="Gisha"/>
                <w:bCs/>
                <w:sz w:val="21"/>
                <w:szCs w:val="21"/>
              </w:rPr>
            </w:pPr>
            <w:r>
              <w:rPr>
                <w:rFonts w:ascii="Arial"/>
                <w:color w:val="000000"/>
                <w:sz w:val="20"/>
              </w:rPr>
              <w:t>Individual contributor to the team</w:t>
            </w:r>
          </w:p>
          <w:p w14:paraId="224A0626" w14:textId="77777777" w:rsidR="0034485A" w:rsidRPr="00D86233" w:rsidRDefault="0034485A" w:rsidP="0034485A">
            <w:pPr>
              <w:pStyle w:val="ListParagraph"/>
              <w:numPr>
                <w:ilvl w:val="0"/>
                <w:numId w:val="31"/>
              </w:numPr>
              <w:rPr>
                <w:rFonts w:ascii="Gisha" w:hAnsi="Gisha" w:cs="Gisha"/>
                <w:bCs/>
                <w:sz w:val="21"/>
                <w:szCs w:val="21"/>
              </w:rPr>
            </w:pPr>
            <w:r>
              <w:rPr>
                <w:rFonts w:ascii="Arial"/>
                <w:color w:val="000000"/>
                <w:sz w:val="20"/>
              </w:rPr>
              <w:t>Developing a high-quality code with high 100% code coverage</w:t>
            </w:r>
          </w:p>
          <w:p w14:paraId="0CDA93A9" w14:textId="77777777" w:rsidR="0034485A" w:rsidRPr="00D86233" w:rsidRDefault="0034485A" w:rsidP="0034485A">
            <w:pPr>
              <w:pStyle w:val="ListParagraph"/>
              <w:numPr>
                <w:ilvl w:val="0"/>
                <w:numId w:val="31"/>
              </w:numPr>
              <w:rPr>
                <w:rFonts w:ascii="Gisha" w:hAnsi="Gisha" w:cs="Gisha"/>
                <w:bCs/>
                <w:sz w:val="21"/>
                <w:szCs w:val="21"/>
              </w:rPr>
            </w:pPr>
            <w:r>
              <w:rPr>
                <w:rFonts w:ascii="Arial"/>
                <w:color w:val="000000"/>
                <w:sz w:val="20"/>
              </w:rPr>
              <w:t>Creating Jenkins pipeline to deploy the code</w:t>
            </w:r>
          </w:p>
          <w:p w14:paraId="385F622F" w14:textId="77777777" w:rsidR="0034485A" w:rsidRPr="00D86233" w:rsidRDefault="0034485A" w:rsidP="0034485A">
            <w:pPr>
              <w:pStyle w:val="ListParagraph"/>
              <w:numPr>
                <w:ilvl w:val="0"/>
                <w:numId w:val="31"/>
              </w:numPr>
              <w:rPr>
                <w:rFonts w:ascii="Gisha" w:hAnsi="Gisha" w:cs="Gisha"/>
                <w:bCs/>
                <w:sz w:val="21"/>
                <w:szCs w:val="21"/>
              </w:rPr>
            </w:pPr>
            <w:r>
              <w:rPr>
                <w:rFonts w:ascii="Arial"/>
                <w:color w:val="000000"/>
                <w:sz w:val="20"/>
              </w:rPr>
              <w:t>Deploying the code to various environments like SIT, UAT, pre-PROD</w:t>
            </w:r>
          </w:p>
          <w:p w14:paraId="3E4669DC" w14:textId="77777777" w:rsidR="0034485A" w:rsidRPr="00D86233" w:rsidRDefault="0034485A" w:rsidP="0034485A">
            <w:pPr>
              <w:pStyle w:val="ListParagraph"/>
              <w:numPr>
                <w:ilvl w:val="0"/>
                <w:numId w:val="31"/>
              </w:numPr>
              <w:rPr>
                <w:rFonts w:ascii="Gisha" w:hAnsi="Gisha" w:cs="Gisha"/>
                <w:bCs/>
                <w:sz w:val="21"/>
                <w:szCs w:val="21"/>
              </w:rPr>
            </w:pPr>
            <w:r>
              <w:rPr>
                <w:rFonts w:ascii="Arial"/>
                <w:color w:val="000000"/>
                <w:sz w:val="20"/>
              </w:rPr>
              <w:t>Provide support for UAT and performance testing</w:t>
            </w:r>
          </w:p>
          <w:p w14:paraId="2E57ED06" w14:textId="77777777" w:rsidR="0034485A" w:rsidRPr="00D86233" w:rsidRDefault="0034485A" w:rsidP="0034485A">
            <w:pPr>
              <w:pStyle w:val="ListParagraph"/>
              <w:numPr>
                <w:ilvl w:val="0"/>
                <w:numId w:val="31"/>
              </w:numPr>
              <w:rPr>
                <w:rFonts w:ascii="Gisha" w:hAnsi="Gisha" w:cs="Gisha"/>
                <w:bCs/>
                <w:sz w:val="21"/>
                <w:szCs w:val="21"/>
              </w:rPr>
            </w:pPr>
            <w:r>
              <w:rPr>
                <w:rFonts w:ascii="Arial"/>
                <w:color w:val="000000"/>
                <w:sz w:val="20"/>
              </w:rPr>
              <w:t>Providing warranty support of the product</w:t>
            </w:r>
          </w:p>
          <w:p w14:paraId="7E2CB952" w14:textId="77777777" w:rsidR="0034485A" w:rsidRPr="006D60BF" w:rsidRDefault="0034485A" w:rsidP="0034485A">
            <w:pPr>
              <w:pStyle w:val="ListParagraph"/>
              <w:numPr>
                <w:ilvl w:val="0"/>
                <w:numId w:val="31"/>
              </w:numPr>
              <w:rPr>
                <w:rFonts w:ascii="Gisha" w:hAnsi="Gisha" w:cs="Gisha"/>
                <w:bCs/>
                <w:sz w:val="21"/>
                <w:szCs w:val="21"/>
              </w:rPr>
            </w:pPr>
            <w:r>
              <w:rPr>
                <w:rFonts w:ascii="Arial"/>
                <w:color w:val="000000"/>
                <w:sz w:val="20"/>
              </w:rPr>
              <w:t>Documenting all the microservices</w:t>
            </w:r>
          </w:p>
        </w:tc>
      </w:tr>
    </w:tbl>
    <w:p w14:paraId="2DD998C2" w14:textId="77777777" w:rsidR="0034485A" w:rsidRDefault="0034485A" w:rsidP="00D86233">
      <w:pPr>
        <w:autoSpaceDE w:val="0"/>
        <w:autoSpaceDN w:val="0"/>
        <w:adjustRightInd w:val="0"/>
        <w:jc w:val="both"/>
        <w:rPr>
          <w:rFonts w:ascii="Gisha" w:hAnsi="Gisha" w:cs="Gisha"/>
          <w:b/>
          <w:sz w:val="21"/>
          <w:szCs w:val="21"/>
          <w:u w:val="single"/>
        </w:rPr>
      </w:pPr>
    </w:p>
    <w:p w14:paraId="3EC55099" w14:textId="77777777" w:rsidR="0034485A" w:rsidRDefault="0034485A" w:rsidP="00D86233">
      <w:pPr>
        <w:autoSpaceDE w:val="0"/>
        <w:autoSpaceDN w:val="0"/>
        <w:adjustRightInd w:val="0"/>
        <w:jc w:val="both"/>
        <w:rPr>
          <w:rFonts w:ascii="Gisha" w:hAnsi="Gisha" w:cs="Gisha"/>
          <w:b/>
          <w:sz w:val="21"/>
          <w:szCs w:val="21"/>
          <w:u w:val="single"/>
        </w:rPr>
      </w:pPr>
    </w:p>
    <w:p w14:paraId="6CE40D6B" w14:textId="77777777" w:rsidR="0034485A" w:rsidRDefault="0034485A" w:rsidP="00D86233">
      <w:pPr>
        <w:autoSpaceDE w:val="0"/>
        <w:autoSpaceDN w:val="0"/>
        <w:adjustRightInd w:val="0"/>
        <w:jc w:val="both"/>
        <w:rPr>
          <w:rFonts w:ascii="Gisha" w:hAnsi="Gisha" w:cs="Gisha"/>
          <w:b/>
          <w:sz w:val="21"/>
          <w:szCs w:val="21"/>
          <w:u w:val="single"/>
        </w:rPr>
      </w:pPr>
    </w:p>
    <w:p w14:paraId="0195D51F" w14:textId="32B1DFD0" w:rsidR="00D86233" w:rsidRDefault="00D86233" w:rsidP="00D86233">
      <w:pPr>
        <w:autoSpaceDE w:val="0"/>
        <w:autoSpaceDN w:val="0"/>
        <w:adjustRightInd w:val="0"/>
        <w:jc w:val="both"/>
        <w:rPr>
          <w:rFonts w:ascii="Gisha" w:hAnsi="Gisha" w:cs="Gisha"/>
          <w:b/>
          <w:sz w:val="21"/>
          <w:szCs w:val="21"/>
          <w:u w:val="single"/>
        </w:rPr>
      </w:pPr>
      <w:r>
        <w:rPr>
          <w:rFonts w:ascii="Gisha" w:hAnsi="Gisha" w:cs="Gisha"/>
          <w:b/>
          <w:sz w:val="21"/>
          <w:szCs w:val="21"/>
          <w:u w:val="single"/>
        </w:rPr>
        <w:t>#7</w:t>
      </w:r>
    </w:p>
    <w:p w14:paraId="6C1DB1CB" w14:textId="77777777" w:rsidR="00D86233" w:rsidRPr="006D60BF" w:rsidRDefault="00D86233" w:rsidP="00D86233">
      <w:pPr>
        <w:autoSpaceDE w:val="0"/>
        <w:autoSpaceDN w:val="0"/>
        <w:adjustRightInd w:val="0"/>
        <w:jc w:val="both"/>
        <w:rPr>
          <w:rFonts w:ascii="Gisha" w:hAnsi="Gisha" w:cs="Gisha"/>
          <w:b/>
          <w:sz w:val="21"/>
          <w:szCs w:val="21"/>
          <w:u w:val="single"/>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1"/>
        <w:gridCol w:w="8569"/>
      </w:tblGrid>
      <w:tr w:rsidR="00D86233" w:rsidRPr="0077564E" w14:paraId="42C5FAE2" w14:textId="77777777" w:rsidTr="003D6312">
        <w:tc>
          <w:tcPr>
            <w:tcW w:w="1871" w:type="dxa"/>
            <w:shd w:val="clear" w:color="auto" w:fill="auto"/>
          </w:tcPr>
          <w:p w14:paraId="4A3AA70B" w14:textId="77777777" w:rsidR="00D86233" w:rsidRPr="006D60BF" w:rsidRDefault="00D86233" w:rsidP="003D6312">
            <w:pPr>
              <w:jc w:val="both"/>
              <w:rPr>
                <w:rFonts w:ascii="Gisha" w:hAnsi="Gisha" w:cs="Gisha"/>
                <w:b/>
                <w:bCs/>
                <w:color w:val="000000"/>
                <w:sz w:val="21"/>
                <w:szCs w:val="21"/>
              </w:rPr>
            </w:pPr>
            <w:proofErr w:type="spellStart"/>
            <w:r>
              <w:rPr>
                <w:rFonts w:ascii="Gisha" w:hAnsi="Gisha" w:cs="Gisha"/>
                <w:b/>
                <w:bCs/>
                <w:color w:val="000000"/>
                <w:sz w:val="21"/>
                <w:szCs w:val="21"/>
              </w:rPr>
              <w:t>Porject</w:t>
            </w:r>
            <w:proofErr w:type="spellEnd"/>
          </w:p>
        </w:tc>
        <w:tc>
          <w:tcPr>
            <w:tcW w:w="8569" w:type="dxa"/>
            <w:shd w:val="clear" w:color="auto" w:fill="auto"/>
          </w:tcPr>
          <w:p w14:paraId="47271E66" w14:textId="20ED490F" w:rsidR="00D86233" w:rsidRDefault="00D86233" w:rsidP="003D6312">
            <w:pPr>
              <w:pStyle w:val="BodyText"/>
              <w:rPr>
                <w:rFonts w:ascii="Verdana" w:hAnsi="Verdana" w:cs="Arial"/>
                <w:b/>
                <w:bCs/>
                <w:sz w:val="18"/>
                <w:szCs w:val="18"/>
              </w:rPr>
            </w:pPr>
            <w:r>
              <w:rPr>
                <w:rFonts w:ascii="Verdana" w:hAnsi="Verdana" w:cs="Arial"/>
                <w:b/>
                <w:bCs/>
                <w:sz w:val="18"/>
                <w:szCs w:val="18"/>
              </w:rPr>
              <w:t>Digital Attacker</w:t>
            </w:r>
          </w:p>
        </w:tc>
      </w:tr>
      <w:tr w:rsidR="00D86233" w:rsidRPr="0077564E" w14:paraId="02FEBA29" w14:textId="77777777" w:rsidTr="003D6312">
        <w:tc>
          <w:tcPr>
            <w:tcW w:w="1871" w:type="dxa"/>
            <w:shd w:val="clear" w:color="auto" w:fill="auto"/>
          </w:tcPr>
          <w:p w14:paraId="4036830C" w14:textId="77777777" w:rsidR="00D86233" w:rsidRPr="006D60BF" w:rsidRDefault="00D86233" w:rsidP="003D6312">
            <w:pPr>
              <w:jc w:val="both"/>
              <w:rPr>
                <w:rFonts w:ascii="Gisha" w:hAnsi="Gisha" w:cs="Gisha"/>
                <w:b/>
                <w:bCs/>
                <w:color w:val="000000"/>
                <w:sz w:val="21"/>
                <w:szCs w:val="21"/>
              </w:rPr>
            </w:pPr>
            <w:r w:rsidRPr="006D60BF">
              <w:rPr>
                <w:rFonts w:ascii="Gisha" w:hAnsi="Gisha" w:cs="Gisha"/>
                <w:b/>
                <w:bCs/>
                <w:color w:val="000000"/>
                <w:sz w:val="21"/>
                <w:szCs w:val="21"/>
              </w:rPr>
              <w:t>Client</w:t>
            </w:r>
          </w:p>
        </w:tc>
        <w:tc>
          <w:tcPr>
            <w:tcW w:w="8569" w:type="dxa"/>
            <w:shd w:val="clear" w:color="auto" w:fill="auto"/>
          </w:tcPr>
          <w:p w14:paraId="064E4020" w14:textId="6A6F0A03" w:rsidR="00D86233" w:rsidRPr="007C2818" w:rsidRDefault="00D86233" w:rsidP="003D6312">
            <w:pPr>
              <w:pStyle w:val="BodyText"/>
              <w:rPr>
                <w:rFonts w:ascii="Verdana" w:hAnsi="Verdana" w:cs="Arial"/>
                <w:b/>
                <w:bCs/>
                <w:sz w:val="18"/>
                <w:szCs w:val="18"/>
              </w:rPr>
            </w:pPr>
            <w:r>
              <w:rPr>
                <w:rFonts w:ascii="Verdana" w:hAnsi="Verdana" w:cs="Arial"/>
                <w:b/>
                <w:bCs/>
                <w:sz w:val="18"/>
                <w:szCs w:val="18"/>
              </w:rPr>
              <w:t>Publicis Sapient</w:t>
            </w:r>
          </w:p>
        </w:tc>
      </w:tr>
      <w:tr w:rsidR="00D86233" w:rsidRPr="0077564E" w14:paraId="4B34B0B9" w14:textId="77777777" w:rsidTr="003D6312">
        <w:tc>
          <w:tcPr>
            <w:tcW w:w="1871" w:type="dxa"/>
            <w:shd w:val="clear" w:color="auto" w:fill="auto"/>
          </w:tcPr>
          <w:p w14:paraId="013862A8" w14:textId="77777777" w:rsidR="00D86233" w:rsidRPr="006D60BF" w:rsidRDefault="00D86233" w:rsidP="003D6312">
            <w:pPr>
              <w:jc w:val="both"/>
              <w:rPr>
                <w:rFonts w:ascii="Gisha" w:hAnsi="Gisha" w:cs="Gisha"/>
                <w:b/>
                <w:bCs/>
                <w:color w:val="000000"/>
                <w:sz w:val="21"/>
                <w:szCs w:val="21"/>
              </w:rPr>
            </w:pPr>
            <w:r w:rsidRPr="006D60BF">
              <w:rPr>
                <w:rFonts w:ascii="Gisha" w:hAnsi="Gisha" w:cs="Gisha"/>
                <w:b/>
                <w:bCs/>
                <w:color w:val="000000"/>
                <w:sz w:val="21"/>
                <w:szCs w:val="21"/>
              </w:rPr>
              <w:t>Duration</w:t>
            </w:r>
          </w:p>
        </w:tc>
        <w:tc>
          <w:tcPr>
            <w:tcW w:w="8569" w:type="dxa"/>
            <w:shd w:val="clear" w:color="auto" w:fill="auto"/>
          </w:tcPr>
          <w:p w14:paraId="6B2D7D81" w14:textId="35CB862B" w:rsidR="00D86233" w:rsidRPr="00605C65" w:rsidRDefault="00D86233" w:rsidP="003D6312">
            <w:pPr>
              <w:autoSpaceDE w:val="0"/>
              <w:jc w:val="both"/>
              <w:rPr>
                <w:rFonts w:ascii="Gisha" w:hAnsi="Gisha" w:cs="Gisha"/>
                <w:bCs/>
                <w:sz w:val="21"/>
                <w:szCs w:val="21"/>
              </w:rPr>
            </w:pPr>
            <w:r>
              <w:rPr>
                <w:rFonts w:ascii="Arial" w:hAnsi="Arial" w:cs="Arial"/>
                <w:bCs/>
                <w:sz w:val="18"/>
                <w:szCs w:val="18"/>
              </w:rPr>
              <w:t>From July 2021</w:t>
            </w:r>
            <w:r w:rsidRPr="00605C65">
              <w:rPr>
                <w:rFonts w:ascii="Arial" w:hAnsi="Arial" w:cs="Arial"/>
                <w:bCs/>
                <w:sz w:val="18"/>
                <w:szCs w:val="18"/>
              </w:rPr>
              <w:t xml:space="preserve"> to </w:t>
            </w:r>
            <w:r w:rsidR="0034485A">
              <w:rPr>
                <w:rFonts w:ascii="Arial" w:hAnsi="Arial" w:cs="Arial"/>
                <w:bCs/>
                <w:sz w:val="18"/>
                <w:szCs w:val="18"/>
              </w:rPr>
              <w:t>July 2022</w:t>
            </w:r>
          </w:p>
        </w:tc>
      </w:tr>
      <w:tr w:rsidR="00D86233" w:rsidRPr="0077564E" w14:paraId="46AE33B3" w14:textId="77777777" w:rsidTr="003D6312">
        <w:tc>
          <w:tcPr>
            <w:tcW w:w="1871" w:type="dxa"/>
            <w:shd w:val="clear" w:color="auto" w:fill="auto"/>
          </w:tcPr>
          <w:p w14:paraId="3F6C8166" w14:textId="77777777" w:rsidR="00D86233" w:rsidRPr="006D60BF" w:rsidRDefault="00D86233" w:rsidP="003D6312">
            <w:pPr>
              <w:jc w:val="both"/>
              <w:rPr>
                <w:rFonts w:ascii="Gisha" w:hAnsi="Gisha" w:cs="Gisha"/>
                <w:b/>
                <w:bCs/>
                <w:color w:val="000000"/>
                <w:sz w:val="21"/>
                <w:szCs w:val="21"/>
              </w:rPr>
            </w:pPr>
            <w:r w:rsidRPr="006D60BF">
              <w:rPr>
                <w:rFonts w:ascii="Gisha" w:hAnsi="Gisha" w:cs="Gisha"/>
                <w:b/>
                <w:bCs/>
                <w:color w:val="000000"/>
                <w:sz w:val="21"/>
                <w:szCs w:val="21"/>
              </w:rPr>
              <w:t>Team size</w:t>
            </w:r>
          </w:p>
        </w:tc>
        <w:tc>
          <w:tcPr>
            <w:tcW w:w="8569" w:type="dxa"/>
            <w:shd w:val="clear" w:color="auto" w:fill="auto"/>
          </w:tcPr>
          <w:p w14:paraId="40ACF7E0" w14:textId="50498C80" w:rsidR="00D86233" w:rsidRPr="006D60BF" w:rsidRDefault="00D86233" w:rsidP="003D6312">
            <w:pPr>
              <w:autoSpaceDE w:val="0"/>
              <w:jc w:val="both"/>
              <w:rPr>
                <w:rFonts w:ascii="Gisha" w:hAnsi="Gisha" w:cs="Gisha"/>
                <w:bCs/>
                <w:sz w:val="21"/>
                <w:szCs w:val="21"/>
              </w:rPr>
            </w:pPr>
            <w:r>
              <w:rPr>
                <w:rFonts w:ascii="Gisha" w:hAnsi="Gisha" w:cs="Gisha"/>
                <w:bCs/>
                <w:sz w:val="21"/>
                <w:szCs w:val="21"/>
              </w:rPr>
              <w:t>4</w:t>
            </w:r>
          </w:p>
        </w:tc>
      </w:tr>
      <w:tr w:rsidR="00D86233" w:rsidRPr="0077564E" w14:paraId="4ED94EB9" w14:textId="77777777" w:rsidTr="003D6312">
        <w:tc>
          <w:tcPr>
            <w:tcW w:w="1871" w:type="dxa"/>
            <w:shd w:val="clear" w:color="auto" w:fill="auto"/>
          </w:tcPr>
          <w:p w14:paraId="24024660" w14:textId="77777777" w:rsidR="00D86233" w:rsidRPr="006D60BF" w:rsidRDefault="00D86233" w:rsidP="00D86233">
            <w:pPr>
              <w:jc w:val="both"/>
              <w:rPr>
                <w:rFonts w:ascii="Gisha" w:hAnsi="Gisha" w:cs="Gisha"/>
                <w:b/>
                <w:bCs/>
                <w:color w:val="000000"/>
                <w:sz w:val="21"/>
                <w:szCs w:val="21"/>
              </w:rPr>
            </w:pPr>
            <w:r w:rsidRPr="006D60BF">
              <w:rPr>
                <w:rFonts w:ascii="Gisha" w:hAnsi="Gisha" w:cs="Gisha"/>
                <w:b/>
                <w:bCs/>
                <w:color w:val="000000"/>
                <w:sz w:val="21"/>
                <w:szCs w:val="21"/>
              </w:rPr>
              <w:t>Description</w:t>
            </w:r>
          </w:p>
        </w:tc>
        <w:tc>
          <w:tcPr>
            <w:tcW w:w="8569" w:type="dxa"/>
            <w:shd w:val="clear" w:color="auto" w:fill="auto"/>
          </w:tcPr>
          <w:p w14:paraId="64814F87" w14:textId="559F0918" w:rsidR="00D86233" w:rsidRPr="00D86233" w:rsidRDefault="00D86233" w:rsidP="00D86233">
            <w:pPr>
              <w:pStyle w:val="ListParagraph"/>
              <w:numPr>
                <w:ilvl w:val="0"/>
                <w:numId w:val="33"/>
              </w:numPr>
              <w:rPr>
                <w:rFonts w:ascii="Gisha" w:hAnsi="Gisha" w:cs="Gisha"/>
                <w:sz w:val="21"/>
                <w:szCs w:val="21"/>
              </w:rPr>
            </w:pPr>
            <w:r>
              <w:rPr>
                <w:rFonts w:ascii="Arial"/>
                <w:color w:val="000000"/>
                <w:sz w:val="20"/>
              </w:rPr>
              <w:t xml:space="preserve">The digital attacker was a project to prove the end-to-end banking architecture by implementing a front-to-back steel thread (proof of concept) by connecting the mobile app, the speed </w:t>
            </w:r>
            <w:proofErr w:type="gramStart"/>
            <w:r>
              <w:rPr>
                <w:rFonts w:ascii="Arial"/>
                <w:color w:val="000000"/>
                <w:sz w:val="20"/>
              </w:rPr>
              <w:t>connect</w:t>
            </w:r>
            <w:proofErr w:type="gramEnd"/>
            <w:r>
              <w:rPr>
                <w:rFonts w:ascii="Arial"/>
                <w:color w:val="000000"/>
                <w:sz w:val="20"/>
              </w:rPr>
              <w:t xml:space="preserve"> data layer, the Thought Machine CBS, and the real-time data lake for the following two products:</w:t>
            </w:r>
          </w:p>
          <w:p w14:paraId="337A7E74" w14:textId="77777777" w:rsidR="00D86233" w:rsidRPr="00D86233" w:rsidRDefault="00D86233" w:rsidP="00D86233">
            <w:pPr>
              <w:pStyle w:val="ListParagraph"/>
              <w:numPr>
                <w:ilvl w:val="0"/>
                <w:numId w:val="33"/>
              </w:numPr>
              <w:rPr>
                <w:rFonts w:ascii="Gisha" w:hAnsi="Gisha" w:cs="Gisha"/>
                <w:sz w:val="21"/>
                <w:szCs w:val="21"/>
              </w:rPr>
            </w:pPr>
            <w:r>
              <w:rPr>
                <w:rFonts w:ascii="Arial"/>
                <w:color w:val="000000"/>
                <w:sz w:val="20"/>
              </w:rPr>
              <w:t>1 deposit product. This will be built on the existing Thought Machine proof of concept including smart contracts and associated codebase.</w:t>
            </w:r>
          </w:p>
          <w:p w14:paraId="353D159D" w14:textId="77777777" w:rsidR="00D86233" w:rsidRPr="00D86233" w:rsidRDefault="00D86233" w:rsidP="00D86233">
            <w:pPr>
              <w:pStyle w:val="ListParagraph"/>
              <w:numPr>
                <w:ilvl w:val="0"/>
                <w:numId w:val="33"/>
              </w:numPr>
              <w:rPr>
                <w:rFonts w:ascii="Gisha" w:hAnsi="Gisha" w:cs="Gisha"/>
                <w:sz w:val="21"/>
                <w:szCs w:val="21"/>
              </w:rPr>
            </w:pPr>
            <w:r>
              <w:rPr>
                <w:rFonts w:ascii="Arial"/>
                <w:color w:val="000000"/>
                <w:sz w:val="20"/>
              </w:rPr>
              <w:t xml:space="preserve">2 credit </w:t>
            </w:r>
            <w:proofErr w:type="gramStart"/>
            <w:r>
              <w:rPr>
                <w:rFonts w:ascii="Arial"/>
                <w:color w:val="000000"/>
                <w:sz w:val="20"/>
              </w:rPr>
              <w:t>product</w:t>
            </w:r>
            <w:proofErr w:type="gramEnd"/>
            <w:r>
              <w:rPr>
                <w:rFonts w:ascii="Arial"/>
                <w:color w:val="000000"/>
                <w:sz w:val="20"/>
              </w:rPr>
              <w:t xml:space="preserve">. This will be speedy cash which is a revolving line of credit. To Mitigate key program risks by running functional and technical proof of concepts on regulatory reporting, customer information systems, and migration </w:t>
            </w:r>
            <w:proofErr w:type="gramStart"/>
            <w:r>
              <w:rPr>
                <w:rFonts w:ascii="Arial"/>
                <w:color w:val="000000"/>
                <w:sz w:val="20"/>
              </w:rPr>
              <w:t>scenarios  Did</w:t>
            </w:r>
            <w:proofErr w:type="gramEnd"/>
            <w:r>
              <w:rPr>
                <w:rFonts w:ascii="Arial"/>
                <w:color w:val="000000"/>
                <w:sz w:val="20"/>
              </w:rPr>
              <w:t xml:space="preserve"> extensive learning on </w:t>
            </w:r>
            <w:r w:rsidRPr="00D86233">
              <w:rPr>
                <w:rFonts w:ascii="Arial"/>
                <w:color w:val="000000"/>
                <w:sz w:val="20"/>
                <w:highlight w:val="yellow"/>
              </w:rPr>
              <w:t>Thought Machine</w:t>
            </w:r>
            <w:r>
              <w:rPr>
                <w:rFonts w:ascii="Arial"/>
                <w:color w:val="000000"/>
                <w:sz w:val="20"/>
              </w:rPr>
              <w:t xml:space="preserve"> and have hands-on on Smart Contract and Vault functionality Did a POC on connecting the existing code with any core banking system (</w:t>
            </w:r>
            <w:r w:rsidRPr="00D86233">
              <w:rPr>
                <w:rFonts w:ascii="Arial"/>
                <w:color w:val="000000"/>
                <w:sz w:val="20"/>
                <w:highlight w:val="yellow"/>
              </w:rPr>
              <w:t>Mambu</w:t>
            </w:r>
            <w:r>
              <w:rPr>
                <w:rFonts w:ascii="Arial"/>
                <w:color w:val="000000"/>
                <w:sz w:val="20"/>
              </w:rPr>
              <w:t xml:space="preserve">). Make the existing code functionality and make the Backend abstract so it can integrate and connect to any core banking engine like Thought Machine, </w:t>
            </w:r>
            <w:r>
              <w:rPr>
                <w:rFonts w:ascii="Arial"/>
                <w:color w:val="000000"/>
                <w:sz w:val="20"/>
              </w:rPr>
              <w:lastRenderedPageBreak/>
              <w:t xml:space="preserve">Mambu, etc. Developing new features like onboarding, OTP based login using </w:t>
            </w:r>
            <w:r w:rsidRPr="00D86233">
              <w:rPr>
                <w:rFonts w:ascii="Arial"/>
                <w:color w:val="000000"/>
                <w:sz w:val="20"/>
                <w:highlight w:val="yellow"/>
              </w:rPr>
              <w:t>Cognito</w:t>
            </w:r>
            <w:r>
              <w:rPr>
                <w:rFonts w:ascii="Arial"/>
                <w:color w:val="000000"/>
                <w:sz w:val="20"/>
              </w:rPr>
              <w:t xml:space="preserve">.  </w:t>
            </w:r>
          </w:p>
          <w:p w14:paraId="6C9C9A53" w14:textId="324FAA17" w:rsidR="00D86233" w:rsidRPr="004A72EC" w:rsidRDefault="00D86233" w:rsidP="00D86233">
            <w:pPr>
              <w:pStyle w:val="ListParagraph"/>
              <w:numPr>
                <w:ilvl w:val="0"/>
                <w:numId w:val="33"/>
              </w:numPr>
              <w:rPr>
                <w:rFonts w:ascii="Gisha" w:hAnsi="Gisha" w:cs="Gisha"/>
                <w:sz w:val="21"/>
                <w:szCs w:val="21"/>
              </w:rPr>
            </w:pPr>
            <w:r>
              <w:rPr>
                <w:rFonts w:ascii="Arial"/>
                <w:color w:val="000000"/>
                <w:sz w:val="20"/>
              </w:rPr>
              <w:t xml:space="preserve">Implemented All new onboarding flow for users with only phone number using Aws Cognito API, did document scanning and KYC using </w:t>
            </w:r>
            <w:proofErr w:type="spellStart"/>
            <w:r w:rsidRPr="00D86233">
              <w:rPr>
                <w:rFonts w:ascii="Arial"/>
                <w:color w:val="000000"/>
                <w:sz w:val="20"/>
                <w:highlight w:val="yellow"/>
              </w:rPr>
              <w:t>Onfido</w:t>
            </w:r>
            <w:proofErr w:type="spellEnd"/>
            <w:r>
              <w:rPr>
                <w:rFonts w:ascii="Arial"/>
                <w:color w:val="000000"/>
                <w:sz w:val="20"/>
              </w:rPr>
              <w:t xml:space="preserve">, </w:t>
            </w:r>
            <w:proofErr w:type="gramStart"/>
            <w:r>
              <w:rPr>
                <w:rFonts w:ascii="Arial"/>
                <w:color w:val="000000"/>
                <w:sz w:val="20"/>
              </w:rPr>
              <w:t>and  create</w:t>
            </w:r>
            <w:proofErr w:type="gramEnd"/>
            <w:r>
              <w:rPr>
                <w:rFonts w:ascii="Arial"/>
                <w:color w:val="000000"/>
                <w:sz w:val="20"/>
              </w:rPr>
              <w:t xml:space="preserve"> users on the </w:t>
            </w:r>
            <w:r w:rsidRPr="00D86233">
              <w:rPr>
                <w:rFonts w:ascii="Arial"/>
                <w:color w:val="000000"/>
                <w:sz w:val="20"/>
                <w:highlight w:val="yellow"/>
              </w:rPr>
              <w:t>Thought machine</w:t>
            </w:r>
          </w:p>
        </w:tc>
      </w:tr>
      <w:tr w:rsidR="00D86233" w:rsidRPr="0077564E" w14:paraId="18709426" w14:textId="77777777" w:rsidTr="003D6312">
        <w:tc>
          <w:tcPr>
            <w:tcW w:w="1871" w:type="dxa"/>
            <w:shd w:val="clear" w:color="auto" w:fill="auto"/>
          </w:tcPr>
          <w:p w14:paraId="01ADF0B1" w14:textId="77777777" w:rsidR="00D86233" w:rsidRPr="006D60BF" w:rsidRDefault="00D86233" w:rsidP="003D6312">
            <w:pPr>
              <w:jc w:val="both"/>
              <w:rPr>
                <w:rFonts w:ascii="Gisha" w:hAnsi="Gisha" w:cs="Gisha"/>
                <w:b/>
                <w:bCs/>
                <w:color w:val="000000"/>
                <w:sz w:val="21"/>
                <w:szCs w:val="21"/>
              </w:rPr>
            </w:pPr>
            <w:r w:rsidRPr="006D60BF">
              <w:rPr>
                <w:rFonts w:ascii="Gisha" w:hAnsi="Gisha" w:cs="Gisha"/>
                <w:b/>
                <w:bCs/>
                <w:color w:val="000000"/>
                <w:sz w:val="21"/>
                <w:szCs w:val="21"/>
              </w:rPr>
              <w:lastRenderedPageBreak/>
              <w:t>Role</w:t>
            </w:r>
          </w:p>
        </w:tc>
        <w:tc>
          <w:tcPr>
            <w:tcW w:w="8569" w:type="dxa"/>
            <w:shd w:val="clear" w:color="auto" w:fill="auto"/>
          </w:tcPr>
          <w:p w14:paraId="08F775D8" w14:textId="0221F8BD" w:rsidR="00D86233" w:rsidRPr="006D60BF" w:rsidRDefault="00D86233" w:rsidP="003D6312">
            <w:pPr>
              <w:jc w:val="both"/>
              <w:rPr>
                <w:rFonts w:ascii="Gisha" w:hAnsi="Gisha" w:cs="Gisha"/>
                <w:sz w:val="21"/>
                <w:szCs w:val="21"/>
              </w:rPr>
            </w:pPr>
            <w:r>
              <w:rPr>
                <w:rFonts w:ascii="Gisha" w:hAnsi="Gisha" w:cs="Gisha"/>
                <w:sz w:val="21"/>
                <w:szCs w:val="21"/>
              </w:rPr>
              <w:t>Senior Associate Platform L2</w:t>
            </w:r>
            <w:r w:rsidR="009D6D59">
              <w:rPr>
                <w:rFonts w:ascii="Gisha" w:hAnsi="Gisha" w:cs="Gisha"/>
                <w:sz w:val="21"/>
                <w:szCs w:val="21"/>
              </w:rPr>
              <w:t xml:space="preserve"> (AWS Developer)</w:t>
            </w:r>
          </w:p>
        </w:tc>
      </w:tr>
      <w:tr w:rsidR="00D86233" w:rsidRPr="0077564E" w14:paraId="1E10B8C1" w14:textId="77777777" w:rsidTr="003D6312">
        <w:tc>
          <w:tcPr>
            <w:tcW w:w="1871" w:type="dxa"/>
            <w:shd w:val="clear" w:color="auto" w:fill="auto"/>
          </w:tcPr>
          <w:p w14:paraId="31F03483" w14:textId="77777777" w:rsidR="00D86233" w:rsidRPr="00D14E71" w:rsidRDefault="00D86233" w:rsidP="003D6312">
            <w:pPr>
              <w:suppressAutoHyphens/>
              <w:snapToGrid w:val="0"/>
              <w:jc w:val="both"/>
              <w:rPr>
                <w:rFonts w:ascii="Verdana" w:hAnsi="Verdana" w:cs="Gisha"/>
                <w:b/>
                <w:bCs/>
                <w:color w:val="000000"/>
                <w:sz w:val="18"/>
                <w:szCs w:val="18"/>
              </w:rPr>
            </w:pPr>
            <w:proofErr w:type="spellStart"/>
            <w:r w:rsidRPr="00D14E71">
              <w:rPr>
                <w:rFonts w:ascii="Verdana" w:hAnsi="Verdana" w:cs="Arial"/>
                <w:b/>
                <w:bCs/>
                <w:sz w:val="18"/>
                <w:szCs w:val="18"/>
              </w:rPr>
              <w:t>TechnologyUsed</w:t>
            </w:r>
            <w:proofErr w:type="spellEnd"/>
          </w:p>
        </w:tc>
        <w:tc>
          <w:tcPr>
            <w:tcW w:w="8569" w:type="dxa"/>
            <w:shd w:val="clear" w:color="auto" w:fill="auto"/>
          </w:tcPr>
          <w:p w14:paraId="671B5174" w14:textId="28E05ABC" w:rsidR="00D86233" w:rsidRPr="00D14E71" w:rsidRDefault="00D86233" w:rsidP="003D6312">
            <w:pPr>
              <w:jc w:val="both"/>
              <w:rPr>
                <w:rFonts w:ascii="Verdana" w:hAnsi="Verdana" w:cs="Gisha"/>
                <w:sz w:val="18"/>
                <w:szCs w:val="18"/>
              </w:rPr>
            </w:pPr>
            <w:r>
              <w:rPr>
                <w:rFonts w:ascii="Arial"/>
                <w:color w:val="000000"/>
                <w:sz w:val="20"/>
              </w:rPr>
              <w:t xml:space="preserve">Java 11, Spring 3.0, Spring MVC, Web Services, Spring Boot, Kafka, Spring Cloud, Mongo, Jenkins, AWS- Lambda, S3, EKS, Step function, </w:t>
            </w:r>
            <w:proofErr w:type="spellStart"/>
            <w:proofErr w:type="gramStart"/>
            <w:r>
              <w:rPr>
                <w:rFonts w:ascii="Arial"/>
                <w:color w:val="000000"/>
                <w:sz w:val="20"/>
              </w:rPr>
              <w:t>cloudwatch,cloud</w:t>
            </w:r>
            <w:proofErr w:type="spellEnd"/>
            <w:proofErr w:type="gramEnd"/>
            <w:r>
              <w:rPr>
                <w:rFonts w:ascii="Arial"/>
                <w:color w:val="000000"/>
                <w:sz w:val="20"/>
              </w:rPr>
              <w:t xml:space="preserve"> trial,s3 trigger, IAM </w:t>
            </w:r>
            <w:r>
              <w:rPr>
                <w:rFonts w:ascii="Arial"/>
                <w:color w:val="000000"/>
                <w:sz w:val="20"/>
              </w:rPr>
              <w:t>–</w:t>
            </w:r>
            <w:r>
              <w:rPr>
                <w:rFonts w:ascii="Arial"/>
                <w:color w:val="000000"/>
                <w:sz w:val="20"/>
              </w:rPr>
              <w:t xml:space="preserve"> roles and policies, EBS, code commit, API gateway, </w:t>
            </w:r>
            <w:proofErr w:type="spellStart"/>
            <w:r>
              <w:rPr>
                <w:rFonts w:ascii="Arial"/>
                <w:color w:val="000000"/>
                <w:sz w:val="20"/>
              </w:rPr>
              <w:t>dynamoDB</w:t>
            </w:r>
            <w:proofErr w:type="spellEnd"/>
            <w:r>
              <w:rPr>
                <w:rFonts w:ascii="Arial"/>
                <w:color w:val="000000"/>
                <w:sz w:val="20"/>
              </w:rPr>
              <w:t xml:space="preserve">, EBS, ECR, Cognito Identity, Apache Camel, </w:t>
            </w:r>
            <w:r w:rsidR="003C1807" w:rsidRPr="003C1807">
              <w:rPr>
                <w:rFonts w:ascii="Arial"/>
                <w:color w:val="000000"/>
                <w:sz w:val="20"/>
                <w:highlight w:val="yellow"/>
              </w:rPr>
              <w:t>DBT</w:t>
            </w:r>
            <w:r w:rsidR="003C1807">
              <w:rPr>
                <w:rFonts w:ascii="Arial"/>
                <w:color w:val="000000"/>
                <w:sz w:val="20"/>
                <w:highlight w:val="yellow"/>
              </w:rPr>
              <w:t xml:space="preserve">, </w:t>
            </w:r>
            <w:r w:rsidRPr="00D86233">
              <w:rPr>
                <w:rFonts w:ascii="Arial"/>
                <w:color w:val="000000"/>
                <w:sz w:val="20"/>
                <w:highlight w:val="yellow"/>
              </w:rPr>
              <w:t>Thought Machine</w:t>
            </w:r>
            <w:r>
              <w:rPr>
                <w:rFonts w:ascii="Arial"/>
                <w:color w:val="000000"/>
                <w:sz w:val="20"/>
              </w:rPr>
              <w:t xml:space="preserve">, </w:t>
            </w:r>
            <w:r w:rsidRPr="00D86233">
              <w:rPr>
                <w:rFonts w:ascii="Arial"/>
                <w:color w:val="000000"/>
                <w:sz w:val="20"/>
                <w:highlight w:val="yellow"/>
              </w:rPr>
              <w:t>Mambu</w:t>
            </w:r>
            <w:r>
              <w:rPr>
                <w:rFonts w:ascii="Arial"/>
                <w:color w:val="000000"/>
                <w:sz w:val="20"/>
              </w:rPr>
              <w:t xml:space="preserve">, </w:t>
            </w:r>
            <w:proofErr w:type="spellStart"/>
            <w:r w:rsidRPr="00D86233">
              <w:rPr>
                <w:rFonts w:ascii="Arial"/>
                <w:color w:val="000000"/>
                <w:sz w:val="20"/>
                <w:highlight w:val="yellow"/>
              </w:rPr>
              <w:t>Onfido</w:t>
            </w:r>
            <w:proofErr w:type="spellEnd"/>
          </w:p>
        </w:tc>
      </w:tr>
      <w:tr w:rsidR="00D86233" w:rsidRPr="0077564E" w14:paraId="16C6E0CE" w14:textId="77777777" w:rsidTr="003D6312">
        <w:tc>
          <w:tcPr>
            <w:tcW w:w="1871" w:type="dxa"/>
            <w:shd w:val="clear" w:color="auto" w:fill="auto"/>
          </w:tcPr>
          <w:p w14:paraId="028C8B99" w14:textId="77777777" w:rsidR="00D86233" w:rsidRPr="006D60BF" w:rsidRDefault="00D86233" w:rsidP="003D6312">
            <w:pPr>
              <w:jc w:val="both"/>
              <w:rPr>
                <w:rFonts w:ascii="Gisha" w:hAnsi="Gisha" w:cs="Gisha"/>
                <w:b/>
                <w:bCs/>
                <w:color w:val="000000"/>
                <w:sz w:val="21"/>
                <w:szCs w:val="21"/>
              </w:rPr>
            </w:pPr>
            <w:r w:rsidRPr="006D60BF">
              <w:rPr>
                <w:rFonts w:ascii="Gisha" w:hAnsi="Gisha" w:cs="Gisha"/>
                <w:b/>
                <w:bCs/>
                <w:color w:val="000000"/>
                <w:sz w:val="21"/>
                <w:szCs w:val="21"/>
              </w:rPr>
              <w:t>Responsibilities</w:t>
            </w:r>
          </w:p>
        </w:tc>
        <w:tc>
          <w:tcPr>
            <w:tcW w:w="8569" w:type="dxa"/>
            <w:shd w:val="clear" w:color="auto" w:fill="auto"/>
          </w:tcPr>
          <w:p w14:paraId="64D42AFF" w14:textId="77777777" w:rsidR="00D86233" w:rsidRPr="003A07D7" w:rsidRDefault="00D86233" w:rsidP="003D6312">
            <w:pPr>
              <w:rPr>
                <w:rFonts w:ascii="Verdana" w:hAnsi="Verdana"/>
                <w:bCs/>
                <w:sz w:val="18"/>
              </w:rPr>
            </w:pPr>
          </w:p>
          <w:p w14:paraId="572B7EB0" w14:textId="77777777" w:rsidR="00D86233" w:rsidRPr="00D86233" w:rsidRDefault="00D86233" w:rsidP="00D86233">
            <w:pPr>
              <w:pStyle w:val="ListParagraph"/>
              <w:numPr>
                <w:ilvl w:val="0"/>
                <w:numId w:val="31"/>
              </w:numPr>
              <w:rPr>
                <w:rFonts w:ascii="Gisha" w:hAnsi="Gisha" w:cs="Gisha"/>
                <w:bCs/>
                <w:sz w:val="21"/>
                <w:szCs w:val="21"/>
              </w:rPr>
            </w:pPr>
            <w:r>
              <w:rPr>
                <w:rFonts w:ascii="Arial"/>
                <w:color w:val="000000"/>
                <w:sz w:val="20"/>
              </w:rPr>
              <w:t>Design and create a microservice architecture</w:t>
            </w:r>
          </w:p>
          <w:p w14:paraId="11817FDC" w14:textId="77777777" w:rsidR="00D86233" w:rsidRPr="00D86233" w:rsidRDefault="00D86233" w:rsidP="00D86233">
            <w:pPr>
              <w:pStyle w:val="ListParagraph"/>
              <w:numPr>
                <w:ilvl w:val="0"/>
                <w:numId w:val="31"/>
              </w:numPr>
              <w:rPr>
                <w:rFonts w:ascii="Gisha" w:hAnsi="Gisha" w:cs="Gisha"/>
                <w:bCs/>
                <w:sz w:val="21"/>
                <w:szCs w:val="21"/>
              </w:rPr>
            </w:pPr>
            <w:r>
              <w:rPr>
                <w:rFonts w:ascii="Arial"/>
                <w:color w:val="000000"/>
                <w:sz w:val="20"/>
              </w:rPr>
              <w:t xml:space="preserve">Leading a small team of 3 people, doing code </w:t>
            </w:r>
            <w:proofErr w:type="spellStart"/>
            <w:proofErr w:type="gramStart"/>
            <w:r>
              <w:rPr>
                <w:rFonts w:ascii="Arial"/>
                <w:color w:val="000000"/>
                <w:sz w:val="20"/>
              </w:rPr>
              <w:t>review,s</w:t>
            </w:r>
            <w:proofErr w:type="spellEnd"/>
            <w:proofErr w:type="gramEnd"/>
            <w:r>
              <w:rPr>
                <w:rFonts w:ascii="Arial"/>
                <w:color w:val="000000"/>
                <w:sz w:val="20"/>
              </w:rPr>
              <w:t xml:space="preserve"> and making sure we deliver highly pluggable and quality code</w:t>
            </w:r>
          </w:p>
          <w:p w14:paraId="361EC893" w14:textId="77777777" w:rsidR="00D86233" w:rsidRPr="00D86233" w:rsidRDefault="00D86233" w:rsidP="00D86233">
            <w:pPr>
              <w:pStyle w:val="ListParagraph"/>
              <w:numPr>
                <w:ilvl w:val="0"/>
                <w:numId w:val="31"/>
              </w:numPr>
              <w:rPr>
                <w:rFonts w:ascii="Gisha" w:hAnsi="Gisha" w:cs="Gisha"/>
                <w:bCs/>
                <w:sz w:val="21"/>
                <w:szCs w:val="21"/>
              </w:rPr>
            </w:pPr>
            <w:r>
              <w:rPr>
                <w:rFonts w:ascii="Arial"/>
                <w:color w:val="000000"/>
                <w:sz w:val="20"/>
              </w:rPr>
              <w:t>Individual contributor to the team</w:t>
            </w:r>
          </w:p>
          <w:p w14:paraId="0D7D474D" w14:textId="77777777" w:rsidR="00D86233" w:rsidRPr="00D86233" w:rsidRDefault="00D86233" w:rsidP="00D86233">
            <w:pPr>
              <w:pStyle w:val="ListParagraph"/>
              <w:numPr>
                <w:ilvl w:val="0"/>
                <w:numId w:val="31"/>
              </w:numPr>
              <w:rPr>
                <w:rFonts w:ascii="Gisha" w:hAnsi="Gisha" w:cs="Gisha"/>
                <w:bCs/>
                <w:sz w:val="21"/>
                <w:szCs w:val="21"/>
              </w:rPr>
            </w:pPr>
            <w:r>
              <w:rPr>
                <w:rFonts w:ascii="Arial"/>
                <w:color w:val="000000"/>
                <w:sz w:val="20"/>
              </w:rPr>
              <w:t>Developing a high-quality code with high 100% code coverage</w:t>
            </w:r>
          </w:p>
          <w:p w14:paraId="1B603AAD" w14:textId="77777777" w:rsidR="00D86233" w:rsidRPr="00D86233" w:rsidRDefault="00D86233" w:rsidP="00D86233">
            <w:pPr>
              <w:pStyle w:val="ListParagraph"/>
              <w:numPr>
                <w:ilvl w:val="0"/>
                <w:numId w:val="31"/>
              </w:numPr>
              <w:rPr>
                <w:rFonts w:ascii="Gisha" w:hAnsi="Gisha" w:cs="Gisha"/>
                <w:bCs/>
                <w:sz w:val="21"/>
                <w:szCs w:val="21"/>
              </w:rPr>
            </w:pPr>
            <w:r>
              <w:rPr>
                <w:rFonts w:ascii="Arial"/>
                <w:color w:val="000000"/>
                <w:sz w:val="20"/>
              </w:rPr>
              <w:t>Creating Jenkins pipeline to deploy the code</w:t>
            </w:r>
          </w:p>
          <w:p w14:paraId="20A74A3C" w14:textId="77777777" w:rsidR="00D86233" w:rsidRPr="00D86233" w:rsidRDefault="00D86233" w:rsidP="00D86233">
            <w:pPr>
              <w:pStyle w:val="ListParagraph"/>
              <w:numPr>
                <w:ilvl w:val="0"/>
                <w:numId w:val="31"/>
              </w:numPr>
              <w:rPr>
                <w:rFonts w:ascii="Gisha" w:hAnsi="Gisha" w:cs="Gisha"/>
                <w:bCs/>
                <w:sz w:val="21"/>
                <w:szCs w:val="21"/>
              </w:rPr>
            </w:pPr>
            <w:r>
              <w:rPr>
                <w:rFonts w:ascii="Arial"/>
                <w:color w:val="000000"/>
                <w:sz w:val="20"/>
              </w:rPr>
              <w:t>Deploying the code to various environments like SIT, UAT, pre-PROD</w:t>
            </w:r>
          </w:p>
          <w:p w14:paraId="43426B8C" w14:textId="77777777" w:rsidR="00D86233" w:rsidRPr="00D86233" w:rsidRDefault="00D86233" w:rsidP="00D86233">
            <w:pPr>
              <w:pStyle w:val="ListParagraph"/>
              <w:numPr>
                <w:ilvl w:val="0"/>
                <w:numId w:val="31"/>
              </w:numPr>
              <w:rPr>
                <w:rFonts w:ascii="Gisha" w:hAnsi="Gisha" w:cs="Gisha"/>
                <w:bCs/>
                <w:sz w:val="21"/>
                <w:szCs w:val="21"/>
              </w:rPr>
            </w:pPr>
            <w:r>
              <w:rPr>
                <w:rFonts w:ascii="Arial"/>
                <w:color w:val="000000"/>
                <w:sz w:val="20"/>
              </w:rPr>
              <w:t>Provide support for UAT and performance testing</w:t>
            </w:r>
          </w:p>
          <w:p w14:paraId="1ACEB284" w14:textId="77777777" w:rsidR="00D86233" w:rsidRPr="00D86233" w:rsidRDefault="00D86233" w:rsidP="00D86233">
            <w:pPr>
              <w:pStyle w:val="ListParagraph"/>
              <w:numPr>
                <w:ilvl w:val="0"/>
                <w:numId w:val="31"/>
              </w:numPr>
              <w:rPr>
                <w:rFonts w:ascii="Gisha" w:hAnsi="Gisha" w:cs="Gisha"/>
                <w:bCs/>
                <w:sz w:val="21"/>
                <w:szCs w:val="21"/>
              </w:rPr>
            </w:pPr>
            <w:r>
              <w:rPr>
                <w:rFonts w:ascii="Arial"/>
                <w:color w:val="000000"/>
                <w:sz w:val="20"/>
              </w:rPr>
              <w:t>Providing warranty support of the product</w:t>
            </w:r>
          </w:p>
          <w:p w14:paraId="479413C2" w14:textId="06A32BE0" w:rsidR="00D86233" w:rsidRPr="006D60BF" w:rsidRDefault="00D86233" w:rsidP="00D86233">
            <w:pPr>
              <w:pStyle w:val="ListParagraph"/>
              <w:numPr>
                <w:ilvl w:val="0"/>
                <w:numId w:val="31"/>
              </w:numPr>
              <w:rPr>
                <w:rFonts w:ascii="Gisha" w:hAnsi="Gisha" w:cs="Gisha"/>
                <w:bCs/>
                <w:sz w:val="21"/>
                <w:szCs w:val="21"/>
              </w:rPr>
            </w:pPr>
            <w:r>
              <w:rPr>
                <w:rFonts w:ascii="Arial"/>
                <w:color w:val="000000"/>
                <w:sz w:val="20"/>
              </w:rPr>
              <w:t>Documenting all the microservices</w:t>
            </w:r>
          </w:p>
        </w:tc>
      </w:tr>
    </w:tbl>
    <w:p w14:paraId="66AB04D1" w14:textId="77777777" w:rsidR="00D86233" w:rsidRDefault="00D86233" w:rsidP="00D86233">
      <w:pPr>
        <w:autoSpaceDE w:val="0"/>
        <w:autoSpaceDN w:val="0"/>
        <w:adjustRightInd w:val="0"/>
        <w:jc w:val="both"/>
        <w:rPr>
          <w:rFonts w:ascii="Gisha" w:hAnsi="Gisha" w:cs="Gisha"/>
          <w:b/>
          <w:sz w:val="21"/>
          <w:szCs w:val="21"/>
          <w:u w:val="single"/>
        </w:rPr>
      </w:pPr>
    </w:p>
    <w:p w14:paraId="19168739" w14:textId="77777777" w:rsidR="00D86233" w:rsidRDefault="00D86233" w:rsidP="004A72EC">
      <w:pPr>
        <w:autoSpaceDE w:val="0"/>
        <w:autoSpaceDN w:val="0"/>
        <w:adjustRightInd w:val="0"/>
        <w:jc w:val="both"/>
        <w:rPr>
          <w:rFonts w:ascii="Gisha" w:hAnsi="Gisha" w:cs="Gisha"/>
          <w:b/>
          <w:sz w:val="21"/>
          <w:szCs w:val="21"/>
          <w:u w:val="single"/>
        </w:rPr>
      </w:pPr>
    </w:p>
    <w:p w14:paraId="29E998C0" w14:textId="77777777" w:rsidR="00D86233" w:rsidRDefault="00D86233" w:rsidP="004A72EC">
      <w:pPr>
        <w:autoSpaceDE w:val="0"/>
        <w:autoSpaceDN w:val="0"/>
        <w:adjustRightInd w:val="0"/>
        <w:jc w:val="both"/>
        <w:rPr>
          <w:rFonts w:ascii="Gisha" w:hAnsi="Gisha" w:cs="Gisha"/>
          <w:b/>
          <w:sz w:val="21"/>
          <w:szCs w:val="21"/>
          <w:u w:val="single"/>
        </w:rPr>
      </w:pPr>
    </w:p>
    <w:p w14:paraId="2557633B" w14:textId="104E60F0" w:rsidR="004A72EC" w:rsidRDefault="004A72EC" w:rsidP="004A72EC">
      <w:pPr>
        <w:autoSpaceDE w:val="0"/>
        <w:autoSpaceDN w:val="0"/>
        <w:adjustRightInd w:val="0"/>
        <w:jc w:val="both"/>
        <w:rPr>
          <w:rFonts w:ascii="Gisha" w:hAnsi="Gisha" w:cs="Gisha"/>
          <w:b/>
          <w:sz w:val="21"/>
          <w:szCs w:val="21"/>
          <w:u w:val="single"/>
        </w:rPr>
      </w:pPr>
      <w:r>
        <w:rPr>
          <w:rFonts w:ascii="Gisha" w:hAnsi="Gisha" w:cs="Gisha"/>
          <w:b/>
          <w:sz w:val="21"/>
          <w:szCs w:val="21"/>
          <w:u w:val="single"/>
        </w:rPr>
        <w:t>#6</w:t>
      </w:r>
    </w:p>
    <w:p w14:paraId="24868C2D" w14:textId="77777777" w:rsidR="004A72EC" w:rsidRPr="006D60BF" w:rsidRDefault="004A72EC" w:rsidP="004A72EC">
      <w:pPr>
        <w:autoSpaceDE w:val="0"/>
        <w:autoSpaceDN w:val="0"/>
        <w:adjustRightInd w:val="0"/>
        <w:jc w:val="both"/>
        <w:rPr>
          <w:rFonts w:ascii="Gisha" w:hAnsi="Gisha" w:cs="Gisha"/>
          <w:b/>
          <w:sz w:val="21"/>
          <w:szCs w:val="21"/>
          <w:u w:val="single"/>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1"/>
        <w:gridCol w:w="8569"/>
      </w:tblGrid>
      <w:tr w:rsidR="004A72EC" w:rsidRPr="0077564E" w14:paraId="652DB8EE" w14:textId="77777777" w:rsidTr="000C1FEF">
        <w:tc>
          <w:tcPr>
            <w:tcW w:w="1871" w:type="dxa"/>
            <w:shd w:val="clear" w:color="auto" w:fill="auto"/>
          </w:tcPr>
          <w:p w14:paraId="58BC6799" w14:textId="77777777" w:rsidR="004A72EC" w:rsidRPr="006D60BF" w:rsidRDefault="004A72EC" w:rsidP="000C1FEF">
            <w:pPr>
              <w:jc w:val="both"/>
              <w:rPr>
                <w:rFonts w:ascii="Gisha" w:hAnsi="Gisha" w:cs="Gisha"/>
                <w:b/>
                <w:bCs/>
                <w:color w:val="000000"/>
                <w:sz w:val="21"/>
                <w:szCs w:val="21"/>
              </w:rPr>
            </w:pPr>
            <w:proofErr w:type="spellStart"/>
            <w:r>
              <w:rPr>
                <w:rFonts w:ascii="Gisha" w:hAnsi="Gisha" w:cs="Gisha"/>
                <w:b/>
                <w:bCs/>
                <w:color w:val="000000"/>
                <w:sz w:val="21"/>
                <w:szCs w:val="21"/>
              </w:rPr>
              <w:t>Porject</w:t>
            </w:r>
            <w:proofErr w:type="spellEnd"/>
          </w:p>
        </w:tc>
        <w:tc>
          <w:tcPr>
            <w:tcW w:w="8569" w:type="dxa"/>
            <w:shd w:val="clear" w:color="auto" w:fill="auto"/>
          </w:tcPr>
          <w:p w14:paraId="4EDF3CD6" w14:textId="653CE54A" w:rsidR="004A72EC" w:rsidRDefault="004A72EC" w:rsidP="000C1FEF">
            <w:pPr>
              <w:pStyle w:val="BodyText"/>
              <w:rPr>
                <w:rFonts w:ascii="Verdana" w:hAnsi="Verdana" w:cs="Arial"/>
                <w:b/>
                <w:bCs/>
                <w:sz w:val="18"/>
                <w:szCs w:val="18"/>
              </w:rPr>
            </w:pPr>
            <w:proofErr w:type="spellStart"/>
            <w:r>
              <w:rPr>
                <w:rFonts w:ascii="Verdana" w:hAnsi="Verdana" w:cs="Arial"/>
                <w:b/>
                <w:bCs/>
                <w:sz w:val="18"/>
                <w:szCs w:val="18"/>
              </w:rPr>
              <w:t>DBank</w:t>
            </w:r>
            <w:proofErr w:type="spellEnd"/>
            <w:r>
              <w:rPr>
                <w:rFonts w:ascii="Verdana" w:hAnsi="Verdana" w:cs="Arial"/>
                <w:b/>
                <w:bCs/>
                <w:sz w:val="18"/>
                <w:szCs w:val="18"/>
              </w:rPr>
              <w:t xml:space="preserve"> Mobile Banking App</w:t>
            </w:r>
          </w:p>
        </w:tc>
      </w:tr>
      <w:tr w:rsidR="004A72EC" w:rsidRPr="0077564E" w14:paraId="0EAADD2A" w14:textId="77777777" w:rsidTr="000C1FEF">
        <w:tc>
          <w:tcPr>
            <w:tcW w:w="1871" w:type="dxa"/>
            <w:shd w:val="clear" w:color="auto" w:fill="auto"/>
          </w:tcPr>
          <w:p w14:paraId="261C5E7A" w14:textId="77777777" w:rsidR="004A72EC" w:rsidRPr="006D60BF" w:rsidRDefault="004A72EC" w:rsidP="000C1FEF">
            <w:pPr>
              <w:jc w:val="both"/>
              <w:rPr>
                <w:rFonts w:ascii="Gisha" w:hAnsi="Gisha" w:cs="Gisha"/>
                <w:b/>
                <w:bCs/>
                <w:color w:val="000000"/>
                <w:sz w:val="21"/>
                <w:szCs w:val="21"/>
              </w:rPr>
            </w:pPr>
            <w:r w:rsidRPr="006D60BF">
              <w:rPr>
                <w:rFonts w:ascii="Gisha" w:hAnsi="Gisha" w:cs="Gisha"/>
                <w:b/>
                <w:bCs/>
                <w:color w:val="000000"/>
                <w:sz w:val="21"/>
                <w:szCs w:val="21"/>
              </w:rPr>
              <w:t>Client</w:t>
            </w:r>
          </w:p>
        </w:tc>
        <w:tc>
          <w:tcPr>
            <w:tcW w:w="8569" w:type="dxa"/>
            <w:shd w:val="clear" w:color="auto" w:fill="auto"/>
          </w:tcPr>
          <w:p w14:paraId="296123E5" w14:textId="263CCBC8" w:rsidR="004A72EC" w:rsidRPr="007C2818" w:rsidRDefault="004A72EC" w:rsidP="000C1FEF">
            <w:pPr>
              <w:pStyle w:val="BodyText"/>
              <w:rPr>
                <w:rFonts w:ascii="Verdana" w:hAnsi="Verdana" w:cs="Arial"/>
                <w:b/>
                <w:bCs/>
                <w:sz w:val="18"/>
                <w:szCs w:val="18"/>
              </w:rPr>
            </w:pPr>
            <w:r>
              <w:rPr>
                <w:rFonts w:ascii="Verdana" w:hAnsi="Verdana" w:cs="Arial"/>
                <w:b/>
                <w:bCs/>
                <w:sz w:val="18"/>
                <w:szCs w:val="18"/>
              </w:rPr>
              <w:t xml:space="preserve">Bank of Thailand  </w:t>
            </w:r>
          </w:p>
        </w:tc>
      </w:tr>
      <w:tr w:rsidR="004A72EC" w:rsidRPr="0077564E" w14:paraId="76518893" w14:textId="77777777" w:rsidTr="000C1FEF">
        <w:tc>
          <w:tcPr>
            <w:tcW w:w="1871" w:type="dxa"/>
            <w:shd w:val="clear" w:color="auto" w:fill="auto"/>
          </w:tcPr>
          <w:p w14:paraId="4BF346FC" w14:textId="77777777" w:rsidR="004A72EC" w:rsidRPr="006D60BF" w:rsidRDefault="004A72EC" w:rsidP="000C1FEF">
            <w:pPr>
              <w:jc w:val="both"/>
              <w:rPr>
                <w:rFonts w:ascii="Gisha" w:hAnsi="Gisha" w:cs="Gisha"/>
                <w:b/>
                <w:bCs/>
                <w:color w:val="000000"/>
                <w:sz w:val="21"/>
                <w:szCs w:val="21"/>
              </w:rPr>
            </w:pPr>
            <w:r w:rsidRPr="006D60BF">
              <w:rPr>
                <w:rFonts w:ascii="Gisha" w:hAnsi="Gisha" w:cs="Gisha"/>
                <w:b/>
                <w:bCs/>
                <w:color w:val="000000"/>
                <w:sz w:val="21"/>
                <w:szCs w:val="21"/>
              </w:rPr>
              <w:t>Duration</w:t>
            </w:r>
          </w:p>
        </w:tc>
        <w:tc>
          <w:tcPr>
            <w:tcW w:w="8569" w:type="dxa"/>
            <w:shd w:val="clear" w:color="auto" w:fill="auto"/>
          </w:tcPr>
          <w:p w14:paraId="4EF70A43" w14:textId="43F2AE35" w:rsidR="004A72EC" w:rsidRPr="00605C65" w:rsidRDefault="004A72EC" w:rsidP="000C1FEF">
            <w:pPr>
              <w:autoSpaceDE w:val="0"/>
              <w:jc w:val="both"/>
              <w:rPr>
                <w:rFonts w:ascii="Gisha" w:hAnsi="Gisha" w:cs="Gisha"/>
                <w:bCs/>
                <w:sz w:val="21"/>
                <w:szCs w:val="21"/>
              </w:rPr>
            </w:pPr>
            <w:r>
              <w:rPr>
                <w:rFonts w:ascii="Arial" w:hAnsi="Arial" w:cs="Arial"/>
                <w:bCs/>
                <w:sz w:val="18"/>
                <w:szCs w:val="18"/>
              </w:rPr>
              <w:t>From April 2021</w:t>
            </w:r>
            <w:r w:rsidRPr="00605C65">
              <w:rPr>
                <w:rFonts w:ascii="Arial" w:hAnsi="Arial" w:cs="Arial"/>
                <w:bCs/>
                <w:sz w:val="18"/>
                <w:szCs w:val="18"/>
              </w:rPr>
              <w:t xml:space="preserve"> to </w:t>
            </w:r>
            <w:r w:rsidR="00532662">
              <w:rPr>
                <w:rFonts w:ascii="Arial" w:hAnsi="Arial" w:cs="Arial"/>
                <w:bCs/>
                <w:sz w:val="18"/>
                <w:szCs w:val="18"/>
              </w:rPr>
              <w:t>July 2021</w:t>
            </w:r>
            <w:r w:rsidR="009D6D59">
              <w:rPr>
                <w:rFonts w:ascii="Arial" w:hAnsi="Arial" w:cs="Arial"/>
                <w:bCs/>
                <w:sz w:val="18"/>
                <w:szCs w:val="18"/>
              </w:rPr>
              <w:t xml:space="preserve"> </w:t>
            </w:r>
          </w:p>
        </w:tc>
      </w:tr>
      <w:tr w:rsidR="004A72EC" w:rsidRPr="0077564E" w14:paraId="001290BC" w14:textId="77777777" w:rsidTr="000C1FEF">
        <w:tc>
          <w:tcPr>
            <w:tcW w:w="1871" w:type="dxa"/>
            <w:shd w:val="clear" w:color="auto" w:fill="auto"/>
          </w:tcPr>
          <w:p w14:paraId="30F1603F" w14:textId="77777777" w:rsidR="004A72EC" w:rsidRPr="006D60BF" w:rsidRDefault="004A72EC" w:rsidP="000C1FEF">
            <w:pPr>
              <w:jc w:val="both"/>
              <w:rPr>
                <w:rFonts w:ascii="Gisha" w:hAnsi="Gisha" w:cs="Gisha"/>
                <w:b/>
                <w:bCs/>
                <w:color w:val="000000"/>
                <w:sz w:val="21"/>
                <w:szCs w:val="21"/>
              </w:rPr>
            </w:pPr>
            <w:r w:rsidRPr="006D60BF">
              <w:rPr>
                <w:rFonts w:ascii="Gisha" w:hAnsi="Gisha" w:cs="Gisha"/>
                <w:b/>
                <w:bCs/>
                <w:color w:val="000000"/>
                <w:sz w:val="21"/>
                <w:szCs w:val="21"/>
              </w:rPr>
              <w:t>Team size</w:t>
            </w:r>
          </w:p>
        </w:tc>
        <w:tc>
          <w:tcPr>
            <w:tcW w:w="8569" w:type="dxa"/>
            <w:shd w:val="clear" w:color="auto" w:fill="auto"/>
          </w:tcPr>
          <w:p w14:paraId="370619A5" w14:textId="766E606C" w:rsidR="004A72EC" w:rsidRPr="006D60BF" w:rsidRDefault="004A72EC" w:rsidP="000C1FEF">
            <w:pPr>
              <w:autoSpaceDE w:val="0"/>
              <w:jc w:val="both"/>
              <w:rPr>
                <w:rFonts w:ascii="Gisha" w:hAnsi="Gisha" w:cs="Gisha"/>
                <w:bCs/>
                <w:sz w:val="21"/>
                <w:szCs w:val="21"/>
              </w:rPr>
            </w:pPr>
            <w:r>
              <w:rPr>
                <w:rFonts w:ascii="Gisha" w:hAnsi="Gisha" w:cs="Gisha"/>
                <w:bCs/>
                <w:sz w:val="21"/>
                <w:szCs w:val="21"/>
              </w:rPr>
              <w:t>16</w:t>
            </w:r>
          </w:p>
        </w:tc>
      </w:tr>
      <w:tr w:rsidR="004A72EC" w:rsidRPr="0077564E" w14:paraId="448E440E" w14:textId="77777777" w:rsidTr="000C1FEF">
        <w:tc>
          <w:tcPr>
            <w:tcW w:w="1871" w:type="dxa"/>
            <w:shd w:val="clear" w:color="auto" w:fill="auto"/>
          </w:tcPr>
          <w:p w14:paraId="63471BD7" w14:textId="77777777" w:rsidR="004A72EC" w:rsidRPr="006D60BF" w:rsidRDefault="004A72EC" w:rsidP="000C1FEF">
            <w:pPr>
              <w:jc w:val="both"/>
              <w:rPr>
                <w:rFonts w:ascii="Gisha" w:hAnsi="Gisha" w:cs="Gisha"/>
                <w:b/>
                <w:bCs/>
                <w:color w:val="000000"/>
                <w:sz w:val="21"/>
                <w:szCs w:val="21"/>
              </w:rPr>
            </w:pPr>
            <w:r w:rsidRPr="006D60BF">
              <w:rPr>
                <w:rFonts w:ascii="Gisha" w:hAnsi="Gisha" w:cs="Gisha"/>
                <w:b/>
                <w:bCs/>
                <w:color w:val="000000"/>
                <w:sz w:val="21"/>
                <w:szCs w:val="21"/>
              </w:rPr>
              <w:t>Description</w:t>
            </w:r>
          </w:p>
        </w:tc>
        <w:tc>
          <w:tcPr>
            <w:tcW w:w="8569" w:type="dxa"/>
            <w:shd w:val="clear" w:color="auto" w:fill="auto"/>
          </w:tcPr>
          <w:p w14:paraId="15DFE1A7" w14:textId="77777777" w:rsidR="004A72EC" w:rsidRDefault="004A72EC" w:rsidP="000C1FEF">
            <w:pPr>
              <w:rPr>
                <w:rFonts w:ascii="Verdana" w:hAnsi="Verdana"/>
                <w:bCs/>
                <w:sz w:val="18"/>
              </w:rPr>
            </w:pPr>
            <w:proofErr w:type="spellStart"/>
            <w:r>
              <w:rPr>
                <w:rFonts w:ascii="Verdana" w:hAnsi="Verdana"/>
                <w:bCs/>
                <w:sz w:val="18"/>
              </w:rPr>
              <w:t>DBank</w:t>
            </w:r>
            <w:proofErr w:type="spellEnd"/>
            <w:r>
              <w:rPr>
                <w:rFonts w:ascii="Verdana" w:hAnsi="Verdana"/>
                <w:bCs/>
                <w:sz w:val="18"/>
              </w:rPr>
              <w:t xml:space="preserve"> </w:t>
            </w:r>
            <w:r w:rsidRPr="004A72EC">
              <w:rPr>
                <w:rFonts w:ascii="Verdana" w:hAnsi="Verdana"/>
                <w:bCs/>
                <w:sz w:val="18"/>
              </w:rPr>
              <w:t xml:space="preserve">Level Up is envisioned to be a no/low documentation loan product with high approval rate that makes it easy and convenient for customers to apply for loan and service the loan, using gamification principles to step up the credit limit based on customer </w:t>
            </w:r>
            <w:proofErr w:type="spellStart"/>
            <w:r w:rsidRPr="004A72EC">
              <w:rPr>
                <w:rFonts w:ascii="Verdana" w:hAnsi="Verdana"/>
                <w:bCs/>
                <w:sz w:val="18"/>
              </w:rPr>
              <w:t>behavior</w:t>
            </w:r>
            <w:proofErr w:type="spellEnd"/>
            <w:r w:rsidRPr="004A72EC">
              <w:rPr>
                <w:rFonts w:ascii="Verdana" w:hAnsi="Verdana"/>
                <w:bCs/>
                <w:sz w:val="18"/>
              </w:rPr>
              <w:t xml:space="preserve"> as well as incentivize customers for better and deeper engagement with bank</w:t>
            </w:r>
          </w:p>
          <w:p w14:paraId="69C2B005" w14:textId="77777777" w:rsidR="004A72EC" w:rsidRDefault="004A72EC" w:rsidP="000C1FEF">
            <w:pPr>
              <w:rPr>
                <w:rFonts w:ascii="Gisha" w:hAnsi="Gisha"/>
                <w:bCs/>
                <w:sz w:val="21"/>
              </w:rPr>
            </w:pPr>
          </w:p>
          <w:p w14:paraId="0D8C962F" w14:textId="77777777" w:rsidR="004A72EC" w:rsidRDefault="004A72EC" w:rsidP="000C1FEF">
            <w:pPr>
              <w:rPr>
                <w:rFonts w:ascii="Gisha" w:hAnsi="Gisha"/>
                <w:bCs/>
                <w:sz w:val="21"/>
              </w:rPr>
            </w:pPr>
          </w:p>
          <w:p w14:paraId="21DBF43C" w14:textId="77777777" w:rsidR="004A72EC" w:rsidRPr="004A72EC" w:rsidRDefault="004A72EC" w:rsidP="004A72EC">
            <w:pPr>
              <w:pStyle w:val="ListParagraph"/>
              <w:numPr>
                <w:ilvl w:val="0"/>
                <w:numId w:val="33"/>
              </w:numPr>
              <w:rPr>
                <w:rFonts w:ascii="Gisha" w:hAnsi="Gisha" w:cs="Gisha"/>
                <w:sz w:val="21"/>
                <w:szCs w:val="21"/>
              </w:rPr>
            </w:pPr>
            <w:r w:rsidRPr="004A72EC">
              <w:rPr>
                <w:rFonts w:ascii="Gisha" w:hAnsi="Gisha" w:cs="Gisha"/>
                <w:sz w:val="21"/>
                <w:szCs w:val="21"/>
              </w:rPr>
              <w:t xml:space="preserve">As per the competitor research, it typically </w:t>
            </w:r>
            <w:proofErr w:type="gramStart"/>
            <w:r w:rsidRPr="004A72EC">
              <w:rPr>
                <w:rFonts w:ascii="Gisha" w:hAnsi="Gisha" w:cs="Gisha"/>
                <w:sz w:val="21"/>
                <w:szCs w:val="21"/>
              </w:rPr>
              <w:t>take</w:t>
            </w:r>
            <w:proofErr w:type="gramEnd"/>
            <w:r w:rsidRPr="004A72EC">
              <w:rPr>
                <w:rFonts w:ascii="Gisha" w:hAnsi="Gisha" w:cs="Gisha"/>
                <w:sz w:val="21"/>
                <w:szCs w:val="21"/>
              </w:rPr>
              <w:t xml:space="preserve"> 18-30+ steps for a customer to apply for loan and get loan disbursement</w:t>
            </w:r>
          </w:p>
          <w:p w14:paraId="0E3573EC" w14:textId="77777777" w:rsidR="004A72EC" w:rsidRPr="004A72EC" w:rsidRDefault="004A72EC" w:rsidP="004A72EC">
            <w:pPr>
              <w:rPr>
                <w:rFonts w:ascii="Gisha" w:hAnsi="Gisha" w:cs="Gisha"/>
                <w:sz w:val="21"/>
                <w:szCs w:val="21"/>
              </w:rPr>
            </w:pPr>
          </w:p>
          <w:p w14:paraId="33ACDB35" w14:textId="77777777" w:rsidR="004A72EC" w:rsidRPr="004A72EC" w:rsidRDefault="004A72EC" w:rsidP="004A72EC">
            <w:pPr>
              <w:pStyle w:val="ListParagraph"/>
              <w:numPr>
                <w:ilvl w:val="0"/>
                <w:numId w:val="33"/>
              </w:numPr>
              <w:rPr>
                <w:rFonts w:ascii="Gisha" w:hAnsi="Gisha" w:cs="Gisha"/>
                <w:sz w:val="21"/>
                <w:szCs w:val="21"/>
              </w:rPr>
            </w:pPr>
            <w:r w:rsidRPr="004A72EC">
              <w:rPr>
                <w:rFonts w:ascii="Gisha" w:hAnsi="Gisha" w:cs="Gisha"/>
                <w:sz w:val="21"/>
                <w:szCs w:val="21"/>
              </w:rPr>
              <w:t>Typical time from loan application to loan disbursement is 30 mins to 7 days involving lot of human steps</w:t>
            </w:r>
          </w:p>
          <w:p w14:paraId="09625C1F" w14:textId="77777777" w:rsidR="004A72EC" w:rsidRPr="004A72EC" w:rsidRDefault="004A72EC" w:rsidP="004A72EC">
            <w:pPr>
              <w:rPr>
                <w:rFonts w:ascii="Gisha" w:hAnsi="Gisha" w:cs="Gisha"/>
                <w:sz w:val="21"/>
                <w:szCs w:val="21"/>
              </w:rPr>
            </w:pPr>
          </w:p>
          <w:p w14:paraId="1D74B8E7" w14:textId="77777777" w:rsidR="004A72EC" w:rsidRPr="004A72EC" w:rsidRDefault="004A72EC" w:rsidP="004A72EC">
            <w:pPr>
              <w:pStyle w:val="ListParagraph"/>
              <w:numPr>
                <w:ilvl w:val="0"/>
                <w:numId w:val="33"/>
              </w:numPr>
              <w:rPr>
                <w:rFonts w:ascii="Gisha" w:hAnsi="Gisha" w:cs="Gisha"/>
                <w:sz w:val="21"/>
                <w:szCs w:val="21"/>
              </w:rPr>
            </w:pPr>
            <w:r w:rsidRPr="004A72EC">
              <w:rPr>
                <w:rFonts w:ascii="Gisha" w:hAnsi="Gisha" w:cs="Gisha"/>
                <w:sz w:val="21"/>
                <w:szCs w:val="21"/>
              </w:rPr>
              <w:t>Approval rate of loans is unsecured personal loans in SCB is as low as 15%</w:t>
            </w:r>
          </w:p>
          <w:p w14:paraId="21E62CC5" w14:textId="77777777" w:rsidR="004A72EC" w:rsidRPr="004A72EC" w:rsidRDefault="004A72EC" w:rsidP="004A72EC">
            <w:pPr>
              <w:rPr>
                <w:rFonts w:ascii="Gisha" w:hAnsi="Gisha" w:cs="Gisha"/>
                <w:sz w:val="21"/>
                <w:szCs w:val="21"/>
              </w:rPr>
            </w:pPr>
          </w:p>
          <w:p w14:paraId="1650338C" w14:textId="77777777" w:rsidR="004A72EC" w:rsidRPr="004A72EC" w:rsidRDefault="004A72EC" w:rsidP="004A72EC">
            <w:pPr>
              <w:pStyle w:val="ListParagraph"/>
              <w:numPr>
                <w:ilvl w:val="0"/>
                <w:numId w:val="33"/>
              </w:numPr>
              <w:rPr>
                <w:rFonts w:ascii="Gisha" w:hAnsi="Gisha" w:cs="Gisha"/>
                <w:sz w:val="21"/>
                <w:szCs w:val="21"/>
              </w:rPr>
            </w:pPr>
            <w:r w:rsidRPr="004A72EC">
              <w:rPr>
                <w:rFonts w:ascii="Gisha" w:hAnsi="Gisha" w:cs="Gisha"/>
                <w:sz w:val="21"/>
                <w:szCs w:val="21"/>
              </w:rPr>
              <w:t>Loan application requires a lot of documentation and hence is not able to serve the needs of customer segment with no formal documents or bank history</w:t>
            </w:r>
          </w:p>
          <w:p w14:paraId="1DD63B42" w14:textId="77777777" w:rsidR="004A72EC" w:rsidRPr="004A72EC" w:rsidRDefault="004A72EC" w:rsidP="004A72EC">
            <w:pPr>
              <w:rPr>
                <w:rFonts w:ascii="Gisha" w:hAnsi="Gisha" w:cs="Gisha"/>
                <w:sz w:val="21"/>
                <w:szCs w:val="21"/>
              </w:rPr>
            </w:pPr>
          </w:p>
          <w:p w14:paraId="3A03F301" w14:textId="3EAC0BB3" w:rsidR="004A72EC" w:rsidRPr="004A72EC" w:rsidRDefault="004A72EC" w:rsidP="004A72EC">
            <w:pPr>
              <w:pStyle w:val="ListParagraph"/>
              <w:numPr>
                <w:ilvl w:val="0"/>
                <w:numId w:val="33"/>
              </w:numPr>
              <w:rPr>
                <w:rFonts w:ascii="Gisha" w:hAnsi="Gisha" w:cs="Gisha"/>
                <w:sz w:val="21"/>
                <w:szCs w:val="21"/>
              </w:rPr>
            </w:pPr>
            <w:r w:rsidRPr="004A72EC">
              <w:rPr>
                <w:rFonts w:ascii="Gisha" w:hAnsi="Gisha" w:cs="Gisha"/>
                <w:sz w:val="21"/>
                <w:szCs w:val="21"/>
              </w:rPr>
              <w:t xml:space="preserve">As part of the digital banking license, BOT requires bank to use alternate data for underwriting loans to customers. Hence SCB would like to use gamification to </w:t>
            </w:r>
            <w:r w:rsidRPr="004A72EC">
              <w:rPr>
                <w:rFonts w:ascii="Gisha" w:hAnsi="Gisha" w:cs="Gisha"/>
                <w:sz w:val="21"/>
                <w:szCs w:val="21"/>
              </w:rPr>
              <w:lastRenderedPageBreak/>
              <w:t>influence customers to share data that may be used for loan underwriting and decisioning</w:t>
            </w:r>
          </w:p>
        </w:tc>
      </w:tr>
      <w:tr w:rsidR="004A72EC" w:rsidRPr="0077564E" w14:paraId="69EC1719" w14:textId="77777777" w:rsidTr="000C1FEF">
        <w:tc>
          <w:tcPr>
            <w:tcW w:w="1871" w:type="dxa"/>
            <w:shd w:val="clear" w:color="auto" w:fill="auto"/>
          </w:tcPr>
          <w:p w14:paraId="20D5ACFF" w14:textId="77777777" w:rsidR="004A72EC" w:rsidRPr="006D60BF" w:rsidRDefault="004A72EC" w:rsidP="000C1FEF">
            <w:pPr>
              <w:jc w:val="both"/>
              <w:rPr>
                <w:rFonts w:ascii="Gisha" w:hAnsi="Gisha" w:cs="Gisha"/>
                <w:b/>
                <w:bCs/>
                <w:color w:val="000000"/>
                <w:sz w:val="21"/>
                <w:szCs w:val="21"/>
              </w:rPr>
            </w:pPr>
            <w:r w:rsidRPr="006D60BF">
              <w:rPr>
                <w:rFonts w:ascii="Gisha" w:hAnsi="Gisha" w:cs="Gisha"/>
                <w:b/>
                <w:bCs/>
                <w:color w:val="000000"/>
                <w:sz w:val="21"/>
                <w:szCs w:val="21"/>
              </w:rPr>
              <w:lastRenderedPageBreak/>
              <w:t>Role</w:t>
            </w:r>
          </w:p>
        </w:tc>
        <w:tc>
          <w:tcPr>
            <w:tcW w:w="8569" w:type="dxa"/>
            <w:shd w:val="clear" w:color="auto" w:fill="auto"/>
          </w:tcPr>
          <w:p w14:paraId="405A794B" w14:textId="5B5C82F0" w:rsidR="004A72EC" w:rsidRPr="006D60BF" w:rsidRDefault="004A72EC" w:rsidP="000C1FEF">
            <w:pPr>
              <w:jc w:val="both"/>
              <w:rPr>
                <w:rFonts w:ascii="Gisha" w:hAnsi="Gisha" w:cs="Gisha"/>
                <w:sz w:val="21"/>
                <w:szCs w:val="21"/>
              </w:rPr>
            </w:pPr>
            <w:r>
              <w:rPr>
                <w:rFonts w:ascii="Gisha" w:hAnsi="Gisha" w:cs="Gisha"/>
                <w:sz w:val="21"/>
                <w:szCs w:val="21"/>
              </w:rPr>
              <w:t>Senior Associate Platform L2</w:t>
            </w:r>
            <w:r w:rsidR="009D6D59">
              <w:rPr>
                <w:rFonts w:ascii="Gisha" w:hAnsi="Gisha" w:cs="Gisha"/>
                <w:sz w:val="21"/>
                <w:szCs w:val="21"/>
              </w:rPr>
              <w:t xml:space="preserve"> </w:t>
            </w:r>
            <w:r w:rsidR="009D6D59">
              <w:rPr>
                <w:rFonts w:ascii="Arial" w:hAnsi="Arial" w:cs="Arial"/>
                <w:bCs/>
                <w:sz w:val="18"/>
                <w:szCs w:val="18"/>
              </w:rPr>
              <w:t>(AWS Developer)</w:t>
            </w:r>
          </w:p>
        </w:tc>
      </w:tr>
      <w:tr w:rsidR="004A72EC" w:rsidRPr="0077564E" w14:paraId="342EB5D6" w14:textId="77777777" w:rsidTr="000C1FEF">
        <w:tc>
          <w:tcPr>
            <w:tcW w:w="1871" w:type="dxa"/>
            <w:shd w:val="clear" w:color="auto" w:fill="auto"/>
          </w:tcPr>
          <w:p w14:paraId="213F06A8" w14:textId="77777777" w:rsidR="004A72EC" w:rsidRPr="00D14E71" w:rsidRDefault="004A72EC" w:rsidP="000C1FEF">
            <w:pPr>
              <w:suppressAutoHyphens/>
              <w:snapToGrid w:val="0"/>
              <w:jc w:val="both"/>
              <w:rPr>
                <w:rFonts w:ascii="Verdana" w:hAnsi="Verdana" w:cs="Gisha"/>
                <w:b/>
                <w:bCs/>
                <w:color w:val="000000"/>
                <w:sz w:val="18"/>
                <w:szCs w:val="18"/>
              </w:rPr>
            </w:pPr>
            <w:proofErr w:type="spellStart"/>
            <w:r w:rsidRPr="00D14E71">
              <w:rPr>
                <w:rFonts w:ascii="Verdana" w:hAnsi="Verdana" w:cs="Arial"/>
                <w:b/>
                <w:bCs/>
                <w:sz w:val="18"/>
                <w:szCs w:val="18"/>
              </w:rPr>
              <w:t>TechnologyUsed</w:t>
            </w:r>
            <w:proofErr w:type="spellEnd"/>
          </w:p>
        </w:tc>
        <w:tc>
          <w:tcPr>
            <w:tcW w:w="8569" w:type="dxa"/>
            <w:shd w:val="clear" w:color="auto" w:fill="auto"/>
          </w:tcPr>
          <w:p w14:paraId="09EF1614" w14:textId="0A718D5B" w:rsidR="004A72EC" w:rsidRPr="00D14E71" w:rsidRDefault="004A72EC" w:rsidP="000C1FEF">
            <w:pPr>
              <w:jc w:val="both"/>
              <w:rPr>
                <w:rFonts w:ascii="Verdana" w:hAnsi="Verdana" w:cs="Gisha"/>
                <w:sz w:val="18"/>
                <w:szCs w:val="18"/>
              </w:rPr>
            </w:pPr>
            <w:r>
              <w:rPr>
                <w:rFonts w:ascii="Verdana" w:hAnsi="Verdana" w:cs="Gisha"/>
                <w:sz w:val="18"/>
                <w:szCs w:val="18"/>
              </w:rPr>
              <w:t xml:space="preserve">Java 11, Spring </w:t>
            </w:r>
            <w:proofErr w:type="gramStart"/>
            <w:r>
              <w:rPr>
                <w:rFonts w:ascii="Verdana" w:hAnsi="Verdana" w:cs="Gisha"/>
                <w:sz w:val="18"/>
                <w:szCs w:val="18"/>
              </w:rPr>
              <w:t>3.0 ,Spring</w:t>
            </w:r>
            <w:proofErr w:type="gramEnd"/>
            <w:r>
              <w:rPr>
                <w:rFonts w:ascii="Verdana" w:hAnsi="Verdana" w:cs="Gisha"/>
                <w:sz w:val="18"/>
                <w:szCs w:val="18"/>
              </w:rPr>
              <w:t xml:space="preserve"> </w:t>
            </w:r>
            <w:proofErr w:type="spellStart"/>
            <w:r>
              <w:rPr>
                <w:rFonts w:ascii="Verdana" w:hAnsi="Verdana" w:cs="Gisha"/>
                <w:sz w:val="18"/>
                <w:szCs w:val="18"/>
              </w:rPr>
              <w:t>MVC</w:t>
            </w:r>
            <w:r w:rsidRPr="0004706A">
              <w:rPr>
                <w:rFonts w:ascii="Verdana" w:hAnsi="Verdana" w:cs="Gisha"/>
                <w:sz w:val="18"/>
                <w:szCs w:val="18"/>
              </w:rPr>
              <w:t>,WebServices,Spring</w:t>
            </w:r>
            <w:proofErr w:type="spellEnd"/>
            <w:r w:rsidRPr="0004706A">
              <w:rPr>
                <w:rFonts w:ascii="Verdana" w:hAnsi="Verdana" w:cs="Gisha"/>
                <w:sz w:val="18"/>
                <w:szCs w:val="18"/>
              </w:rPr>
              <w:t xml:space="preserve"> Boot</w:t>
            </w:r>
            <w:r>
              <w:rPr>
                <w:rFonts w:ascii="Verdana" w:hAnsi="Verdana" w:cs="Gisha"/>
                <w:sz w:val="18"/>
                <w:szCs w:val="18"/>
              </w:rPr>
              <w:t xml:space="preserve">, </w:t>
            </w:r>
            <w:proofErr w:type="spellStart"/>
            <w:r>
              <w:rPr>
                <w:rFonts w:ascii="Verdana" w:hAnsi="Verdana" w:cs="Gisha"/>
                <w:sz w:val="18"/>
                <w:szCs w:val="18"/>
              </w:rPr>
              <w:t>kafka,Spring</w:t>
            </w:r>
            <w:proofErr w:type="spellEnd"/>
            <w:r>
              <w:rPr>
                <w:rFonts w:ascii="Verdana" w:hAnsi="Verdana" w:cs="Gisha"/>
                <w:sz w:val="18"/>
                <w:szCs w:val="18"/>
              </w:rPr>
              <w:t xml:space="preserve"> </w:t>
            </w:r>
            <w:proofErr w:type="spellStart"/>
            <w:r>
              <w:rPr>
                <w:rFonts w:ascii="Verdana" w:hAnsi="Verdana" w:cs="Gisha"/>
                <w:sz w:val="18"/>
                <w:szCs w:val="18"/>
              </w:rPr>
              <w:t>cloud,Mongo,Jenkins,</w:t>
            </w:r>
            <w:r w:rsidRPr="003C5B29">
              <w:rPr>
                <w:rFonts w:ascii="Verdana" w:hAnsi="Verdana" w:cs="Gisha"/>
                <w:sz w:val="18"/>
                <w:szCs w:val="18"/>
                <w:highlight w:val="yellow"/>
              </w:rPr>
              <w:t>AWS</w:t>
            </w:r>
            <w:proofErr w:type="spellEnd"/>
            <w:r w:rsidRPr="003C5B29">
              <w:rPr>
                <w:rFonts w:ascii="Verdana" w:hAnsi="Verdana" w:cs="Gisha"/>
                <w:sz w:val="18"/>
                <w:szCs w:val="18"/>
                <w:highlight w:val="yellow"/>
              </w:rPr>
              <w:t xml:space="preserve">- Lambda,S3,EKS,Stepfunction,cloudwatch,cloud trial,s3 </w:t>
            </w:r>
            <w:proofErr w:type="spellStart"/>
            <w:r w:rsidRPr="003C5B29">
              <w:rPr>
                <w:rFonts w:ascii="Verdana" w:hAnsi="Verdana" w:cs="Gisha"/>
                <w:sz w:val="18"/>
                <w:szCs w:val="18"/>
                <w:highlight w:val="yellow"/>
              </w:rPr>
              <w:t>trigger</w:t>
            </w:r>
            <w:r>
              <w:rPr>
                <w:rFonts w:ascii="Verdana" w:hAnsi="Verdana" w:cs="Gisha"/>
                <w:sz w:val="18"/>
                <w:szCs w:val="18"/>
              </w:rPr>
              <w:t>,</w:t>
            </w:r>
            <w:r w:rsidRPr="003C5B29">
              <w:rPr>
                <w:rFonts w:ascii="Verdana" w:hAnsi="Verdana" w:cs="Gisha"/>
                <w:sz w:val="18"/>
                <w:szCs w:val="18"/>
                <w:highlight w:val="yellow"/>
              </w:rPr>
              <w:t>IAM</w:t>
            </w:r>
            <w:proofErr w:type="spellEnd"/>
            <w:r>
              <w:rPr>
                <w:rFonts w:ascii="Verdana" w:hAnsi="Verdana" w:cs="Gisha"/>
                <w:sz w:val="18"/>
                <w:szCs w:val="18"/>
              </w:rPr>
              <w:t xml:space="preserve"> – roles and policies</w:t>
            </w:r>
          </w:p>
        </w:tc>
      </w:tr>
      <w:tr w:rsidR="004A72EC" w:rsidRPr="0077564E" w14:paraId="4E1A1548" w14:textId="77777777" w:rsidTr="000C1FEF">
        <w:tc>
          <w:tcPr>
            <w:tcW w:w="1871" w:type="dxa"/>
            <w:shd w:val="clear" w:color="auto" w:fill="auto"/>
          </w:tcPr>
          <w:p w14:paraId="7F02B1E6" w14:textId="77777777" w:rsidR="004A72EC" w:rsidRPr="006D60BF" w:rsidRDefault="004A72EC" w:rsidP="000C1FEF">
            <w:pPr>
              <w:jc w:val="both"/>
              <w:rPr>
                <w:rFonts w:ascii="Gisha" w:hAnsi="Gisha" w:cs="Gisha"/>
                <w:b/>
                <w:bCs/>
                <w:color w:val="000000"/>
                <w:sz w:val="21"/>
                <w:szCs w:val="21"/>
              </w:rPr>
            </w:pPr>
            <w:r w:rsidRPr="006D60BF">
              <w:rPr>
                <w:rFonts w:ascii="Gisha" w:hAnsi="Gisha" w:cs="Gisha"/>
                <w:b/>
                <w:bCs/>
                <w:color w:val="000000"/>
                <w:sz w:val="21"/>
                <w:szCs w:val="21"/>
              </w:rPr>
              <w:t>Responsibilities</w:t>
            </w:r>
          </w:p>
        </w:tc>
        <w:tc>
          <w:tcPr>
            <w:tcW w:w="8569" w:type="dxa"/>
            <w:shd w:val="clear" w:color="auto" w:fill="auto"/>
          </w:tcPr>
          <w:p w14:paraId="256FB89F" w14:textId="77777777" w:rsidR="004A72EC" w:rsidRPr="003A07D7" w:rsidRDefault="004A72EC" w:rsidP="000C1FEF">
            <w:pPr>
              <w:rPr>
                <w:rFonts w:ascii="Verdana" w:hAnsi="Verdana"/>
                <w:bCs/>
                <w:sz w:val="18"/>
              </w:rPr>
            </w:pPr>
          </w:p>
          <w:p w14:paraId="4A0A6D2D" w14:textId="20EC2BB3" w:rsidR="004A72EC" w:rsidRDefault="004A72EC" w:rsidP="000C1FEF">
            <w:pPr>
              <w:pStyle w:val="ListParagraph"/>
              <w:numPr>
                <w:ilvl w:val="0"/>
                <w:numId w:val="31"/>
              </w:numPr>
              <w:rPr>
                <w:rFonts w:ascii="Verdana" w:hAnsi="Verdana"/>
                <w:bCs/>
                <w:sz w:val="18"/>
              </w:rPr>
            </w:pPr>
            <w:r>
              <w:rPr>
                <w:rFonts w:ascii="Verdana" w:hAnsi="Verdana"/>
                <w:bCs/>
                <w:sz w:val="18"/>
              </w:rPr>
              <w:t xml:space="preserve">Design and create microservice architecture </w:t>
            </w:r>
          </w:p>
          <w:p w14:paraId="0D0B20C8" w14:textId="10CC95E6" w:rsidR="004A72EC" w:rsidRDefault="004A72EC" w:rsidP="000C1FEF">
            <w:pPr>
              <w:pStyle w:val="ListParagraph"/>
              <w:numPr>
                <w:ilvl w:val="0"/>
                <w:numId w:val="31"/>
              </w:numPr>
              <w:rPr>
                <w:rFonts w:ascii="Gisha" w:hAnsi="Gisha" w:cs="Gisha"/>
                <w:bCs/>
                <w:sz w:val="21"/>
                <w:szCs w:val="21"/>
              </w:rPr>
            </w:pPr>
            <w:r>
              <w:rPr>
                <w:rFonts w:ascii="Gisha" w:hAnsi="Gisha" w:cs="Gisha"/>
                <w:bCs/>
                <w:sz w:val="21"/>
                <w:szCs w:val="21"/>
              </w:rPr>
              <w:t xml:space="preserve">Developing the </w:t>
            </w:r>
            <w:proofErr w:type="gramStart"/>
            <w:r>
              <w:rPr>
                <w:rFonts w:ascii="Gisha" w:hAnsi="Gisha" w:cs="Gisha"/>
                <w:bCs/>
                <w:sz w:val="21"/>
                <w:szCs w:val="21"/>
              </w:rPr>
              <w:t>high quality</w:t>
            </w:r>
            <w:proofErr w:type="gramEnd"/>
            <w:r>
              <w:rPr>
                <w:rFonts w:ascii="Gisha" w:hAnsi="Gisha" w:cs="Gisha"/>
                <w:bCs/>
                <w:sz w:val="21"/>
                <w:szCs w:val="21"/>
              </w:rPr>
              <w:t xml:space="preserve"> code high 100% code coverage</w:t>
            </w:r>
          </w:p>
          <w:p w14:paraId="7EF54C6E" w14:textId="139F61C3" w:rsidR="004A72EC" w:rsidRDefault="004A72EC" w:rsidP="000C1FEF">
            <w:pPr>
              <w:pStyle w:val="ListParagraph"/>
              <w:numPr>
                <w:ilvl w:val="0"/>
                <w:numId w:val="31"/>
              </w:numPr>
              <w:rPr>
                <w:rFonts w:ascii="Gisha" w:hAnsi="Gisha" w:cs="Gisha"/>
                <w:bCs/>
                <w:sz w:val="21"/>
                <w:szCs w:val="21"/>
              </w:rPr>
            </w:pPr>
            <w:r>
              <w:rPr>
                <w:rFonts w:ascii="Gisha" w:hAnsi="Gisha" w:cs="Gisha"/>
                <w:bCs/>
                <w:sz w:val="21"/>
                <w:szCs w:val="21"/>
              </w:rPr>
              <w:t xml:space="preserve">Creating Jenkins </w:t>
            </w:r>
            <w:proofErr w:type="gramStart"/>
            <w:r>
              <w:rPr>
                <w:rFonts w:ascii="Gisha" w:hAnsi="Gisha" w:cs="Gisha"/>
                <w:bCs/>
                <w:sz w:val="21"/>
                <w:szCs w:val="21"/>
              </w:rPr>
              <w:t>pipe line</w:t>
            </w:r>
            <w:proofErr w:type="gramEnd"/>
            <w:r>
              <w:rPr>
                <w:rFonts w:ascii="Gisha" w:hAnsi="Gisha" w:cs="Gisha"/>
                <w:bCs/>
                <w:sz w:val="21"/>
                <w:szCs w:val="21"/>
              </w:rPr>
              <w:t xml:space="preserve"> to deploy the code</w:t>
            </w:r>
          </w:p>
          <w:p w14:paraId="64763B12" w14:textId="2205BBBF" w:rsidR="004A72EC" w:rsidRDefault="004A72EC" w:rsidP="000C1FEF">
            <w:pPr>
              <w:pStyle w:val="ListParagraph"/>
              <w:numPr>
                <w:ilvl w:val="0"/>
                <w:numId w:val="31"/>
              </w:numPr>
              <w:rPr>
                <w:rFonts w:ascii="Gisha" w:hAnsi="Gisha" w:cs="Gisha"/>
                <w:bCs/>
                <w:sz w:val="21"/>
                <w:szCs w:val="21"/>
              </w:rPr>
            </w:pPr>
            <w:r>
              <w:rPr>
                <w:rFonts w:ascii="Gisha" w:hAnsi="Gisha" w:cs="Gisha"/>
                <w:bCs/>
                <w:sz w:val="21"/>
                <w:szCs w:val="21"/>
              </w:rPr>
              <w:t>Deploying the code to various environments like</w:t>
            </w:r>
            <w:r w:rsidR="00230EBD">
              <w:rPr>
                <w:rFonts w:ascii="Gisha" w:hAnsi="Gisha" w:cs="Gisha"/>
                <w:bCs/>
                <w:sz w:val="21"/>
                <w:szCs w:val="21"/>
              </w:rPr>
              <w:t xml:space="preserve"> SIT, UAT, pre-PROD</w:t>
            </w:r>
          </w:p>
          <w:p w14:paraId="0516843D" w14:textId="303A2877" w:rsidR="004A72EC" w:rsidRDefault="004A72EC" w:rsidP="000C1FEF">
            <w:pPr>
              <w:pStyle w:val="ListParagraph"/>
              <w:numPr>
                <w:ilvl w:val="0"/>
                <w:numId w:val="31"/>
              </w:numPr>
              <w:rPr>
                <w:rFonts w:ascii="Gisha" w:hAnsi="Gisha" w:cs="Gisha"/>
                <w:bCs/>
                <w:sz w:val="21"/>
                <w:szCs w:val="21"/>
              </w:rPr>
            </w:pPr>
            <w:r>
              <w:rPr>
                <w:rFonts w:ascii="Gisha" w:hAnsi="Gisha" w:cs="Gisha"/>
                <w:bCs/>
                <w:sz w:val="21"/>
                <w:szCs w:val="21"/>
              </w:rPr>
              <w:t>Provide support of UAT and performance testing</w:t>
            </w:r>
          </w:p>
          <w:p w14:paraId="422F247D" w14:textId="2A770020" w:rsidR="004A72EC" w:rsidRDefault="004A72EC" w:rsidP="000C1FEF">
            <w:pPr>
              <w:pStyle w:val="ListParagraph"/>
              <w:numPr>
                <w:ilvl w:val="0"/>
                <w:numId w:val="31"/>
              </w:numPr>
              <w:rPr>
                <w:rFonts w:ascii="Gisha" w:hAnsi="Gisha" w:cs="Gisha"/>
                <w:bCs/>
                <w:sz w:val="21"/>
                <w:szCs w:val="21"/>
              </w:rPr>
            </w:pPr>
            <w:r>
              <w:rPr>
                <w:rFonts w:ascii="Gisha" w:hAnsi="Gisha" w:cs="Gisha"/>
                <w:bCs/>
                <w:sz w:val="21"/>
                <w:szCs w:val="21"/>
              </w:rPr>
              <w:t>Providing warranty support of the product</w:t>
            </w:r>
          </w:p>
          <w:p w14:paraId="324CA338" w14:textId="32B707BE" w:rsidR="00230EBD" w:rsidRDefault="00230EBD" w:rsidP="000C1FEF">
            <w:pPr>
              <w:pStyle w:val="ListParagraph"/>
              <w:numPr>
                <w:ilvl w:val="0"/>
                <w:numId w:val="31"/>
              </w:numPr>
              <w:rPr>
                <w:rFonts w:ascii="Gisha" w:hAnsi="Gisha" w:cs="Gisha"/>
                <w:bCs/>
                <w:sz w:val="21"/>
                <w:szCs w:val="21"/>
              </w:rPr>
            </w:pPr>
            <w:r>
              <w:rPr>
                <w:rFonts w:ascii="Gisha" w:hAnsi="Gisha" w:cs="Gisha"/>
                <w:bCs/>
                <w:sz w:val="21"/>
                <w:szCs w:val="21"/>
              </w:rPr>
              <w:t>Documenting all the microservices</w:t>
            </w:r>
          </w:p>
          <w:p w14:paraId="23820582" w14:textId="7D7C56C2" w:rsidR="004A72EC" w:rsidRPr="006D60BF" w:rsidRDefault="004A72EC" w:rsidP="00CE2127">
            <w:pPr>
              <w:pStyle w:val="ListParagraph"/>
              <w:rPr>
                <w:rFonts w:ascii="Gisha" w:hAnsi="Gisha" w:cs="Gisha"/>
                <w:bCs/>
                <w:sz w:val="21"/>
                <w:szCs w:val="21"/>
              </w:rPr>
            </w:pPr>
          </w:p>
        </w:tc>
      </w:tr>
    </w:tbl>
    <w:p w14:paraId="316476E8" w14:textId="77777777" w:rsidR="004A72EC" w:rsidRDefault="004A72EC" w:rsidP="00EE2A28">
      <w:pPr>
        <w:autoSpaceDE w:val="0"/>
        <w:autoSpaceDN w:val="0"/>
        <w:adjustRightInd w:val="0"/>
        <w:jc w:val="both"/>
        <w:rPr>
          <w:rFonts w:ascii="Gisha" w:hAnsi="Gisha" w:cs="Gisha"/>
          <w:b/>
          <w:sz w:val="21"/>
          <w:szCs w:val="21"/>
          <w:u w:val="single"/>
        </w:rPr>
      </w:pPr>
    </w:p>
    <w:p w14:paraId="07919CCD" w14:textId="77777777" w:rsidR="004A72EC" w:rsidRDefault="004A72EC" w:rsidP="00EE2A28">
      <w:pPr>
        <w:autoSpaceDE w:val="0"/>
        <w:autoSpaceDN w:val="0"/>
        <w:adjustRightInd w:val="0"/>
        <w:jc w:val="both"/>
        <w:rPr>
          <w:rFonts w:ascii="Gisha" w:hAnsi="Gisha" w:cs="Gisha"/>
          <w:b/>
          <w:sz w:val="21"/>
          <w:szCs w:val="21"/>
          <w:u w:val="single"/>
        </w:rPr>
      </w:pPr>
    </w:p>
    <w:p w14:paraId="4415F765" w14:textId="77777777" w:rsidR="004A72EC" w:rsidRDefault="004A72EC" w:rsidP="00EE2A28">
      <w:pPr>
        <w:autoSpaceDE w:val="0"/>
        <w:autoSpaceDN w:val="0"/>
        <w:adjustRightInd w:val="0"/>
        <w:jc w:val="both"/>
        <w:rPr>
          <w:rFonts w:ascii="Gisha" w:hAnsi="Gisha" w:cs="Gisha"/>
          <w:b/>
          <w:sz w:val="21"/>
          <w:szCs w:val="21"/>
          <w:u w:val="single"/>
        </w:rPr>
      </w:pPr>
    </w:p>
    <w:p w14:paraId="100BBC91" w14:textId="77777777" w:rsidR="004A72EC" w:rsidRDefault="004A72EC" w:rsidP="00EE2A28">
      <w:pPr>
        <w:autoSpaceDE w:val="0"/>
        <w:autoSpaceDN w:val="0"/>
        <w:adjustRightInd w:val="0"/>
        <w:jc w:val="both"/>
        <w:rPr>
          <w:rFonts w:ascii="Gisha" w:hAnsi="Gisha" w:cs="Gisha"/>
          <w:b/>
          <w:sz w:val="21"/>
          <w:szCs w:val="21"/>
          <w:u w:val="single"/>
        </w:rPr>
      </w:pPr>
    </w:p>
    <w:p w14:paraId="1A07FA8D" w14:textId="77777777" w:rsidR="004A72EC" w:rsidRDefault="004A72EC" w:rsidP="00EE2A28">
      <w:pPr>
        <w:autoSpaceDE w:val="0"/>
        <w:autoSpaceDN w:val="0"/>
        <w:adjustRightInd w:val="0"/>
        <w:jc w:val="both"/>
        <w:rPr>
          <w:rFonts w:ascii="Gisha" w:hAnsi="Gisha" w:cs="Gisha"/>
          <w:b/>
          <w:sz w:val="21"/>
          <w:szCs w:val="21"/>
          <w:u w:val="single"/>
        </w:rPr>
      </w:pPr>
    </w:p>
    <w:p w14:paraId="55407863" w14:textId="77777777" w:rsidR="004A72EC" w:rsidRDefault="004A72EC" w:rsidP="00EE2A28">
      <w:pPr>
        <w:autoSpaceDE w:val="0"/>
        <w:autoSpaceDN w:val="0"/>
        <w:adjustRightInd w:val="0"/>
        <w:jc w:val="both"/>
        <w:rPr>
          <w:rFonts w:ascii="Gisha" w:hAnsi="Gisha" w:cs="Gisha"/>
          <w:b/>
          <w:sz w:val="21"/>
          <w:szCs w:val="21"/>
          <w:u w:val="single"/>
        </w:rPr>
      </w:pPr>
    </w:p>
    <w:p w14:paraId="5F1FCA45" w14:textId="3F23A367" w:rsidR="00EE2A28" w:rsidRDefault="00EE2A28" w:rsidP="00EE2A28">
      <w:pPr>
        <w:autoSpaceDE w:val="0"/>
        <w:autoSpaceDN w:val="0"/>
        <w:adjustRightInd w:val="0"/>
        <w:jc w:val="both"/>
        <w:rPr>
          <w:rFonts w:ascii="Gisha" w:hAnsi="Gisha" w:cs="Gisha"/>
          <w:b/>
          <w:sz w:val="21"/>
          <w:szCs w:val="21"/>
          <w:u w:val="single"/>
        </w:rPr>
      </w:pPr>
      <w:r>
        <w:rPr>
          <w:rFonts w:ascii="Gisha" w:hAnsi="Gisha" w:cs="Gisha"/>
          <w:b/>
          <w:sz w:val="21"/>
          <w:szCs w:val="21"/>
          <w:u w:val="single"/>
        </w:rPr>
        <w:t>#5</w:t>
      </w:r>
    </w:p>
    <w:p w14:paraId="619FB512" w14:textId="77777777" w:rsidR="00EE2A28" w:rsidRPr="006D60BF" w:rsidRDefault="00EE2A28" w:rsidP="00EE2A28">
      <w:pPr>
        <w:autoSpaceDE w:val="0"/>
        <w:autoSpaceDN w:val="0"/>
        <w:adjustRightInd w:val="0"/>
        <w:jc w:val="both"/>
        <w:rPr>
          <w:rFonts w:ascii="Gisha" w:hAnsi="Gisha" w:cs="Gisha"/>
          <w:b/>
          <w:sz w:val="21"/>
          <w:szCs w:val="21"/>
          <w:u w:val="single"/>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1"/>
        <w:gridCol w:w="8569"/>
      </w:tblGrid>
      <w:tr w:rsidR="00EE2A28" w:rsidRPr="0077564E" w14:paraId="3E373698" w14:textId="77777777" w:rsidTr="0083188E">
        <w:tc>
          <w:tcPr>
            <w:tcW w:w="1871" w:type="dxa"/>
            <w:shd w:val="clear" w:color="auto" w:fill="auto"/>
          </w:tcPr>
          <w:p w14:paraId="46F264FB" w14:textId="77777777" w:rsidR="00EE2A28" w:rsidRPr="006D60BF" w:rsidRDefault="00EE2A28" w:rsidP="0083188E">
            <w:pPr>
              <w:jc w:val="both"/>
              <w:rPr>
                <w:rFonts w:ascii="Gisha" w:hAnsi="Gisha" w:cs="Gisha"/>
                <w:b/>
                <w:bCs/>
                <w:color w:val="000000"/>
                <w:sz w:val="21"/>
                <w:szCs w:val="21"/>
              </w:rPr>
            </w:pPr>
            <w:proofErr w:type="spellStart"/>
            <w:r>
              <w:rPr>
                <w:rFonts w:ascii="Gisha" w:hAnsi="Gisha" w:cs="Gisha"/>
                <w:b/>
                <w:bCs/>
                <w:color w:val="000000"/>
                <w:sz w:val="21"/>
                <w:szCs w:val="21"/>
              </w:rPr>
              <w:t>Porject</w:t>
            </w:r>
            <w:proofErr w:type="spellEnd"/>
          </w:p>
        </w:tc>
        <w:tc>
          <w:tcPr>
            <w:tcW w:w="8569" w:type="dxa"/>
            <w:shd w:val="clear" w:color="auto" w:fill="auto"/>
          </w:tcPr>
          <w:p w14:paraId="5C18CB2C" w14:textId="4928A12E" w:rsidR="00EE2A28" w:rsidRDefault="00EE2A28" w:rsidP="0083188E">
            <w:pPr>
              <w:pStyle w:val="BodyText"/>
              <w:rPr>
                <w:rFonts w:ascii="Verdana" w:hAnsi="Verdana" w:cs="Arial"/>
                <w:b/>
                <w:bCs/>
                <w:sz w:val="18"/>
                <w:szCs w:val="18"/>
              </w:rPr>
            </w:pPr>
            <w:r w:rsidRPr="008E182A">
              <w:rPr>
                <w:rFonts w:ascii="Verdana" w:hAnsi="Verdana" w:cs="Arial"/>
                <w:b/>
                <w:bCs/>
                <w:sz w:val="18"/>
                <w:szCs w:val="18"/>
                <w:highlight w:val="yellow"/>
              </w:rPr>
              <w:t>Kafka ingest process</w:t>
            </w:r>
            <w:r w:rsidR="006D26D1">
              <w:rPr>
                <w:rFonts w:ascii="Verdana" w:hAnsi="Verdana" w:cs="Arial"/>
                <w:b/>
                <w:bCs/>
                <w:sz w:val="18"/>
                <w:szCs w:val="18"/>
              </w:rPr>
              <w:t xml:space="preserve"> (HCL)</w:t>
            </w:r>
          </w:p>
        </w:tc>
      </w:tr>
      <w:tr w:rsidR="00EE2A28" w:rsidRPr="0077564E" w14:paraId="4B432755" w14:textId="77777777" w:rsidTr="0083188E">
        <w:tc>
          <w:tcPr>
            <w:tcW w:w="1871" w:type="dxa"/>
            <w:shd w:val="clear" w:color="auto" w:fill="auto"/>
          </w:tcPr>
          <w:p w14:paraId="6736365D" w14:textId="77777777" w:rsidR="00EE2A28" w:rsidRPr="006D60BF" w:rsidRDefault="00EE2A28" w:rsidP="0083188E">
            <w:pPr>
              <w:jc w:val="both"/>
              <w:rPr>
                <w:rFonts w:ascii="Gisha" w:hAnsi="Gisha" w:cs="Gisha"/>
                <w:b/>
                <w:bCs/>
                <w:color w:val="000000"/>
                <w:sz w:val="21"/>
                <w:szCs w:val="21"/>
              </w:rPr>
            </w:pPr>
            <w:r w:rsidRPr="006D60BF">
              <w:rPr>
                <w:rFonts w:ascii="Gisha" w:hAnsi="Gisha" w:cs="Gisha"/>
                <w:b/>
                <w:bCs/>
                <w:color w:val="000000"/>
                <w:sz w:val="21"/>
                <w:szCs w:val="21"/>
              </w:rPr>
              <w:t>Client</w:t>
            </w:r>
          </w:p>
        </w:tc>
        <w:tc>
          <w:tcPr>
            <w:tcW w:w="8569" w:type="dxa"/>
            <w:shd w:val="clear" w:color="auto" w:fill="auto"/>
          </w:tcPr>
          <w:p w14:paraId="25D08320" w14:textId="6266FB69" w:rsidR="00EE2A28" w:rsidRPr="007C2818" w:rsidRDefault="00EE2A28" w:rsidP="0083188E">
            <w:pPr>
              <w:pStyle w:val="BodyText"/>
              <w:rPr>
                <w:rFonts w:ascii="Verdana" w:hAnsi="Verdana" w:cs="Arial"/>
                <w:b/>
                <w:bCs/>
                <w:sz w:val="18"/>
                <w:szCs w:val="18"/>
              </w:rPr>
            </w:pPr>
            <w:r w:rsidRPr="008E182A">
              <w:rPr>
                <w:rFonts w:ascii="Verdana" w:hAnsi="Verdana" w:cs="Arial"/>
                <w:b/>
                <w:bCs/>
                <w:sz w:val="18"/>
                <w:szCs w:val="18"/>
                <w:highlight w:val="yellow"/>
              </w:rPr>
              <w:t>UHG</w:t>
            </w:r>
            <w:r>
              <w:rPr>
                <w:rFonts w:ascii="Verdana" w:hAnsi="Verdana" w:cs="Arial"/>
                <w:b/>
                <w:bCs/>
                <w:sz w:val="18"/>
                <w:szCs w:val="18"/>
              </w:rPr>
              <w:t xml:space="preserve">  </w:t>
            </w:r>
          </w:p>
        </w:tc>
      </w:tr>
      <w:tr w:rsidR="00EE2A28" w:rsidRPr="0077564E" w14:paraId="1DBF08BF" w14:textId="77777777" w:rsidTr="0083188E">
        <w:tc>
          <w:tcPr>
            <w:tcW w:w="1871" w:type="dxa"/>
            <w:shd w:val="clear" w:color="auto" w:fill="auto"/>
          </w:tcPr>
          <w:p w14:paraId="6A48D75F" w14:textId="77777777" w:rsidR="00EE2A28" w:rsidRPr="006D60BF" w:rsidRDefault="00EE2A28" w:rsidP="0083188E">
            <w:pPr>
              <w:jc w:val="both"/>
              <w:rPr>
                <w:rFonts w:ascii="Gisha" w:hAnsi="Gisha" w:cs="Gisha"/>
                <w:b/>
                <w:bCs/>
                <w:color w:val="000000"/>
                <w:sz w:val="21"/>
                <w:szCs w:val="21"/>
              </w:rPr>
            </w:pPr>
            <w:r w:rsidRPr="006D60BF">
              <w:rPr>
                <w:rFonts w:ascii="Gisha" w:hAnsi="Gisha" w:cs="Gisha"/>
                <w:b/>
                <w:bCs/>
                <w:color w:val="000000"/>
                <w:sz w:val="21"/>
                <w:szCs w:val="21"/>
              </w:rPr>
              <w:t>Duration</w:t>
            </w:r>
          </w:p>
        </w:tc>
        <w:tc>
          <w:tcPr>
            <w:tcW w:w="8569" w:type="dxa"/>
            <w:shd w:val="clear" w:color="auto" w:fill="auto"/>
          </w:tcPr>
          <w:p w14:paraId="077B3C25" w14:textId="6489BD50" w:rsidR="00EE2A28" w:rsidRPr="00605C65" w:rsidRDefault="00EE2A28" w:rsidP="0083188E">
            <w:pPr>
              <w:autoSpaceDE w:val="0"/>
              <w:jc w:val="both"/>
              <w:rPr>
                <w:rFonts w:ascii="Gisha" w:hAnsi="Gisha" w:cs="Gisha"/>
                <w:bCs/>
                <w:sz w:val="21"/>
                <w:szCs w:val="21"/>
              </w:rPr>
            </w:pPr>
            <w:r>
              <w:rPr>
                <w:rFonts w:ascii="Arial" w:hAnsi="Arial" w:cs="Arial"/>
                <w:bCs/>
                <w:sz w:val="18"/>
                <w:szCs w:val="18"/>
              </w:rPr>
              <w:t>From April 2020</w:t>
            </w:r>
            <w:r w:rsidRPr="00605C65">
              <w:rPr>
                <w:rFonts w:ascii="Arial" w:hAnsi="Arial" w:cs="Arial"/>
                <w:bCs/>
                <w:sz w:val="18"/>
                <w:szCs w:val="18"/>
              </w:rPr>
              <w:t xml:space="preserve"> to </w:t>
            </w:r>
            <w:r w:rsidR="009D4258">
              <w:rPr>
                <w:rFonts w:ascii="Arial" w:hAnsi="Arial" w:cs="Arial"/>
                <w:bCs/>
                <w:sz w:val="18"/>
                <w:szCs w:val="18"/>
              </w:rPr>
              <w:t>April 2021</w:t>
            </w:r>
          </w:p>
        </w:tc>
      </w:tr>
      <w:tr w:rsidR="00EE2A28" w:rsidRPr="0077564E" w14:paraId="4F7BF44F" w14:textId="77777777" w:rsidTr="0083188E">
        <w:tc>
          <w:tcPr>
            <w:tcW w:w="1871" w:type="dxa"/>
            <w:shd w:val="clear" w:color="auto" w:fill="auto"/>
          </w:tcPr>
          <w:p w14:paraId="44BF4ECB" w14:textId="77777777" w:rsidR="00EE2A28" w:rsidRPr="006D60BF" w:rsidRDefault="00EE2A28" w:rsidP="0083188E">
            <w:pPr>
              <w:jc w:val="both"/>
              <w:rPr>
                <w:rFonts w:ascii="Gisha" w:hAnsi="Gisha" w:cs="Gisha"/>
                <w:b/>
                <w:bCs/>
                <w:color w:val="000000"/>
                <w:sz w:val="21"/>
                <w:szCs w:val="21"/>
              </w:rPr>
            </w:pPr>
            <w:r w:rsidRPr="006D60BF">
              <w:rPr>
                <w:rFonts w:ascii="Gisha" w:hAnsi="Gisha" w:cs="Gisha"/>
                <w:b/>
                <w:bCs/>
                <w:color w:val="000000"/>
                <w:sz w:val="21"/>
                <w:szCs w:val="21"/>
              </w:rPr>
              <w:t>Team size</w:t>
            </w:r>
          </w:p>
        </w:tc>
        <w:tc>
          <w:tcPr>
            <w:tcW w:w="8569" w:type="dxa"/>
            <w:shd w:val="clear" w:color="auto" w:fill="auto"/>
          </w:tcPr>
          <w:p w14:paraId="7A3E9F8E" w14:textId="5E13CA0D" w:rsidR="00EE2A28" w:rsidRPr="006D60BF" w:rsidRDefault="00EE2A28" w:rsidP="0083188E">
            <w:pPr>
              <w:autoSpaceDE w:val="0"/>
              <w:jc w:val="both"/>
              <w:rPr>
                <w:rFonts w:ascii="Gisha" w:hAnsi="Gisha" w:cs="Gisha"/>
                <w:bCs/>
                <w:sz w:val="21"/>
                <w:szCs w:val="21"/>
              </w:rPr>
            </w:pPr>
            <w:r>
              <w:rPr>
                <w:rFonts w:ascii="Gisha" w:hAnsi="Gisha" w:cs="Gisha"/>
                <w:bCs/>
                <w:sz w:val="21"/>
                <w:szCs w:val="21"/>
              </w:rPr>
              <w:t>6</w:t>
            </w:r>
          </w:p>
        </w:tc>
      </w:tr>
      <w:tr w:rsidR="00EE2A28" w:rsidRPr="0077564E" w14:paraId="5A00511D" w14:textId="77777777" w:rsidTr="0083188E">
        <w:tc>
          <w:tcPr>
            <w:tcW w:w="1871" w:type="dxa"/>
            <w:shd w:val="clear" w:color="auto" w:fill="auto"/>
          </w:tcPr>
          <w:p w14:paraId="61585FED" w14:textId="77777777" w:rsidR="00EE2A28" w:rsidRPr="006D60BF" w:rsidRDefault="00EE2A28" w:rsidP="0083188E">
            <w:pPr>
              <w:jc w:val="both"/>
              <w:rPr>
                <w:rFonts w:ascii="Gisha" w:hAnsi="Gisha" w:cs="Gisha"/>
                <w:b/>
                <w:bCs/>
                <w:color w:val="000000"/>
                <w:sz w:val="21"/>
                <w:szCs w:val="21"/>
              </w:rPr>
            </w:pPr>
            <w:r w:rsidRPr="006D60BF">
              <w:rPr>
                <w:rFonts w:ascii="Gisha" w:hAnsi="Gisha" w:cs="Gisha"/>
                <w:b/>
                <w:bCs/>
                <w:color w:val="000000"/>
                <w:sz w:val="21"/>
                <w:szCs w:val="21"/>
              </w:rPr>
              <w:t>Description</w:t>
            </w:r>
          </w:p>
        </w:tc>
        <w:tc>
          <w:tcPr>
            <w:tcW w:w="8569" w:type="dxa"/>
            <w:shd w:val="clear" w:color="auto" w:fill="auto"/>
          </w:tcPr>
          <w:p w14:paraId="395DAE9B" w14:textId="51819B77" w:rsidR="00EE2A28" w:rsidRPr="00C931AB" w:rsidRDefault="00EE2A28" w:rsidP="00EE2A28">
            <w:pPr>
              <w:rPr>
                <w:rFonts w:ascii="Gisha" w:hAnsi="Gisha" w:cs="Gisha"/>
                <w:sz w:val="21"/>
                <w:szCs w:val="21"/>
              </w:rPr>
            </w:pPr>
            <w:r>
              <w:rPr>
                <w:rFonts w:ascii="Verdana" w:hAnsi="Verdana"/>
                <w:bCs/>
                <w:sz w:val="18"/>
              </w:rPr>
              <w:t xml:space="preserve">Ingest process is the processing the data in real time from legacy database through </w:t>
            </w:r>
            <w:proofErr w:type="spellStart"/>
            <w:r>
              <w:rPr>
                <w:rFonts w:ascii="Verdana" w:hAnsi="Verdana"/>
                <w:bCs/>
                <w:sz w:val="18"/>
              </w:rPr>
              <w:t>kakfa</w:t>
            </w:r>
            <w:proofErr w:type="spellEnd"/>
            <w:r>
              <w:rPr>
                <w:rFonts w:ascii="Verdana" w:hAnsi="Verdana"/>
                <w:bCs/>
                <w:sz w:val="18"/>
              </w:rPr>
              <w:t xml:space="preserve"> streaming into the </w:t>
            </w:r>
            <w:proofErr w:type="spellStart"/>
            <w:r>
              <w:rPr>
                <w:rFonts w:ascii="Verdana" w:hAnsi="Verdana"/>
                <w:bCs/>
                <w:sz w:val="18"/>
              </w:rPr>
              <w:t>cassandara</w:t>
            </w:r>
            <w:proofErr w:type="spellEnd"/>
            <w:r>
              <w:rPr>
                <w:rFonts w:ascii="Verdana" w:hAnsi="Verdana"/>
                <w:bCs/>
                <w:sz w:val="18"/>
              </w:rPr>
              <w:t xml:space="preserve"> database</w:t>
            </w:r>
          </w:p>
        </w:tc>
      </w:tr>
      <w:tr w:rsidR="00EE2A28" w:rsidRPr="0077564E" w14:paraId="6A278133" w14:textId="77777777" w:rsidTr="0083188E">
        <w:tc>
          <w:tcPr>
            <w:tcW w:w="1871" w:type="dxa"/>
            <w:shd w:val="clear" w:color="auto" w:fill="auto"/>
          </w:tcPr>
          <w:p w14:paraId="5934B973" w14:textId="77777777" w:rsidR="00EE2A28" w:rsidRPr="006D60BF" w:rsidRDefault="00EE2A28" w:rsidP="0083188E">
            <w:pPr>
              <w:jc w:val="both"/>
              <w:rPr>
                <w:rFonts w:ascii="Gisha" w:hAnsi="Gisha" w:cs="Gisha"/>
                <w:b/>
                <w:bCs/>
                <w:color w:val="000000"/>
                <w:sz w:val="21"/>
                <w:szCs w:val="21"/>
              </w:rPr>
            </w:pPr>
            <w:r w:rsidRPr="006D60BF">
              <w:rPr>
                <w:rFonts w:ascii="Gisha" w:hAnsi="Gisha" w:cs="Gisha"/>
                <w:b/>
                <w:bCs/>
                <w:color w:val="000000"/>
                <w:sz w:val="21"/>
                <w:szCs w:val="21"/>
              </w:rPr>
              <w:t>Role</w:t>
            </w:r>
          </w:p>
        </w:tc>
        <w:tc>
          <w:tcPr>
            <w:tcW w:w="8569" w:type="dxa"/>
            <w:shd w:val="clear" w:color="auto" w:fill="auto"/>
          </w:tcPr>
          <w:p w14:paraId="56BB4A8A" w14:textId="77777777" w:rsidR="00EE2A28" w:rsidRPr="006D60BF" w:rsidRDefault="00EE2A28" w:rsidP="0083188E">
            <w:pPr>
              <w:jc w:val="both"/>
              <w:rPr>
                <w:rFonts w:ascii="Gisha" w:hAnsi="Gisha" w:cs="Gisha"/>
                <w:sz w:val="21"/>
                <w:szCs w:val="21"/>
              </w:rPr>
            </w:pPr>
            <w:r>
              <w:rPr>
                <w:rFonts w:ascii="Gisha" w:hAnsi="Gisha" w:cs="Gisha"/>
                <w:sz w:val="21"/>
                <w:szCs w:val="21"/>
              </w:rPr>
              <w:t>Sr. Software Engineer</w:t>
            </w:r>
          </w:p>
        </w:tc>
      </w:tr>
      <w:tr w:rsidR="00EE2A28" w:rsidRPr="0077564E" w14:paraId="3660F452" w14:textId="77777777" w:rsidTr="0083188E">
        <w:tc>
          <w:tcPr>
            <w:tcW w:w="1871" w:type="dxa"/>
            <w:shd w:val="clear" w:color="auto" w:fill="auto"/>
          </w:tcPr>
          <w:p w14:paraId="08945F0B" w14:textId="77777777" w:rsidR="00EE2A28" w:rsidRPr="00D14E71" w:rsidRDefault="00EE2A28" w:rsidP="0083188E">
            <w:pPr>
              <w:suppressAutoHyphens/>
              <w:snapToGrid w:val="0"/>
              <w:jc w:val="both"/>
              <w:rPr>
                <w:rFonts w:ascii="Verdana" w:hAnsi="Verdana" w:cs="Gisha"/>
                <w:b/>
                <w:bCs/>
                <w:color w:val="000000"/>
                <w:sz w:val="18"/>
                <w:szCs w:val="18"/>
              </w:rPr>
            </w:pPr>
            <w:proofErr w:type="spellStart"/>
            <w:r w:rsidRPr="00D14E71">
              <w:rPr>
                <w:rFonts w:ascii="Verdana" w:hAnsi="Verdana" w:cs="Arial"/>
                <w:b/>
                <w:bCs/>
                <w:sz w:val="18"/>
                <w:szCs w:val="18"/>
              </w:rPr>
              <w:t>TechnologyUsed</w:t>
            </w:r>
            <w:proofErr w:type="spellEnd"/>
          </w:p>
        </w:tc>
        <w:tc>
          <w:tcPr>
            <w:tcW w:w="8569" w:type="dxa"/>
            <w:shd w:val="clear" w:color="auto" w:fill="auto"/>
          </w:tcPr>
          <w:p w14:paraId="3F0ED07C" w14:textId="1D0780E6" w:rsidR="00EE2A28" w:rsidRPr="00D14E71" w:rsidRDefault="00EE2A28" w:rsidP="0083188E">
            <w:pPr>
              <w:jc w:val="both"/>
              <w:rPr>
                <w:rFonts w:ascii="Verdana" w:hAnsi="Verdana" w:cs="Gisha"/>
                <w:sz w:val="18"/>
                <w:szCs w:val="18"/>
              </w:rPr>
            </w:pPr>
            <w:r>
              <w:rPr>
                <w:rFonts w:ascii="Verdana" w:hAnsi="Verdana" w:cs="Gisha"/>
                <w:sz w:val="18"/>
                <w:szCs w:val="18"/>
              </w:rPr>
              <w:t xml:space="preserve">Java 8, Spring 3.0 ,Spring </w:t>
            </w:r>
            <w:proofErr w:type="spellStart"/>
            <w:r>
              <w:rPr>
                <w:rFonts w:ascii="Verdana" w:hAnsi="Verdana" w:cs="Gisha"/>
                <w:sz w:val="18"/>
                <w:szCs w:val="18"/>
              </w:rPr>
              <w:t>MVC</w:t>
            </w:r>
            <w:r w:rsidRPr="0004706A">
              <w:rPr>
                <w:rFonts w:ascii="Verdana" w:hAnsi="Verdana" w:cs="Gisha"/>
                <w:sz w:val="18"/>
                <w:szCs w:val="18"/>
              </w:rPr>
              <w:t>,WebServices,Spring</w:t>
            </w:r>
            <w:proofErr w:type="spellEnd"/>
            <w:r w:rsidRPr="0004706A">
              <w:rPr>
                <w:rFonts w:ascii="Verdana" w:hAnsi="Verdana" w:cs="Gisha"/>
                <w:sz w:val="18"/>
                <w:szCs w:val="18"/>
              </w:rPr>
              <w:t xml:space="preserve"> Boot</w:t>
            </w:r>
            <w:r>
              <w:rPr>
                <w:rFonts w:ascii="Verdana" w:hAnsi="Verdana" w:cs="Gisha"/>
                <w:sz w:val="18"/>
                <w:szCs w:val="18"/>
              </w:rPr>
              <w:t xml:space="preserve">, </w:t>
            </w:r>
            <w:proofErr w:type="spellStart"/>
            <w:r>
              <w:rPr>
                <w:rFonts w:ascii="Verdana" w:hAnsi="Verdana" w:cs="Gisha"/>
                <w:sz w:val="18"/>
                <w:szCs w:val="18"/>
              </w:rPr>
              <w:t>kafka,Spring</w:t>
            </w:r>
            <w:proofErr w:type="spellEnd"/>
            <w:r>
              <w:rPr>
                <w:rFonts w:ascii="Verdana" w:hAnsi="Verdana" w:cs="Gisha"/>
                <w:sz w:val="18"/>
                <w:szCs w:val="18"/>
              </w:rPr>
              <w:t xml:space="preserve"> </w:t>
            </w:r>
            <w:proofErr w:type="spellStart"/>
            <w:r>
              <w:rPr>
                <w:rFonts w:ascii="Verdana" w:hAnsi="Verdana" w:cs="Gisha"/>
                <w:sz w:val="18"/>
                <w:szCs w:val="18"/>
              </w:rPr>
              <w:t>cloud,Cassandra,</w:t>
            </w:r>
            <w:r w:rsidR="003C5B29">
              <w:rPr>
                <w:rFonts w:ascii="Verdana" w:hAnsi="Verdana" w:cs="Gisha"/>
                <w:sz w:val="18"/>
                <w:szCs w:val="18"/>
              </w:rPr>
              <w:t>Jenkins,</w:t>
            </w:r>
            <w:r w:rsidR="003C5B29" w:rsidRPr="003C5B29">
              <w:rPr>
                <w:rFonts w:ascii="Verdana" w:hAnsi="Verdana" w:cs="Gisha"/>
                <w:sz w:val="18"/>
                <w:szCs w:val="18"/>
                <w:highlight w:val="yellow"/>
              </w:rPr>
              <w:t>AWS</w:t>
            </w:r>
            <w:proofErr w:type="spellEnd"/>
            <w:r w:rsidR="003C5B29" w:rsidRPr="003C5B29">
              <w:rPr>
                <w:rFonts w:ascii="Verdana" w:hAnsi="Verdana" w:cs="Gisha"/>
                <w:sz w:val="18"/>
                <w:szCs w:val="18"/>
                <w:highlight w:val="yellow"/>
              </w:rPr>
              <w:t xml:space="preserve">- Lambda,S3,EKS,Stepfunction,cloudwatch,cloud trial,s3 </w:t>
            </w:r>
            <w:proofErr w:type="spellStart"/>
            <w:r w:rsidR="003C5B29" w:rsidRPr="003C5B29">
              <w:rPr>
                <w:rFonts w:ascii="Verdana" w:hAnsi="Verdana" w:cs="Gisha"/>
                <w:sz w:val="18"/>
                <w:szCs w:val="18"/>
                <w:highlight w:val="yellow"/>
              </w:rPr>
              <w:t>trigger</w:t>
            </w:r>
            <w:r w:rsidR="003C5B29">
              <w:rPr>
                <w:rFonts w:ascii="Verdana" w:hAnsi="Verdana" w:cs="Gisha"/>
                <w:sz w:val="18"/>
                <w:szCs w:val="18"/>
              </w:rPr>
              <w:t>,</w:t>
            </w:r>
            <w:r w:rsidR="003C5B29" w:rsidRPr="003C5B29">
              <w:rPr>
                <w:rFonts w:ascii="Verdana" w:hAnsi="Verdana" w:cs="Gisha"/>
                <w:sz w:val="18"/>
                <w:szCs w:val="18"/>
                <w:highlight w:val="yellow"/>
              </w:rPr>
              <w:t>IAM</w:t>
            </w:r>
            <w:proofErr w:type="spellEnd"/>
            <w:r w:rsidR="003C5B29">
              <w:rPr>
                <w:rFonts w:ascii="Verdana" w:hAnsi="Verdana" w:cs="Gisha"/>
                <w:sz w:val="18"/>
                <w:szCs w:val="18"/>
              </w:rPr>
              <w:t xml:space="preserve"> – roles and policies</w:t>
            </w:r>
          </w:p>
        </w:tc>
      </w:tr>
      <w:tr w:rsidR="00EE2A28" w:rsidRPr="0077564E" w14:paraId="1CEBA2CF" w14:textId="77777777" w:rsidTr="0083188E">
        <w:tc>
          <w:tcPr>
            <w:tcW w:w="1871" w:type="dxa"/>
            <w:shd w:val="clear" w:color="auto" w:fill="auto"/>
          </w:tcPr>
          <w:p w14:paraId="4089CE5F" w14:textId="77777777" w:rsidR="00EE2A28" w:rsidRPr="006D60BF" w:rsidRDefault="00EE2A28" w:rsidP="0083188E">
            <w:pPr>
              <w:jc w:val="both"/>
              <w:rPr>
                <w:rFonts w:ascii="Gisha" w:hAnsi="Gisha" w:cs="Gisha"/>
                <w:b/>
                <w:bCs/>
                <w:color w:val="000000"/>
                <w:sz w:val="21"/>
                <w:szCs w:val="21"/>
              </w:rPr>
            </w:pPr>
            <w:r w:rsidRPr="006D60BF">
              <w:rPr>
                <w:rFonts w:ascii="Gisha" w:hAnsi="Gisha" w:cs="Gisha"/>
                <w:b/>
                <w:bCs/>
                <w:color w:val="000000"/>
                <w:sz w:val="21"/>
                <w:szCs w:val="21"/>
              </w:rPr>
              <w:t>Responsibilities</w:t>
            </w:r>
          </w:p>
        </w:tc>
        <w:tc>
          <w:tcPr>
            <w:tcW w:w="8569" w:type="dxa"/>
            <w:shd w:val="clear" w:color="auto" w:fill="auto"/>
          </w:tcPr>
          <w:p w14:paraId="01BEF186" w14:textId="77777777" w:rsidR="00EE2A28" w:rsidRPr="003A07D7" w:rsidRDefault="00EE2A28" w:rsidP="0083188E">
            <w:pPr>
              <w:rPr>
                <w:rFonts w:ascii="Verdana" w:hAnsi="Verdana"/>
                <w:bCs/>
                <w:sz w:val="18"/>
              </w:rPr>
            </w:pPr>
          </w:p>
          <w:p w14:paraId="15446172" w14:textId="3E6822E9" w:rsidR="00EE2A28" w:rsidRDefault="00EE2A28" w:rsidP="0083188E">
            <w:pPr>
              <w:pStyle w:val="ListParagraph"/>
              <w:numPr>
                <w:ilvl w:val="0"/>
                <w:numId w:val="31"/>
              </w:numPr>
              <w:rPr>
                <w:rFonts w:ascii="Verdana" w:hAnsi="Verdana"/>
                <w:bCs/>
                <w:sz w:val="18"/>
              </w:rPr>
            </w:pPr>
            <w:r>
              <w:rPr>
                <w:rFonts w:ascii="Verdana" w:hAnsi="Verdana"/>
                <w:bCs/>
                <w:sz w:val="18"/>
              </w:rPr>
              <w:t xml:space="preserve">Creating foundation block for different business and database which consists of live </w:t>
            </w:r>
            <w:proofErr w:type="spellStart"/>
            <w:r>
              <w:rPr>
                <w:rFonts w:ascii="Verdana" w:hAnsi="Verdana"/>
                <w:bCs/>
                <w:sz w:val="18"/>
              </w:rPr>
              <w:t>updation</w:t>
            </w:r>
            <w:proofErr w:type="spellEnd"/>
            <w:r>
              <w:rPr>
                <w:rFonts w:ascii="Verdana" w:hAnsi="Verdana"/>
                <w:bCs/>
                <w:sz w:val="18"/>
              </w:rPr>
              <w:t xml:space="preserve"> of data to </w:t>
            </w:r>
            <w:proofErr w:type="spellStart"/>
            <w:r>
              <w:rPr>
                <w:rFonts w:ascii="Verdana" w:hAnsi="Verdana"/>
                <w:bCs/>
                <w:sz w:val="18"/>
              </w:rPr>
              <w:t>cassandara</w:t>
            </w:r>
            <w:proofErr w:type="spellEnd"/>
            <w:r>
              <w:rPr>
                <w:rFonts w:ascii="Verdana" w:hAnsi="Verdana"/>
                <w:bCs/>
                <w:sz w:val="18"/>
              </w:rPr>
              <w:t xml:space="preserve"> tables</w:t>
            </w:r>
          </w:p>
          <w:p w14:paraId="52BFCE18" w14:textId="77777777" w:rsidR="00EE2A28" w:rsidRDefault="00EE2A28" w:rsidP="00EE2A28">
            <w:pPr>
              <w:pStyle w:val="ListParagraph"/>
              <w:numPr>
                <w:ilvl w:val="0"/>
                <w:numId w:val="31"/>
              </w:numPr>
              <w:rPr>
                <w:rFonts w:ascii="Gisha" w:hAnsi="Gisha" w:cs="Gisha"/>
                <w:bCs/>
                <w:sz w:val="21"/>
                <w:szCs w:val="21"/>
              </w:rPr>
            </w:pPr>
            <w:r>
              <w:rPr>
                <w:rFonts w:ascii="Gisha" w:hAnsi="Gisha" w:cs="Gisha"/>
                <w:bCs/>
                <w:sz w:val="21"/>
                <w:szCs w:val="21"/>
              </w:rPr>
              <w:t>Deploying the code on all the environments like alpha, stage and prod</w:t>
            </w:r>
          </w:p>
          <w:p w14:paraId="5F97B35E" w14:textId="77777777" w:rsidR="00EE2A28" w:rsidRDefault="00EE2A28" w:rsidP="00EE2A28">
            <w:pPr>
              <w:pStyle w:val="ListParagraph"/>
              <w:numPr>
                <w:ilvl w:val="0"/>
                <w:numId w:val="31"/>
              </w:numPr>
              <w:rPr>
                <w:rFonts w:ascii="Gisha" w:hAnsi="Gisha" w:cs="Gisha"/>
                <w:bCs/>
                <w:sz w:val="21"/>
                <w:szCs w:val="21"/>
              </w:rPr>
            </w:pPr>
            <w:r>
              <w:rPr>
                <w:rFonts w:ascii="Gisha" w:hAnsi="Gisha" w:cs="Gisha"/>
                <w:bCs/>
                <w:sz w:val="21"/>
                <w:szCs w:val="21"/>
              </w:rPr>
              <w:t>Creating Jenkins pipe line to deploy the code</w:t>
            </w:r>
          </w:p>
          <w:p w14:paraId="1B6215D1" w14:textId="5F77F35A" w:rsidR="008E182A" w:rsidRPr="006D60BF" w:rsidRDefault="008E182A" w:rsidP="00EE2A28">
            <w:pPr>
              <w:pStyle w:val="ListParagraph"/>
              <w:numPr>
                <w:ilvl w:val="0"/>
                <w:numId w:val="31"/>
              </w:numPr>
              <w:rPr>
                <w:rFonts w:ascii="Gisha" w:hAnsi="Gisha" w:cs="Gisha"/>
                <w:bCs/>
                <w:sz w:val="21"/>
                <w:szCs w:val="21"/>
              </w:rPr>
            </w:pPr>
            <w:r w:rsidRPr="008E182A">
              <w:rPr>
                <w:rFonts w:ascii="Gisha" w:hAnsi="Gisha" w:cs="Gisha"/>
                <w:bCs/>
                <w:sz w:val="21"/>
                <w:szCs w:val="21"/>
                <w:highlight w:val="yellow"/>
              </w:rPr>
              <w:t>After developing the code on open shift, we have to migrate it to AWS cloud</w:t>
            </w:r>
          </w:p>
        </w:tc>
      </w:tr>
    </w:tbl>
    <w:p w14:paraId="1DA2347A" w14:textId="235247BD" w:rsidR="00EE2A28" w:rsidRDefault="00EE2A28" w:rsidP="00C931AB">
      <w:pPr>
        <w:autoSpaceDE w:val="0"/>
        <w:autoSpaceDN w:val="0"/>
        <w:adjustRightInd w:val="0"/>
        <w:jc w:val="both"/>
        <w:rPr>
          <w:rFonts w:ascii="Gisha" w:hAnsi="Gisha" w:cs="Gisha"/>
          <w:b/>
          <w:sz w:val="21"/>
          <w:szCs w:val="21"/>
          <w:u w:val="single"/>
        </w:rPr>
      </w:pPr>
    </w:p>
    <w:p w14:paraId="72C3DDC5" w14:textId="77777777" w:rsidR="00EE2A28" w:rsidRDefault="00EE2A28" w:rsidP="00C931AB">
      <w:pPr>
        <w:autoSpaceDE w:val="0"/>
        <w:autoSpaceDN w:val="0"/>
        <w:adjustRightInd w:val="0"/>
        <w:jc w:val="both"/>
        <w:rPr>
          <w:rFonts w:ascii="Gisha" w:hAnsi="Gisha" w:cs="Gisha"/>
          <w:b/>
          <w:sz w:val="21"/>
          <w:szCs w:val="21"/>
          <w:u w:val="single"/>
        </w:rPr>
      </w:pPr>
    </w:p>
    <w:p w14:paraId="67EEC349" w14:textId="77777777" w:rsidR="00C931AB" w:rsidRDefault="00605C65" w:rsidP="00C931AB">
      <w:pPr>
        <w:autoSpaceDE w:val="0"/>
        <w:autoSpaceDN w:val="0"/>
        <w:adjustRightInd w:val="0"/>
        <w:jc w:val="both"/>
        <w:rPr>
          <w:rFonts w:ascii="Gisha" w:hAnsi="Gisha" w:cs="Gisha"/>
          <w:b/>
          <w:sz w:val="21"/>
          <w:szCs w:val="21"/>
          <w:u w:val="single"/>
        </w:rPr>
      </w:pPr>
      <w:r>
        <w:rPr>
          <w:rFonts w:ascii="Gisha" w:hAnsi="Gisha" w:cs="Gisha"/>
          <w:b/>
          <w:sz w:val="21"/>
          <w:szCs w:val="21"/>
          <w:u w:val="single"/>
        </w:rPr>
        <w:t>#4</w:t>
      </w:r>
    </w:p>
    <w:p w14:paraId="4DC6B00B" w14:textId="77777777" w:rsidR="00605C65" w:rsidRPr="006D60BF" w:rsidRDefault="00605C65" w:rsidP="00C931AB">
      <w:pPr>
        <w:autoSpaceDE w:val="0"/>
        <w:autoSpaceDN w:val="0"/>
        <w:adjustRightInd w:val="0"/>
        <w:jc w:val="both"/>
        <w:rPr>
          <w:rFonts w:ascii="Gisha" w:hAnsi="Gisha" w:cs="Gisha"/>
          <w:b/>
          <w:sz w:val="21"/>
          <w:szCs w:val="21"/>
          <w:u w:val="single"/>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1"/>
        <w:gridCol w:w="8569"/>
      </w:tblGrid>
      <w:tr w:rsidR="00681F96" w:rsidRPr="0077564E" w14:paraId="5E5FAA23" w14:textId="77777777" w:rsidTr="001C3694">
        <w:tc>
          <w:tcPr>
            <w:tcW w:w="1871" w:type="dxa"/>
            <w:shd w:val="clear" w:color="auto" w:fill="auto"/>
          </w:tcPr>
          <w:p w14:paraId="5A5C7EBF" w14:textId="77777777" w:rsidR="00681F96" w:rsidRPr="006D60BF" w:rsidRDefault="00681F96" w:rsidP="00FF4830">
            <w:pPr>
              <w:jc w:val="both"/>
              <w:rPr>
                <w:rFonts w:ascii="Gisha" w:hAnsi="Gisha" w:cs="Gisha"/>
                <w:b/>
                <w:bCs/>
                <w:color w:val="000000"/>
                <w:sz w:val="21"/>
                <w:szCs w:val="21"/>
              </w:rPr>
            </w:pPr>
            <w:proofErr w:type="spellStart"/>
            <w:r>
              <w:rPr>
                <w:rFonts w:ascii="Gisha" w:hAnsi="Gisha" w:cs="Gisha"/>
                <w:b/>
                <w:bCs/>
                <w:color w:val="000000"/>
                <w:sz w:val="21"/>
                <w:szCs w:val="21"/>
              </w:rPr>
              <w:t>Porject</w:t>
            </w:r>
            <w:proofErr w:type="spellEnd"/>
          </w:p>
        </w:tc>
        <w:tc>
          <w:tcPr>
            <w:tcW w:w="8569" w:type="dxa"/>
            <w:shd w:val="clear" w:color="auto" w:fill="auto"/>
          </w:tcPr>
          <w:p w14:paraId="29773CAE" w14:textId="1DC62B74" w:rsidR="00681F96" w:rsidRDefault="00681F96" w:rsidP="00FF4830">
            <w:pPr>
              <w:pStyle w:val="BodyText"/>
              <w:rPr>
                <w:rFonts w:ascii="Verdana" w:hAnsi="Verdana" w:cs="Arial"/>
                <w:b/>
                <w:bCs/>
                <w:sz w:val="18"/>
                <w:szCs w:val="18"/>
              </w:rPr>
            </w:pPr>
            <w:proofErr w:type="spellStart"/>
            <w:r>
              <w:rPr>
                <w:rFonts w:ascii="Verdana" w:hAnsi="Verdana" w:cs="Arial"/>
                <w:b/>
                <w:bCs/>
                <w:sz w:val="18"/>
                <w:szCs w:val="18"/>
              </w:rPr>
              <w:t>Upoint</w:t>
            </w:r>
            <w:proofErr w:type="spellEnd"/>
            <w:r>
              <w:rPr>
                <w:rFonts w:ascii="Verdana" w:hAnsi="Verdana" w:cs="Arial"/>
                <w:b/>
                <w:bCs/>
                <w:sz w:val="18"/>
                <w:szCs w:val="18"/>
              </w:rPr>
              <w:t xml:space="preserve"> &amp; YBR Product</w:t>
            </w:r>
            <w:r w:rsidR="006D26D1">
              <w:rPr>
                <w:rFonts w:ascii="Verdana" w:hAnsi="Verdana" w:cs="Arial"/>
                <w:b/>
                <w:bCs/>
                <w:sz w:val="18"/>
                <w:szCs w:val="18"/>
              </w:rPr>
              <w:t xml:space="preserve"> (Wipro Technologies)</w:t>
            </w:r>
          </w:p>
        </w:tc>
      </w:tr>
      <w:tr w:rsidR="00C931AB" w:rsidRPr="0077564E" w14:paraId="0802A882" w14:textId="77777777" w:rsidTr="001C3694">
        <w:tc>
          <w:tcPr>
            <w:tcW w:w="1871" w:type="dxa"/>
            <w:shd w:val="clear" w:color="auto" w:fill="auto"/>
          </w:tcPr>
          <w:p w14:paraId="170EF322" w14:textId="77777777" w:rsidR="00C931AB" w:rsidRPr="006D60BF" w:rsidRDefault="00C931AB" w:rsidP="00FF4830">
            <w:pPr>
              <w:jc w:val="both"/>
              <w:rPr>
                <w:rFonts w:ascii="Gisha" w:hAnsi="Gisha" w:cs="Gisha"/>
                <w:b/>
                <w:bCs/>
                <w:color w:val="000000"/>
                <w:sz w:val="21"/>
                <w:szCs w:val="21"/>
              </w:rPr>
            </w:pPr>
            <w:r w:rsidRPr="006D60BF">
              <w:rPr>
                <w:rFonts w:ascii="Gisha" w:hAnsi="Gisha" w:cs="Gisha"/>
                <w:b/>
                <w:bCs/>
                <w:color w:val="000000"/>
                <w:sz w:val="21"/>
                <w:szCs w:val="21"/>
              </w:rPr>
              <w:t>Client</w:t>
            </w:r>
          </w:p>
        </w:tc>
        <w:tc>
          <w:tcPr>
            <w:tcW w:w="8569" w:type="dxa"/>
            <w:shd w:val="clear" w:color="auto" w:fill="auto"/>
          </w:tcPr>
          <w:p w14:paraId="339220D7" w14:textId="77777777" w:rsidR="00C931AB" w:rsidRPr="007C2818" w:rsidRDefault="00681F96" w:rsidP="00FF4830">
            <w:pPr>
              <w:pStyle w:val="BodyText"/>
              <w:rPr>
                <w:rFonts w:ascii="Verdana" w:hAnsi="Verdana" w:cs="Arial"/>
                <w:b/>
                <w:bCs/>
                <w:sz w:val="18"/>
                <w:szCs w:val="18"/>
              </w:rPr>
            </w:pPr>
            <w:r>
              <w:rPr>
                <w:rFonts w:ascii="Verdana" w:hAnsi="Verdana" w:cs="Arial"/>
                <w:b/>
                <w:bCs/>
                <w:sz w:val="18"/>
                <w:szCs w:val="18"/>
              </w:rPr>
              <w:t>More than 350+ clients</w:t>
            </w:r>
            <w:r w:rsidR="00C931AB">
              <w:rPr>
                <w:rFonts w:ascii="Verdana" w:hAnsi="Verdana" w:cs="Arial"/>
                <w:b/>
                <w:bCs/>
                <w:sz w:val="18"/>
                <w:szCs w:val="18"/>
              </w:rPr>
              <w:t xml:space="preserve">  </w:t>
            </w:r>
          </w:p>
        </w:tc>
      </w:tr>
      <w:tr w:rsidR="00C931AB" w:rsidRPr="0077564E" w14:paraId="7C264BC6" w14:textId="77777777" w:rsidTr="001C3694">
        <w:tc>
          <w:tcPr>
            <w:tcW w:w="1871" w:type="dxa"/>
            <w:shd w:val="clear" w:color="auto" w:fill="auto"/>
          </w:tcPr>
          <w:p w14:paraId="690732E1" w14:textId="77777777" w:rsidR="00C931AB" w:rsidRPr="006D60BF" w:rsidRDefault="00C931AB" w:rsidP="00FF4830">
            <w:pPr>
              <w:jc w:val="both"/>
              <w:rPr>
                <w:rFonts w:ascii="Gisha" w:hAnsi="Gisha" w:cs="Gisha"/>
                <w:b/>
                <w:bCs/>
                <w:color w:val="000000"/>
                <w:sz w:val="21"/>
                <w:szCs w:val="21"/>
              </w:rPr>
            </w:pPr>
            <w:r w:rsidRPr="006D60BF">
              <w:rPr>
                <w:rFonts w:ascii="Gisha" w:hAnsi="Gisha" w:cs="Gisha"/>
                <w:b/>
                <w:bCs/>
                <w:color w:val="000000"/>
                <w:sz w:val="21"/>
                <w:szCs w:val="21"/>
              </w:rPr>
              <w:t>Duration</w:t>
            </w:r>
          </w:p>
        </w:tc>
        <w:tc>
          <w:tcPr>
            <w:tcW w:w="8569" w:type="dxa"/>
            <w:shd w:val="clear" w:color="auto" w:fill="auto"/>
          </w:tcPr>
          <w:p w14:paraId="5437CFA8" w14:textId="4A06F6DF" w:rsidR="00C931AB" w:rsidRPr="00605C65" w:rsidRDefault="00D82195" w:rsidP="006D26D1">
            <w:pPr>
              <w:autoSpaceDE w:val="0"/>
              <w:jc w:val="both"/>
              <w:rPr>
                <w:rFonts w:ascii="Gisha" w:hAnsi="Gisha" w:cs="Gisha"/>
                <w:bCs/>
                <w:sz w:val="21"/>
                <w:szCs w:val="21"/>
              </w:rPr>
            </w:pPr>
            <w:r>
              <w:rPr>
                <w:rFonts w:ascii="Arial" w:hAnsi="Arial" w:cs="Arial"/>
                <w:bCs/>
                <w:sz w:val="18"/>
                <w:szCs w:val="18"/>
              </w:rPr>
              <w:t>From Feb 201</w:t>
            </w:r>
            <w:r w:rsidR="00C738D3">
              <w:rPr>
                <w:rFonts w:ascii="Arial" w:hAnsi="Arial" w:cs="Arial"/>
                <w:bCs/>
                <w:sz w:val="18"/>
                <w:szCs w:val="18"/>
              </w:rPr>
              <w:t>8</w:t>
            </w:r>
            <w:r w:rsidR="00C931AB" w:rsidRPr="00605C65">
              <w:rPr>
                <w:rFonts w:ascii="Arial" w:hAnsi="Arial" w:cs="Arial"/>
                <w:bCs/>
                <w:sz w:val="18"/>
                <w:szCs w:val="18"/>
              </w:rPr>
              <w:t xml:space="preserve"> to </w:t>
            </w:r>
            <w:r w:rsidR="006D26D1">
              <w:rPr>
                <w:rFonts w:ascii="Arial" w:hAnsi="Arial" w:cs="Arial"/>
                <w:bCs/>
                <w:sz w:val="18"/>
                <w:szCs w:val="18"/>
              </w:rPr>
              <w:t>April 2020</w:t>
            </w:r>
          </w:p>
        </w:tc>
      </w:tr>
      <w:tr w:rsidR="00C931AB" w:rsidRPr="0077564E" w14:paraId="5B315549" w14:textId="77777777" w:rsidTr="001C3694">
        <w:tc>
          <w:tcPr>
            <w:tcW w:w="1871" w:type="dxa"/>
            <w:shd w:val="clear" w:color="auto" w:fill="auto"/>
          </w:tcPr>
          <w:p w14:paraId="6435F2C6" w14:textId="77777777" w:rsidR="00C931AB" w:rsidRPr="006D60BF" w:rsidRDefault="00C931AB" w:rsidP="00FF4830">
            <w:pPr>
              <w:jc w:val="both"/>
              <w:rPr>
                <w:rFonts w:ascii="Gisha" w:hAnsi="Gisha" w:cs="Gisha"/>
                <w:b/>
                <w:bCs/>
                <w:color w:val="000000"/>
                <w:sz w:val="21"/>
                <w:szCs w:val="21"/>
              </w:rPr>
            </w:pPr>
            <w:r w:rsidRPr="006D60BF">
              <w:rPr>
                <w:rFonts w:ascii="Gisha" w:hAnsi="Gisha" w:cs="Gisha"/>
                <w:b/>
                <w:bCs/>
                <w:color w:val="000000"/>
                <w:sz w:val="21"/>
                <w:szCs w:val="21"/>
              </w:rPr>
              <w:t>Team size</w:t>
            </w:r>
          </w:p>
        </w:tc>
        <w:tc>
          <w:tcPr>
            <w:tcW w:w="8569" w:type="dxa"/>
            <w:shd w:val="clear" w:color="auto" w:fill="auto"/>
          </w:tcPr>
          <w:p w14:paraId="04AF7BE9" w14:textId="77777777" w:rsidR="00C931AB" w:rsidRPr="006D60BF" w:rsidRDefault="00681F96" w:rsidP="00FF4830">
            <w:pPr>
              <w:autoSpaceDE w:val="0"/>
              <w:jc w:val="both"/>
              <w:rPr>
                <w:rFonts w:ascii="Gisha" w:hAnsi="Gisha" w:cs="Gisha"/>
                <w:bCs/>
                <w:sz w:val="21"/>
                <w:szCs w:val="21"/>
              </w:rPr>
            </w:pPr>
            <w:r>
              <w:rPr>
                <w:rFonts w:ascii="Gisha" w:hAnsi="Gisha" w:cs="Gisha"/>
                <w:bCs/>
                <w:sz w:val="21"/>
                <w:szCs w:val="21"/>
              </w:rPr>
              <w:t>12</w:t>
            </w:r>
          </w:p>
        </w:tc>
      </w:tr>
      <w:tr w:rsidR="00C931AB" w:rsidRPr="0077564E" w14:paraId="5777714D" w14:textId="77777777" w:rsidTr="001C3694">
        <w:tc>
          <w:tcPr>
            <w:tcW w:w="1871" w:type="dxa"/>
            <w:shd w:val="clear" w:color="auto" w:fill="auto"/>
          </w:tcPr>
          <w:p w14:paraId="0EA1C1D7" w14:textId="77777777" w:rsidR="00C931AB" w:rsidRPr="006D60BF" w:rsidRDefault="00C931AB" w:rsidP="00FF4830">
            <w:pPr>
              <w:jc w:val="both"/>
              <w:rPr>
                <w:rFonts w:ascii="Gisha" w:hAnsi="Gisha" w:cs="Gisha"/>
                <w:b/>
                <w:bCs/>
                <w:color w:val="000000"/>
                <w:sz w:val="21"/>
                <w:szCs w:val="21"/>
              </w:rPr>
            </w:pPr>
            <w:r w:rsidRPr="006D60BF">
              <w:rPr>
                <w:rFonts w:ascii="Gisha" w:hAnsi="Gisha" w:cs="Gisha"/>
                <w:b/>
                <w:bCs/>
                <w:color w:val="000000"/>
                <w:sz w:val="21"/>
                <w:szCs w:val="21"/>
              </w:rPr>
              <w:t>Description</w:t>
            </w:r>
          </w:p>
        </w:tc>
        <w:tc>
          <w:tcPr>
            <w:tcW w:w="8569" w:type="dxa"/>
            <w:shd w:val="clear" w:color="auto" w:fill="auto"/>
          </w:tcPr>
          <w:p w14:paraId="6E96134B" w14:textId="77777777" w:rsidR="003A07D7" w:rsidRPr="00613F15" w:rsidRDefault="003A07D7" w:rsidP="00613F15">
            <w:pPr>
              <w:rPr>
                <w:rFonts w:ascii="Verdana" w:hAnsi="Verdana"/>
                <w:bCs/>
                <w:sz w:val="18"/>
              </w:rPr>
            </w:pPr>
            <w:proofErr w:type="spellStart"/>
            <w:r w:rsidRPr="00613F15">
              <w:rPr>
                <w:rFonts w:ascii="Verdana" w:hAnsi="Verdana"/>
                <w:bCs/>
                <w:sz w:val="18"/>
              </w:rPr>
              <w:t>Upoint</w:t>
            </w:r>
            <w:proofErr w:type="spellEnd"/>
            <w:r w:rsidRPr="00613F15">
              <w:rPr>
                <w:rFonts w:ascii="Verdana" w:hAnsi="Verdana"/>
                <w:bCs/>
                <w:sz w:val="18"/>
              </w:rPr>
              <w:t xml:space="preserve"> &amp; YBR is an active application works in Health Benefits Domain. Main focus of this application is to Health related solution for various organization.</w:t>
            </w:r>
          </w:p>
          <w:p w14:paraId="0E6F1B4F" w14:textId="77777777" w:rsidR="00C931AB" w:rsidRPr="00C931AB" w:rsidRDefault="00C931AB" w:rsidP="00FF4830">
            <w:pPr>
              <w:rPr>
                <w:rFonts w:ascii="Gisha" w:hAnsi="Gisha" w:cs="Gisha"/>
                <w:sz w:val="21"/>
                <w:szCs w:val="21"/>
              </w:rPr>
            </w:pPr>
          </w:p>
        </w:tc>
      </w:tr>
      <w:tr w:rsidR="00C931AB" w:rsidRPr="0077564E" w14:paraId="0B4102C6" w14:textId="77777777" w:rsidTr="001C3694">
        <w:tc>
          <w:tcPr>
            <w:tcW w:w="1871" w:type="dxa"/>
            <w:shd w:val="clear" w:color="auto" w:fill="auto"/>
          </w:tcPr>
          <w:p w14:paraId="1C427B61" w14:textId="77777777" w:rsidR="00C931AB" w:rsidRPr="006D60BF" w:rsidRDefault="00C931AB" w:rsidP="00FF4830">
            <w:pPr>
              <w:jc w:val="both"/>
              <w:rPr>
                <w:rFonts w:ascii="Gisha" w:hAnsi="Gisha" w:cs="Gisha"/>
                <w:b/>
                <w:bCs/>
                <w:color w:val="000000"/>
                <w:sz w:val="21"/>
                <w:szCs w:val="21"/>
              </w:rPr>
            </w:pPr>
            <w:r w:rsidRPr="006D60BF">
              <w:rPr>
                <w:rFonts w:ascii="Gisha" w:hAnsi="Gisha" w:cs="Gisha"/>
                <w:b/>
                <w:bCs/>
                <w:color w:val="000000"/>
                <w:sz w:val="21"/>
                <w:szCs w:val="21"/>
              </w:rPr>
              <w:lastRenderedPageBreak/>
              <w:t>Role</w:t>
            </w:r>
          </w:p>
        </w:tc>
        <w:tc>
          <w:tcPr>
            <w:tcW w:w="8569" w:type="dxa"/>
            <w:shd w:val="clear" w:color="auto" w:fill="auto"/>
          </w:tcPr>
          <w:p w14:paraId="3D83FB00" w14:textId="77777777" w:rsidR="00C931AB" w:rsidRPr="006D60BF" w:rsidRDefault="00C931AB" w:rsidP="00FF4830">
            <w:pPr>
              <w:jc w:val="both"/>
              <w:rPr>
                <w:rFonts w:ascii="Gisha" w:hAnsi="Gisha" w:cs="Gisha"/>
                <w:sz w:val="21"/>
                <w:szCs w:val="21"/>
              </w:rPr>
            </w:pPr>
            <w:r>
              <w:rPr>
                <w:rFonts w:ascii="Gisha" w:hAnsi="Gisha" w:cs="Gisha"/>
                <w:sz w:val="21"/>
                <w:szCs w:val="21"/>
              </w:rPr>
              <w:t xml:space="preserve">Sr. Software </w:t>
            </w:r>
            <w:r w:rsidR="00681F96">
              <w:rPr>
                <w:rFonts w:ascii="Gisha" w:hAnsi="Gisha" w:cs="Gisha"/>
                <w:sz w:val="21"/>
                <w:szCs w:val="21"/>
              </w:rPr>
              <w:t>Engineer</w:t>
            </w:r>
          </w:p>
        </w:tc>
      </w:tr>
      <w:tr w:rsidR="00C931AB" w:rsidRPr="0077564E" w14:paraId="2F69FF60" w14:textId="77777777" w:rsidTr="001C3694">
        <w:tc>
          <w:tcPr>
            <w:tcW w:w="1871" w:type="dxa"/>
            <w:shd w:val="clear" w:color="auto" w:fill="auto"/>
          </w:tcPr>
          <w:p w14:paraId="58141C40" w14:textId="77777777" w:rsidR="00C931AB" w:rsidRPr="00D14E71" w:rsidRDefault="00C931AB" w:rsidP="00FF4830">
            <w:pPr>
              <w:suppressAutoHyphens/>
              <w:snapToGrid w:val="0"/>
              <w:jc w:val="both"/>
              <w:rPr>
                <w:rFonts w:ascii="Verdana" w:hAnsi="Verdana" w:cs="Gisha"/>
                <w:b/>
                <w:bCs/>
                <w:color w:val="000000"/>
                <w:sz w:val="18"/>
                <w:szCs w:val="18"/>
              </w:rPr>
            </w:pPr>
            <w:proofErr w:type="spellStart"/>
            <w:r w:rsidRPr="00D14E71">
              <w:rPr>
                <w:rFonts w:ascii="Verdana" w:hAnsi="Verdana" w:cs="Arial"/>
                <w:b/>
                <w:bCs/>
                <w:sz w:val="18"/>
                <w:szCs w:val="18"/>
              </w:rPr>
              <w:t>TechnologyUsed</w:t>
            </w:r>
            <w:proofErr w:type="spellEnd"/>
          </w:p>
        </w:tc>
        <w:tc>
          <w:tcPr>
            <w:tcW w:w="8569" w:type="dxa"/>
            <w:shd w:val="clear" w:color="auto" w:fill="auto"/>
          </w:tcPr>
          <w:p w14:paraId="168CB78B" w14:textId="7C783F33" w:rsidR="00C931AB" w:rsidRPr="00D14E71" w:rsidRDefault="00671B68" w:rsidP="00D8019C">
            <w:pPr>
              <w:jc w:val="both"/>
              <w:rPr>
                <w:rFonts w:ascii="Verdana" w:hAnsi="Verdana" w:cs="Gisha"/>
                <w:sz w:val="18"/>
                <w:szCs w:val="18"/>
              </w:rPr>
            </w:pPr>
            <w:r>
              <w:rPr>
                <w:rFonts w:ascii="Verdana" w:hAnsi="Verdana" w:cs="Gisha"/>
                <w:sz w:val="18"/>
                <w:szCs w:val="18"/>
              </w:rPr>
              <w:t>Java 8</w:t>
            </w:r>
            <w:r w:rsidR="00D8019C">
              <w:rPr>
                <w:rFonts w:ascii="Verdana" w:hAnsi="Verdana" w:cs="Gisha"/>
                <w:sz w:val="18"/>
                <w:szCs w:val="18"/>
              </w:rPr>
              <w:t xml:space="preserve">, Spring 3.0 ,Spring </w:t>
            </w:r>
            <w:proofErr w:type="spellStart"/>
            <w:r w:rsidR="00D8019C">
              <w:rPr>
                <w:rFonts w:ascii="Verdana" w:hAnsi="Verdana" w:cs="Gisha"/>
                <w:sz w:val="18"/>
                <w:szCs w:val="18"/>
              </w:rPr>
              <w:t>MVC</w:t>
            </w:r>
            <w:r w:rsidR="0004706A" w:rsidRPr="0004706A">
              <w:rPr>
                <w:rFonts w:ascii="Verdana" w:hAnsi="Verdana" w:cs="Gisha"/>
                <w:sz w:val="18"/>
                <w:szCs w:val="18"/>
              </w:rPr>
              <w:t>,WebServices,Spring</w:t>
            </w:r>
            <w:proofErr w:type="spellEnd"/>
            <w:r w:rsidR="0004706A" w:rsidRPr="0004706A">
              <w:rPr>
                <w:rFonts w:ascii="Verdana" w:hAnsi="Verdana" w:cs="Gisha"/>
                <w:sz w:val="18"/>
                <w:szCs w:val="18"/>
              </w:rPr>
              <w:t xml:space="preserve"> Boot</w:t>
            </w:r>
            <w:r>
              <w:rPr>
                <w:rFonts w:ascii="Verdana" w:hAnsi="Verdana" w:cs="Gisha"/>
                <w:sz w:val="18"/>
                <w:szCs w:val="18"/>
              </w:rPr>
              <w:t xml:space="preserve">, </w:t>
            </w:r>
            <w:proofErr w:type="spellStart"/>
            <w:r>
              <w:rPr>
                <w:rFonts w:ascii="Verdana" w:hAnsi="Verdana" w:cs="Gisha"/>
                <w:sz w:val="18"/>
                <w:szCs w:val="18"/>
              </w:rPr>
              <w:t>kafka,Spring</w:t>
            </w:r>
            <w:proofErr w:type="spellEnd"/>
            <w:r>
              <w:rPr>
                <w:rFonts w:ascii="Verdana" w:hAnsi="Verdana" w:cs="Gisha"/>
                <w:sz w:val="18"/>
                <w:szCs w:val="18"/>
              </w:rPr>
              <w:t xml:space="preserve"> </w:t>
            </w:r>
            <w:proofErr w:type="spellStart"/>
            <w:r>
              <w:rPr>
                <w:rFonts w:ascii="Verdana" w:hAnsi="Verdana" w:cs="Gisha"/>
                <w:sz w:val="18"/>
                <w:szCs w:val="18"/>
              </w:rPr>
              <w:t>cloud,Cassandra,jenkins</w:t>
            </w:r>
            <w:proofErr w:type="spellEnd"/>
          </w:p>
        </w:tc>
      </w:tr>
      <w:tr w:rsidR="00C931AB" w:rsidRPr="0077564E" w14:paraId="2CEB7882" w14:textId="77777777" w:rsidTr="001C3694">
        <w:tc>
          <w:tcPr>
            <w:tcW w:w="1871" w:type="dxa"/>
            <w:shd w:val="clear" w:color="auto" w:fill="auto"/>
          </w:tcPr>
          <w:p w14:paraId="1076E257" w14:textId="77777777" w:rsidR="00C931AB" w:rsidRPr="006D60BF" w:rsidRDefault="00C931AB" w:rsidP="00FF4830">
            <w:pPr>
              <w:jc w:val="both"/>
              <w:rPr>
                <w:rFonts w:ascii="Gisha" w:hAnsi="Gisha" w:cs="Gisha"/>
                <w:b/>
                <w:bCs/>
                <w:color w:val="000000"/>
                <w:sz w:val="21"/>
                <w:szCs w:val="21"/>
              </w:rPr>
            </w:pPr>
            <w:r w:rsidRPr="006D60BF">
              <w:rPr>
                <w:rFonts w:ascii="Gisha" w:hAnsi="Gisha" w:cs="Gisha"/>
                <w:b/>
                <w:bCs/>
                <w:color w:val="000000"/>
                <w:sz w:val="21"/>
                <w:szCs w:val="21"/>
              </w:rPr>
              <w:t>Responsibilities</w:t>
            </w:r>
          </w:p>
        </w:tc>
        <w:tc>
          <w:tcPr>
            <w:tcW w:w="8569" w:type="dxa"/>
            <w:shd w:val="clear" w:color="auto" w:fill="auto"/>
          </w:tcPr>
          <w:p w14:paraId="3BD5DCA0" w14:textId="77777777" w:rsidR="003A07D7" w:rsidRPr="003A07D7" w:rsidRDefault="003A07D7" w:rsidP="003A07D7">
            <w:pPr>
              <w:rPr>
                <w:rFonts w:ascii="Verdana" w:hAnsi="Verdana"/>
                <w:bCs/>
                <w:sz w:val="18"/>
              </w:rPr>
            </w:pPr>
          </w:p>
          <w:p w14:paraId="167DC8BC" w14:textId="77777777" w:rsidR="003A07D7" w:rsidRDefault="003A07D7" w:rsidP="003A07D7">
            <w:pPr>
              <w:pStyle w:val="ListParagraph"/>
              <w:numPr>
                <w:ilvl w:val="0"/>
                <w:numId w:val="31"/>
              </w:numPr>
              <w:rPr>
                <w:rFonts w:ascii="Verdana" w:hAnsi="Verdana"/>
                <w:bCs/>
                <w:sz w:val="18"/>
              </w:rPr>
            </w:pPr>
            <w:proofErr w:type="spellStart"/>
            <w:r w:rsidRPr="003A07D7">
              <w:rPr>
                <w:rFonts w:ascii="Verdana" w:hAnsi="Verdana"/>
                <w:bCs/>
                <w:sz w:val="18"/>
              </w:rPr>
              <w:t>Upoint</w:t>
            </w:r>
            <w:proofErr w:type="spellEnd"/>
            <w:r w:rsidRPr="003A07D7">
              <w:rPr>
                <w:rFonts w:ascii="Verdana" w:hAnsi="Verdana"/>
                <w:bCs/>
                <w:sz w:val="18"/>
              </w:rPr>
              <w:t xml:space="preserve"> &amp; YBR is an active application works in Health Benefits Domain. Main focus of this application is to Health related solution for various organization.</w:t>
            </w:r>
          </w:p>
          <w:p w14:paraId="136311EF" w14:textId="162C4ED4" w:rsidR="00AA3842" w:rsidRPr="003A07D7" w:rsidRDefault="00AA3842" w:rsidP="003A07D7">
            <w:pPr>
              <w:pStyle w:val="ListParagraph"/>
              <w:numPr>
                <w:ilvl w:val="0"/>
                <w:numId w:val="31"/>
              </w:numPr>
              <w:rPr>
                <w:rFonts w:ascii="Verdana" w:hAnsi="Verdana"/>
                <w:bCs/>
                <w:sz w:val="18"/>
              </w:rPr>
            </w:pPr>
            <w:r>
              <w:rPr>
                <w:rFonts w:ascii="Verdana" w:hAnsi="Verdana"/>
                <w:bCs/>
                <w:sz w:val="18"/>
              </w:rPr>
              <w:t>Done the implementation of multiple data structures and algorithm to create a generic framework for the module</w:t>
            </w:r>
          </w:p>
          <w:p w14:paraId="728A8945" w14:textId="77777777" w:rsidR="003A07D7" w:rsidRPr="003A07D7" w:rsidRDefault="003A07D7" w:rsidP="003A07D7">
            <w:pPr>
              <w:pStyle w:val="ListParagraph"/>
              <w:numPr>
                <w:ilvl w:val="0"/>
                <w:numId w:val="31"/>
              </w:numPr>
              <w:rPr>
                <w:rFonts w:ascii="Verdana" w:hAnsi="Verdana"/>
                <w:bCs/>
                <w:sz w:val="18"/>
              </w:rPr>
            </w:pPr>
            <w:r w:rsidRPr="003A07D7">
              <w:rPr>
                <w:rFonts w:ascii="Verdana" w:hAnsi="Verdana"/>
                <w:bCs/>
                <w:sz w:val="18"/>
              </w:rPr>
              <w:t>Fixing the bugs which is reported by the Client or Client team directly on the urgent basis.</w:t>
            </w:r>
          </w:p>
          <w:p w14:paraId="47C10604" w14:textId="77777777" w:rsidR="003A07D7" w:rsidRPr="003A07D7" w:rsidRDefault="003A07D7" w:rsidP="003A07D7">
            <w:pPr>
              <w:pStyle w:val="ListParagraph"/>
              <w:numPr>
                <w:ilvl w:val="0"/>
                <w:numId w:val="31"/>
              </w:numPr>
              <w:rPr>
                <w:rFonts w:ascii="Verdana" w:hAnsi="Verdana"/>
                <w:bCs/>
                <w:sz w:val="18"/>
              </w:rPr>
            </w:pPr>
            <w:r w:rsidRPr="003A07D7">
              <w:rPr>
                <w:rFonts w:ascii="Verdana" w:hAnsi="Verdana"/>
                <w:bCs/>
                <w:sz w:val="18"/>
              </w:rPr>
              <w:t>Follow the SDLC phases for any new enhancement or bug fix like, Requirement Gathering, Design, Development, Code Review, QA Testing, Deploy.</w:t>
            </w:r>
          </w:p>
          <w:p w14:paraId="53109B4C" w14:textId="77777777" w:rsidR="003A07D7" w:rsidRPr="003A07D7" w:rsidRDefault="003A07D7" w:rsidP="003A07D7">
            <w:pPr>
              <w:pStyle w:val="ListParagraph"/>
              <w:numPr>
                <w:ilvl w:val="0"/>
                <w:numId w:val="31"/>
              </w:numPr>
              <w:rPr>
                <w:rFonts w:ascii="Verdana" w:hAnsi="Verdana"/>
                <w:bCs/>
                <w:sz w:val="18"/>
              </w:rPr>
            </w:pPr>
            <w:r w:rsidRPr="003A07D7">
              <w:rPr>
                <w:rFonts w:ascii="Verdana" w:hAnsi="Verdana"/>
                <w:bCs/>
                <w:sz w:val="18"/>
              </w:rPr>
              <w:t xml:space="preserve">Currently working as a Core developer in the team and playing a very important role in the team. </w:t>
            </w:r>
          </w:p>
          <w:p w14:paraId="3F229644" w14:textId="77777777" w:rsidR="003A07D7" w:rsidRPr="006D60BF" w:rsidRDefault="003A07D7" w:rsidP="007F37CE">
            <w:pPr>
              <w:suppressAutoHyphens/>
              <w:rPr>
                <w:rFonts w:ascii="Gisha" w:hAnsi="Gisha" w:cs="Gisha"/>
                <w:bCs/>
                <w:sz w:val="21"/>
                <w:szCs w:val="21"/>
              </w:rPr>
            </w:pPr>
          </w:p>
        </w:tc>
      </w:tr>
    </w:tbl>
    <w:p w14:paraId="607AE9D8" w14:textId="77777777" w:rsidR="00605C65" w:rsidRDefault="00605C65" w:rsidP="001C3694">
      <w:pPr>
        <w:autoSpaceDE w:val="0"/>
        <w:autoSpaceDN w:val="0"/>
        <w:adjustRightInd w:val="0"/>
        <w:jc w:val="both"/>
        <w:rPr>
          <w:rFonts w:ascii="Gisha" w:hAnsi="Gisha" w:cs="Gisha"/>
          <w:b/>
          <w:sz w:val="21"/>
          <w:szCs w:val="21"/>
          <w:u w:val="single"/>
        </w:rPr>
      </w:pPr>
    </w:p>
    <w:p w14:paraId="6669DC68" w14:textId="77777777" w:rsidR="00605C65" w:rsidRDefault="00605C65" w:rsidP="001C3694">
      <w:pPr>
        <w:autoSpaceDE w:val="0"/>
        <w:autoSpaceDN w:val="0"/>
        <w:adjustRightInd w:val="0"/>
        <w:jc w:val="both"/>
        <w:rPr>
          <w:rFonts w:ascii="Gisha" w:hAnsi="Gisha" w:cs="Gisha"/>
          <w:b/>
          <w:sz w:val="21"/>
          <w:szCs w:val="21"/>
          <w:u w:val="single"/>
        </w:rPr>
      </w:pPr>
    </w:p>
    <w:p w14:paraId="063972ED" w14:textId="77777777" w:rsidR="001C3694" w:rsidRDefault="00605C65" w:rsidP="001C3694">
      <w:pPr>
        <w:autoSpaceDE w:val="0"/>
        <w:autoSpaceDN w:val="0"/>
        <w:adjustRightInd w:val="0"/>
        <w:jc w:val="both"/>
        <w:rPr>
          <w:rFonts w:ascii="Gisha" w:hAnsi="Gisha" w:cs="Gisha"/>
          <w:b/>
          <w:sz w:val="21"/>
          <w:szCs w:val="21"/>
          <w:u w:val="single"/>
        </w:rPr>
      </w:pPr>
      <w:r>
        <w:rPr>
          <w:rFonts w:ascii="Gisha" w:hAnsi="Gisha" w:cs="Gisha"/>
          <w:b/>
          <w:sz w:val="21"/>
          <w:szCs w:val="21"/>
          <w:u w:val="single"/>
        </w:rPr>
        <w:t>#3</w:t>
      </w:r>
    </w:p>
    <w:p w14:paraId="64FAAC36" w14:textId="77777777" w:rsidR="001C3694" w:rsidRPr="006D60BF" w:rsidRDefault="001C3694" w:rsidP="001C3694">
      <w:pPr>
        <w:autoSpaceDE w:val="0"/>
        <w:autoSpaceDN w:val="0"/>
        <w:adjustRightInd w:val="0"/>
        <w:jc w:val="both"/>
        <w:rPr>
          <w:rFonts w:ascii="Gisha" w:hAnsi="Gisha" w:cs="Gisha"/>
          <w:b/>
          <w:sz w:val="21"/>
          <w:szCs w:val="21"/>
          <w:u w:val="single"/>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8640"/>
      </w:tblGrid>
      <w:tr w:rsidR="00A017D7" w:rsidRPr="0077564E" w14:paraId="01CAB858" w14:textId="77777777" w:rsidTr="00FF4830">
        <w:tc>
          <w:tcPr>
            <w:tcW w:w="1800" w:type="dxa"/>
            <w:shd w:val="clear" w:color="auto" w:fill="auto"/>
          </w:tcPr>
          <w:p w14:paraId="7FAD83B5" w14:textId="77777777" w:rsidR="00A017D7" w:rsidRPr="006D60BF" w:rsidRDefault="00A017D7" w:rsidP="00FF4830">
            <w:pPr>
              <w:jc w:val="both"/>
              <w:rPr>
                <w:rFonts w:ascii="Gisha" w:hAnsi="Gisha" w:cs="Gisha"/>
                <w:b/>
                <w:bCs/>
                <w:color w:val="000000"/>
                <w:sz w:val="21"/>
                <w:szCs w:val="21"/>
              </w:rPr>
            </w:pPr>
            <w:r>
              <w:rPr>
                <w:rFonts w:ascii="Gisha" w:hAnsi="Gisha" w:cs="Gisha"/>
                <w:b/>
                <w:bCs/>
                <w:color w:val="000000"/>
                <w:sz w:val="21"/>
                <w:szCs w:val="21"/>
              </w:rPr>
              <w:t>Project</w:t>
            </w:r>
          </w:p>
        </w:tc>
        <w:tc>
          <w:tcPr>
            <w:tcW w:w="8640" w:type="dxa"/>
            <w:shd w:val="clear" w:color="auto" w:fill="auto"/>
          </w:tcPr>
          <w:p w14:paraId="3EA2ACC4" w14:textId="2F3C4E88" w:rsidR="00A017D7" w:rsidRDefault="006F70DD" w:rsidP="00FF4830">
            <w:pPr>
              <w:pStyle w:val="BodyText"/>
              <w:rPr>
                <w:rFonts w:ascii="Verdana" w:hAnsi="Verdana"/>
                <w:b/>
                <w:bCs/>
                <w:sz w:val="18"/>
              </w:rPr>
            </w:pPr>
            <w:proofErr w:type="spellStart"/>
            <w:r w:rsidRPr="008E182A">
              <w:rPr>
                <w:rFonts w:ascii="Verdana" w:hAnsi="Verdana"/>
                <w:b/>
                <w:bCs/>
                <w:sz w:val="18"/>
                <w:highlight w:val="yellow"/>
              </w:rPr>
              <w:t>iPerform</w:t>
            </w:r>
            <w:proofErr w:type="spellEnd"/>
            <w:r w:rsidRPr="008E182A">
              <w:rPr>
                <w:rFonts w:ascii="Verdana" w:hAnsi="Verdana"/>
                <w:b/>
                <w:bCs/>
                <w:sz w:val="18"/>
                <w:highlight w:val="yellow"/>
              </w:rPr>
              <w:t xml:space="preserve">(SAP) to </w:t>
            </w:r>
            <w:proofErr w:type="spellStart"/>
            <w:r w:rsidRPr="008E182A">
              <w:rPr>
                <w:rFonts w:ascii="Verdana" w:hAnsi="Verdana"/>
                <w:b/>
                <w:bCs/>
                <w:sz w:val="18"/>
                <w:highlight w:val="yellow"/>
              </w:rPr>
              <w:t>iLearn</w:t>
            </w:r>
            <w:proofErr w:type="spellEnd"/>
            <w:r w:rsidRPr="008E182A">
              <w:rPr>
                <w:rFonts w:ascii="Verdana" w:hAnsi="Verdana"/>
                <w:b/>
                <w:bCs/>
                <w:sz w:val="18"/>
                <w:highlight w:val="yellow"/>
              </w:rPr>
              <w:t>(Cornerstone)</w:t>
            </w:r>
            <w:r w:rsidR="00A017D7" w:rsidRPr="008E182A">
              <w:rPr>
                <w:rFonts w:ascii="Verdana" w:hAnsi="Verdana"/>
                <w:b/>
                <w:bCs/>
                <w:sz w:val="18"/>
                <w:highlight w:val="yellow"/>
              </w:rPr>
              <w:t xml:space="preserve"> Data Migration</w:t>
            </w:r>
            <w:r w:rsidR="006D26D1">
              <w:rPr>
                <w:rFonts w:ascii="Verdana" w:hAnsi="Verdana"/>
                <w:b/>
                <w:bCs/>
                <w:sz w:val="18"/>
              </w:rPr>
              <w:t xml:space="preserve"> (Nile technologies)</w:t>
            </w:r>
          </w:p>
        </w:tc>
      </w:tr>
      <w:tr w:rsidR="001C3694" w:rsidRPr="0077564E" w14:paraId="09C23CBE" w14:textId="77777777" w:rsidTr="00FF4830">
        <w:tc>
          <w:tcPr>
            <w:tcW w:w="1800" w:type="dxa"/>
            <w:shd w:val="clear" w:color="auto" w:fill="auto"/>
          </w:tcPr>
          <w:p w14:paraId="590EB2FA" w14:textId="77777777" w:rsidR="001C3694" w:rsidRPr="006D60BF" w:rsidRDefault="001C3694" w:rsidP="00FF4830">
            <w:pPr>
              <w:jc w:val="both"/>
              <w:rPr>
                <w:rFonts w:ascii="Gisha" w:hAnsi="Gisha" w:cs="Gisha"/>
                <w:b/>
                <w:bCs/>
                <w:color w:val="000000"/>
                <w:sz w:val="21"/>
                <w:szCs w:val="21"/>
              </w:rPr>
            </w:pPr>
            <w:r w:rsidRPr="006D60BF">
              <w:rPr>
                <w:rFonts w:ascii="Gisha" w:hAnsi="Gisha" w:cs="Gisha"/>
                <w:b/>
                <w:bCs/>
                <w:color w:val="000000"/>
                <w:sz w:val="21"/>
                <w:szCs w:val="21"/>
              </w:rPr>
              <w:t>Client</w:t>
            </w:r>
          </w:p>
        </w:tc>
        <w:tc>
          <w:tcPr>
            <w:tcW w:w="8640" w:type="dxa"/>
            <w:shd w:val="clear" w:color="auto" w:fill="auto"/>
          </w:tcPr>
          <w:p w14:paraId="23F504B4" w14:textId="77777777" w:rsidR="001C3694" w:rsidRPr="00896828" w:rsidRDefault="00A017D7" w:rsidP="00FF4830">
            <w:pPr>
              <w:pStyle w:val="BodyText"/>
              <w:rPr>
                <w:rFonts w:ascii="Verdana" w:hAnsi="Verdana" w:cs="Arial"/>
                <w:sz w:val="18"/>
                <w:szCs w:val="18"/>
              </w:rPr>
            </w:pPr>
            <w:r w:rsidRPr="008E182A">
              <w:rPr>
                <w:rFonts w:ascii="Verdana" w:hAnsi="Verdana"/>
                <w:b/>
                <w:bCs/>
                <w:sz w:val="18"/>
                <w:highlight w:val="yellow"/>
              </w:rPr>
              <w:t>Genpact</w:t>
            </w:r>
          </w:p>
        </w:tc>
      </w:tr>
      <w:tr w:rsidR="001C3694" w:rsidRPr="0077564E" w14:paraId="7A83DB70" w14:textId="77777777" w:rsidTr="00FF4830">
        <w:tc>
          <w:tcPr>
            <w:tcW w:w="1800" w:type="dxa"/>
            <w:shd w:val="clear" w:color="auto" w:fill="auto"/>
          </w:tcPr>
          <w:p w14:paraId="7BA10635" w14:textId="77777777" w:rsidR="001C3694" w:rsidRPr="006D60BF" w:rsidRDefault="001C3694" w:rsidP="00FF4830">
            <w:pPr>
              <w:jc w:val="both"/>
              <w:rPr>
                <w:rFonts w:ascii="Gisha" w:hAnsi="Gisha" w:cs="Gisha"/>
                <w:b/>
                <w:bCs/>
                <w:color w:val="000000"/>
                <w:sz w:val="21"/>
                <w:szCs w:val="21"/>
              </w:rPr>
            </w:pPr>
            <w:r w:rsidRPr="006D60BF">
              <w:rPr>
                <w:rFonts w:ascii="Gisha" w:hAnsi="Gisha" w:cs="Gisha"/>
                <w:b/>
                <w:bCs/>
                <w:color w:val="000000"/>
                <w:sz w:val="21"/>
                <w:szCs w:val="21"/>
              </w:rPr>
              <w:t>Duration</w:t>
            </w:r>
          </w:p>
        </w:tc>
        <w:tc>
          <w:tcPr>
            <w:tcW w:w="8640" w:type="dxa"/>
            <w:shd w:val="clear" w:color="auto" w:fill="auto"/>
          </w:tcPr>
          <w:p w14:paraId="6B782081" w14:textId="77777777" w:rsidR="001C3694" w:rsidRPr="006D60BF" w:rsidRDefault="00A017D7" w:rsidP="00FF4830">
            <w:pPr>
              <w:widowControl w:val="0"/>
              <w:autoSpaceDE w:val="0"/>
              <w:autoSpaceDN w:val="0"/>
              <w:adjustRightInd w:val="0"/>
              <w:jc w:val="both"/>
              <w:rPr>
                <w:rFonts w:ascii="Gisha" w:hAnsi="Gisha" w:cs="Gisha"/>
                <w:b/>
                <w:sz w:val="21"/>
                <w:szCs w:val="21"/>
              </w:rPr>
            </w:pPr>
            <w:r>
              <w:rPr>
                <w:rFonts w:ascii="Gisha" w:hAnsi="Gisha" w:cs="Gisha"/>
                <w:bCs/>
                <w:sz w:val="21"/>
                <w:szCs w:val="21"/>
              </w:rPr>
              <w:t>October 2016 to January2017</w:t>
            </w:r>
          </w:p>
        </w:tc>
      </w:tr>
      <w:tr w:rsidR="001C3694" w:rsidRPr="0077564E" w14:paraId="218F7159" w14:textId="77777777" w:rsidTr="00FF4830">
        <w:tc>
          <w:tcPr>
            <w:tcW w:w="1800" w:type="dxa"/>
            <w:shd w:val="clear" w:color="auto" w:fill="auto"/>
          </w:tcPr>
          <w:p w14:paraId="2F864B27" w14:textId="77777777" w:rsidR="001C3694" w:rsidRPr="006D60BF" w:rsidRDefault="001C3694" w:rsidP="00FF4830">
            <w:pPr>
              <w:jc w:val="both"/>
              <w:rPr>
                <w:rFonts w:ascii="Gisha" w:hAnsi="Gisha" w:cs="Gisha"/>
                <w:b/>
                <w:bCs/>
                <w:color w:val="000000"/>
                <w:sz w:val="21"/>
                <w:szCs w:val="21"/>
              </w:rPr>
            </w:pPr>
            <w:r w:rsidRPr="006D60BF">
              <w:rPr>
                <w:rFonts w:ascii="Gisha" w:hAnsi="Gisha" w:cs="Gisha"/>
                <w:b/>
                <w:bCs/>
                <w:color w:val="000000"/>
                <w:sz w:val="21"/>
                <w:szCs w:val="21"/>
              </w:rPr>
              <w:t>Team size</w:t>
            </w:r>
          </w:p>
        </w:tc>
        <w:tc>
          <w:tcPr>
            <w:tcW w:w="8640" w:type="dxa"/>
            <w:shd w:val="clear" w:color="auto" w:fill="auto"/>
          </w:tcPr>
          <w:p w14:paraId="4DFDED8F" w14:textId="77777777" w:rsidR="001C3694" w:rsidRPr="006D60BF" w:rsidRDefault="00A017D7" w:rsidP="00FF4830">
            <w:pPr>
              <w:widowControl w:val="0"/>
              <w:autoSpaceDE w:val="0"/>
              <w:autoSpaceDN w:val="0"/>
              <w:adjustRightInd w:val="0"/>
              <w:jc w:val="both"/>
              <w:rPr>
                <w:rFonts w:ascii="Gisha" w:hAnsi="Gisha" w:cs="Gisha"/>
                <w:sz w:val="21"/>
                <w:szCs w:val="21"/>
              </w:rPr>
            </w:pPr>
            <w:r>
              <w:rPr>
                <w:rFonts w:ascii="Gisha" w:hAnsi="Gisha" w:cs="Gisha"/>
                <w:sz w:val="21"/>
                <w:szCs w:val="21"/>
              </w:rPr>
              <w:t>2</w:t>
            </w:r>
          </w:p>
        </w:tc>
      </w:tr>
      <w:tr w:rsidR="001C3694" w:rsidRPr="0077564E" w14:paraId="18F72C5C" w14:textId="77777777" w:rsidTr="00FF4830">
        <w:tc>
          <w:tcPr>
            <w:tcW w:w="1800" w:type="dxa"/>
            <w:shd w:val="clear" w:color="auto" w:fill="auto"/>
          </w:tcPr>
          <w:p w14:paraId="16FC3A7A" w14:textId="77777777" w:rsidR="001C3694" w:rsidRPr="006D60BF" w:rsidRDefault="001C3694" w:rsidP="00FF4830">
            <w:pPr>
              <w:jc w:val="both"/>
              <w:rPr>
                <w:rFonts w:ascii="Gisha" w:hAnsi="Gisha" w:cs="Gisha"/>
                <w:b/>
                <w:bCs/>
                <w:color w:val="000000"/>
                <w:sz w:val="21"/>
                <w:szCs w:val="21"/>
              </w:rPr>
            </w:pPr>
            <w:r w:rsidRPr="006D60BF">
              <w:rPr>
                <w:rFonts w:ascii="Gisha" w:hAnsi="Gisha" w:cs="Gisha"/>
                <w:b/>
                <w:bCs/>
                <w:color w:val="000000"/>
                <w:sz w:val="21"/>
                <w:szCs w:val="21"/>
              </w:rPr>
              <w:t>Description</w:t>
            </w:r>
          </w:p>
        </w:tc>
        <w:tc>
          <w:tcPr>
            <w:tcW w:w="8640" w:type="dxa"/>
            <w:shd w:val="clear" w:color="auto" w:fill="auto"/>
          </w:tcPr>
          <w:p w14:paraId="655C174F" w14:textId="77777777" w:rsidR="001C3694" w:rsidRPr="00A017D7" w:rsidRDefault="00A017D7" w:rsidP="00A017D7">
            <w:pPr>
              <w:rPr>
                <w:rFonts w:ascii="Gisha" w:hAnsi="Gisha" w:cs="Gisha"/>
                <w:sz w:val="21"/>
                <w:szCs w:val="21"/>
              </w:rPr>
            </w:pPr>
            <w:r w:rsidRPr="00A017D7">
              <w:rPr>
                <w:rFonts w:ascii="Verdana" w:hAnsi="Verdana"/>
                <w:bCs/>
                <w:sz w:val="18"/>
              </w:rPr>
              <w:t xml:space="preserve">Data migration from </w:t>
            </w:r>
            <w:proofErr w:type="spellStart"/>
            <w:r w:rsidRPr="00A017D7">
              <w:rPr>
                <w:rFonts w:ascii="Verdana" w:hAnsi="Verdana"/>
                <w:bCs/>
                <w:sz w:val="18"/>
              </w:rPr>
              <w:t>iPerform</w:t>
            </w:r>
            <w:proofErr w:type="spellEnd"/>
            <w:r w:rsidRPr="00A017D7">
              <w:rPr>
                <w:rFonts w:ascii="Verdana" w:hAnsi="Verdana"/>
                <w:bCs/>
                <w:sz w:val="18"/>
              </w:rPr>
              <w:t xml:space="preserve">(SAP) to </w:t>
            </w:r>
            <w:proofErr w:type="spellStart"/>
            <w:r w:rsidRPr="00A017D7">
              <w:rPr>
                <w:rFonts w:ascii="Verdana" w:hAnsi="Verdana"/>
                <w:bCs/>
                <w:sz w:val="18"/>
              </w:rPr>
              <w:t>iLearn</w:t>
            </w:r>
            <w:proofErr w:type="spellEnd"/>
            <w:r w:rsidRPr="00A017D7">
              <w:rPr>
                <w:rFonts w:ascii="Verdana" w:hAnsi="Verdana"/>
                <w:bCs/>
                <w:sz w:val="18"/>
              </w:rPr>
              <w:t>(Cornerstone).Currently working on this project where we are generating employee’s performance rating PDF templates and then migrates from one system to another</w:t>
            </w:r>
          </w:p>
        </w:tc>
      </w:tr>
      <w:tr w:rsidR="001C3694" w:rsidRPr="0077564E" w14:paraId="6519BBFB" w14:textId="77777777" w:rsidTr="00FF4830">
        <w:tc>
          <w:tcPr>
            <w:tcW w:w="1800" w:type="dxa"/>
            <w:shd w:val="clear" w:color="auto" w:fill="auto"/>
          </w:tcPr>
          <w:p w14:paraId="5D6D8629" w14:textId="77777777" w:rsidR="001C3694" w:rsidRPr="006D60BF" w:rsidRDefault="001C3694" w:rsidP="00FF4830">
            <w:pPr>
              <w:jc w:val="both"/>
              <w:rPr>
                <w:rFonts w:ascii="Gisha" w:hAnsi="Gisha" w:cs="Gisha"/>
                <w:b/>
                <w:bCs/>
                <w:color w:val="000000"/>
                <w:sz w:val="21"/>
                <w:szCs w:val="21"/>
              </w:rPr>
            </w:pPr>
            <w:r w:rsidRPr="006D60BF">
              <w:rPr>
                <w:rFonts w:ascii="Gisha" w:hAnsi="Gisha" w:cs="Gisha"/>
                <w:b/>
                <w:bCs/>
                <w:color w:val="000000"/>
                <w:sz w:val="21"/>
                <w:szCs w:val="21"/>
              </w:rPr>
              <w:t>Role</w:t>
            </w:r>
          </w:p>
        </w:tc>
        <w:tc>
          <w:tcPr>
            <w:tcW w:w="8640" w:type="dxa"/>
            <w:shd w:val="clear" w:color="auto" w:fill="auto"/>
          </w:tcPr>
          <w:p w14:paraId="4DC0AA56" w14:textId="77777777" w:rsidR="001C3694" w:rsidRDefault="00A017D7" w:rsidP="00FF4830">
            <w:pPr>
              <w:jc w:val="both"/>
              <w:rPr>
                <w:rFonts w:ascii="Gisha" w:hAnsi="Gisha" w:cs="Gisha"/>
                <w:sz w:val="21"/>
                <w:szCs w:val="21"/>
              </w:rPr>
            </w:pPr>
            <w:r>
              <w:rPr>
                <w:rFonts w:ascii="Gisha" w:hAnsi="Gisha" w:cs="Gisha"/>
                <w:sz w:val="21"/>
                <w:szCs w:val="21"/>
              </w:rPr>
              <w:t>Java Developer</w:t>
            </w:r>
          </w:p>
          <w:p w14:paraId="73537E1B" w14:textId="77777777" w:rsidR="001C3694" w:rsidRPr="006D60BF" w:rsidRDefault="001C3694" w:rsidP="00FF4830">
            <w:pPr>
              <w:jc w:val="both"/>
              <w:rPr>
                <w:rFonts w:ascii="Gisha" w:hAnsi="Gisha" w:cs="Gisha"/>
                <w:sz w:val="21"/>
                <w:szCs w:val="21"/>
              </w:rPr>
            </w:pPr>
          </w:p>
        </w:tc>
      </w:tr>
      <w:tr w:rsidR="001C3694" w:rsidRPr="0077564E" w14:paraId="7E5CF1DD" w14:textId="77777777" w:rsidTr="00FF4830">
        <w:tc>
          <w:tcPr>
            <w:tcW w:w="1800" w:type="dxa"/>
            <w:shd w:val="clear" w:color="auto" w:fill="auto"/>
          </w:tcPr>
          <w:p w14:paraId="274D74DC" w14:textId="77777777" w:rsidR="001C3694" w:rsidRPr="006D60BF" w:rsidRDefault="001C3694" w:rsidP="00FF4830">
            <w:pPr>
              <w:jc w:val="both"/>
              <w:rPr>
                <w:rFonts w:ascii="Gisha" w:hAnsi="Gisha" w:cs="Gisha"/>
                <w:b/>
                <w:bCs/>
                <w:color w:val="000000"/>
                <w:sz w:val="21"/>
                <w:szCs w:val="21"/>
              </w:rPr>
            </w:pPr>
            <w:r w:rsidRPr="006D60BF">
              <w:rPr>
                <w:rFonts w:ascii="Gisha" w:hAnsi="Gisha" w:cs="Gisha"/>
                <w:b/>
                <w:bCs/>
                <w:color w:val="000000"/>
                <w:sz w:val="21"/>
                <w:szCs w:val="21"/>
              </w:rPr>
              <w:t>Responsibilities</w:t>
            </w:r>
          </w:p>
        </w:tc>
        <w:tc>
          <w:tcPr>
            <w:tcW w:w="8640" w:type="dxa"/>
            <w:shd w:val="clear" w:color="auto" w:fill="auto"/>
          </w:tcPr>
          <w:p w14:paraId="6188EC3E" w14:textId="77777777" w:rsidR="00A017D7" w:rsidRPr="006D60BF" w:rsidRDefault="001C3694" w:rsidP="00A017D7">
            <w:pPr>
              <w:suppressAutoHyphens/>
              <w:rPr>
                <w:rFonts w:ascii="Gisha" w:hAnsi="Gisha" w:cs="Gisha"/>
                <w:sz w:val="21"/>
                <w:szCs w:val="21"/>
              </w:rPr>
            </w:pPr>
            <w:r>
              <w:rPr>
                <w:rFonts w:ascii="Verdana" w:hAnsi="Verdana"/>
                <w:sz w:val="18"/>
                <w:szCs w:val="22"/>
              </w:rPr>
              <w:t>1)</w:t>
            </w:r>
            <w:r w:rsidR="00A017D7">
              <w:rPr>
                <w:rFonts w:ascii="Verdana" w:hAnsi="Verdana"/>
                <w:sz w:val="18"/>
                <w:szCs w:val="22"/>
              </w:rPr>
              <w:t>Writing core java utilities for Data Migration</w:t>
            </w:r>
          </w:p>
          <w:p w14:paraId="5CDBFBEF" w14:textId="77777777" w:rsidR="001C3694" w:rsidRPr="006D60BF" w:rsidRDefault="001C3694" w:rsidP="00FF4830">
            <w:pPr>
              <w:suppressAutoHyphens/>
              <w:rPr>
                <w:rFonts w:ascii="Gisha" w:hAnsi="Gisha" w:cs="Gisha"/>
                <w:sz w:val="21"/>
                <w:szCs w:val="21"/>
              </w:rPr>
            </w:pPr>
          </w:p>
        </w:tc>
      </w:tr>
    </w:tbl>
    <w:p w14:paraId="4EB796A8" w14:textId="77777777" w:rsidR="001C3694" w:rsidRDefault="001C3694" w:rsidP="001C3694">
      <w:pPr>
        <w:autoSpaceDE w:val="0"/>
        <w:autoSpaceDN w:val="0"/>
        <w:adjustRightInd w:val="0"/>
        <w:jc w:val="both"/>
        <w:rPr>
          <w:rFonts w:ascii="Gisha" w:hAnsi="Gisha" w:cs="Gisha"/>
          <w:sz w:val="12"/>
          <w:szCs w:val="12"/>
        </w:rPr>
      </w:pPr>
    </w:p>
    <w:p w14:paraId="741B901B" w14:textId="77777777" w:rsidR="00605C65" w:rsidRDefault="00605C65" w:rsidP="001C3694">
      <w:pPr>
        <w:autoSpaceDE w:val="0"/>
        <w:autoSpaceDN w:val="0"/>
        <w:adjustRightInd w:val="0"/>
        <w:jc w:val="both"/>
        <w:rPr>
          <w:rFonts w:ascii="Gisha" w:hAnsi="Gisha" w:cs="Gisha"/>
          <w:sz w:val="12"/>
          <w:szCs w:val="12"/>
        </w:rPr>
      </w:pPr>
    </w:p>
    <w:p w14:paraId="60745D48" w14:textId="77777777" w:rsidR="00605C65" w:rsidRDefault="00605C65" w:rsidP="00605C65">
      <w:pPr>
        <w:autoSpaceDE w:val="0"/>
        <w:autoSpaceDN w:val="0"/>
        <w:adjustRightInd w:val="0"/>
        <w:jc w:val="both"/>
        <w:rPr>
          <w:rFonts w:ascii="Gisha" w:hAnsi="Gisha" w:cs="Gisha"/>
          <w:b/>
          <w:sz w:val="21"/>
          <w:szCs w:val="21"/>
          <w:u w:val="single"/>
        </w:rPr>
      </w:pPr>
      <w:r w:rsidRPr="006D60BF">
        <w:rPr>
          <w:rFonts w:ascii="Gisha" w:hAnsi="Gisha" w:cs="Gisha"/>
          <w:b/>
          <w:sz w:val="21"/>
          <w:szCs w:val="21"/>
          <w:u w:val="single"/>
        </w:rPr>
        <w:t>#2</w:t>
      </w:r>
    </w:p>
    <w:p w14:paraId="6B2B8E90" w14:textId="77777777" w:rsidR="00FE4FFC" w:rsidRPr="006D60BF" w:rsidRDefault="00FE4FFC" w:rsidP="00605C65">
      <w:pPr>
        <w:autoSpaceDE w:val="0"/>
        <w:autoSpaceDN w:val="0"/>
        <w:adjustRightInd w:val="0"/>
        <w:jc w:val="both"/>
        <w:rPr>
          <w:rFonts w:ascii="Gisha" w:hAnsi="Gisha" w:cs="Gisha"/>
          <w:b/>
          <w:sz w:val="21"/>
          <w:szCs w:val="21"/>
          <w:u w:val="single"/>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8570"/>
      </w:tblGrid>
      <w:tr w:rsidR="00564712" w:rsidRPr="0077564E" w14:paraId="6AECAF29" w14:textId="77777777" w:rsidTr="00681F96">
        <w:tc>
          <w:tcPr>
            <w:tcW w:w="1871" w:type="dxa"/>
            <w:shd w:val="clear" w:color="auto" w:fill="auto"/>
          </w:tcPr>
          <w:p w14:paraId="01090A60" w14:textId="77777777" w:rsidR="00564712" w:rsidRPr="006D60BF" w:rsidRDefault="00564712" w:rsidP="00FF4830">
            <w:pPr>
              <w:jc w:val="both"/>
              <w:rPr>
                <w:rFonts w:ascii="Gisha" w:hAnsi="Gisha" w:cs="Gisha"/>
                <w:b/>
                <w:bCs/>
                <w:color w:val="000000"/>
                <w:sz w:val="21"/>
                <w:szCs w:val="21"/>
              </w:rPr>
            </w:pPr>
            <w:r>
              <w:rPr>
                <w:rFonts w:ascii="Gisha" w:hAnsi="Gisha" w:cs="Gisha"/>
                <w:b/>
                <w:bCs/>
                <w:color w:val="000000"/>
                <w:sz w:val="21"/>
                <w:szCs w:val="21"/>
              </w:rPr>
              <w:t>Project</w:t>
            </w:r>
          </w:p>
        </w:tc>
        <w:tc>
          <w:tcPr>
            <w:tcW w:w="8569" w:type="dxa"/>
            <w:shd w:val="clear" w:color="auto" w:fill="auto"/>
          </w:tcPr>
          <w:p w14:paraId="52DFB341" w14:textId="58EB987A" w:rsidR="00564712" w:rsidRDefault="00564712" w:rsidP="00FF4830">
            <w:pPr>
              <w:pStyle w:val="BodyText"/>
              <w:rPr>
                <w:rFonts w:ascii="Verdana" w:hAnsi="Verdana" w:cs="Arial"/>
                <w:b/>
                <w:bCs/>
                <w:sz w:val="18"/>
                <w:szCs w:val="18"/>
              </w:rPr>
            </w:pPr>
            <w:r w:rsidRPr="00564712">
              <w:rPr>
                <w:rFonts w:ascii="Verdana" w:hAnsi="Verdana" w:cs="Arial"/>
                <w:b/>
                <w:bCs/>
                <w:sz w:val="18"/>
                <w:szCs w:val="18"/>
              </w:rPr>
              <w:t>UCM implementation for EBS for IFFCO</w:t>
            </w:r>
            <w:r w:rsidR="006D26D1">
              <w:rPr>
                <w:rFonts w:ascii="Verdana" w:hAnsi="Verdana" w:cs="Arial"/>
                <w:b/>
                <w:bCs/>
                <w:sz w:val="18"/>
                <w:szCs w:val="18"/>
              </w:rPr>
              <w:t xml:space="preserve"> (Nile technologies)</w:t>
            </w:r>
          </w:p>
        </w:tc>
      </w:tr>
      <w:tr w:rsidR="00605C65" w:rsidRPr="0077564E" w14:paraId="19C7DA19" w14:textId="77777777" w:rsidTr="00FF4830">
        <w:tc>
          <w:tcPr>
            <w:tcW w:w="1800" w:type="dxa"/>
            <w:shd w:val="clear" w:color="auto" w:fill="auto"/>
          </w:tcPr>
          <w:p w14:paraId="1508A871" w14:textId="77777777" w:rsidR="00605C65" w:rsidRPr="006D60BF" w:rsidRDefault="00605C65" w:rsidP="00FF4830">
            <w:pPr>
              <w:jc w:val="both"/>
              <w:rPr>
                <w:rFonts w:ascii="Gisha" w:hAnsi="Gisha" w:cs="Gisha"/>
                <w:b/>
                <w:bCs/>
                <w:color w:val="000000"/>
                <w:sz w:val="21"/>
                <w:szCs w:val="21"/>
              </w:rPr>
            </w:pPr>
            <w:r w:rsidRPr="006D60BF">
              <w:rPr>
                <w:rFonts w:ascii="Gisha" w:hAnsi="Gisha" w:cs="Gisha"/>
                <w:b/>
                <w:bCs/>
                <w:color w:val="000000"/>
                <w:sz w:val="21"/>
                <w:szCs w:val="21"/>
              </w:rPr>
              <w:t>Client</w:t>
            </w:r>
          </w:p>
        </w:tc>
        <w:tc>
          <w:tcPr>
            <w:tcW w:w="8640" w:type="dxa"/>
            <w:shd w:val="clear" w:color="auto" w:fill="auto"/>
          </w:tcPr>
          <w:p w14:paraId="0832A3F0" w14:textId="77777777" w:rsidR="00605C65" w:rsidRPr="007C2818" w:rsidRDefault="00564712" w:rsidP="00FF4830">
            <w:pPr>
              <w:pStyle w:val="BodyText"/>
              <w:rPr>
                <w:rFonts w:ascii="Verdana" w:hAnsi="Verdana" w:cs="Arial"/>
                <w:b/>
                <w:bCs/>
                <w:sz w:val="18"/>
                <w:szCs w:val="18"/>
              </w:rPr>
            </w:pPr>
            <w:r>
              <w:rPr>
                <w:rFonts w:ascii="Verdana" w:hAnsi="Verdana" w:cs="Arial"/>
                <w:b/>
                <w:bCs/>
                <w:sz w:val="18"/>
                <w:szCs w:val="18"/>
              </w:rPr>
              <w:t>IFFCO Dubai</w:t>
            </w:r>
          </w:p>
        </w:tc>
      </w:tr>
      <w:tr w:rsidR="00605C65" w:rsidRPr="0077564E" w14:paraId="2963CF71" w14:textId="77777777" w:rsidTr="00FF4830">
        <w:tc>
          <w:tcPr>
            <w:tcW w:w="1800" w:type="dxa"/>
            <w:shd w:val="clear" w:color="auto" w:fill="auto"/>
          </w:tcPr>
          <w:p w14:paraId="2306B57E" w14:textId="77777777" w:rsidR="00605C65" w:rsidRPr="006D60BF" w:rsidRDefault="00605C65" w:rsidP="00FF4830">
            <w:pPr>
              <w:jc w:val="both"/>
              <w:rPr>
                <w:rFonts w:ascii="Gisha" w:hAnsi="Gisha" w:cs="Gisha"/>
                <w:b/>
                <w:bCs/>
                <w:color w:val="000000"/>
                <w:sz w:val="21"/>
                <w:szCs w:val="21"/>
              </w:rPr>
            </w:pPr>
            <w:r w:rsidRPr="006D60BF">
              <w:rPr>
                <w:rFonts w:ascii="Gisha" w:hAnsi="Gisha" w:cs="Gisha"/>
                <w:b/>
                <w:bCs/>
                <w:color w:val="000000"/>
                <w:sz w:val="21"/>
                <w:szCs w:val="21"/>
              </w:rPr>
              <w:t>Duration</w:t>
            </w:r>
          </w:p>
        </w:tc>
        <w:tc>
          <w:tcPr>
            <w:tcW w:w="8640" w:type="dxa"/>
            <w:shd w:val="clear" w:color="auto" w:fill="auto"/>
          </w:tcPr>
          <w:p w14:paraId="536D7664" w14:textId="77777777" w:rsidR="00605C65" w:rsidRPr="006D60BF" w:rsidRDefault="00564712" w:rsidP="00FF4830">
            <w:pPr>
              <w:autoSpaceDE w:val="0"/>
              <w:jc w:val="both"/>
              <w:rPr>
                <w:rFonts w:ascii="Gisha" w:hAnsi="Gisha" w:cs="Gisha"/>
                <w:bCs/>
                <w:sz w:val="21"/>
                <w:szCs w:val="21"/>
              </w:rPr>
            </w:pPr>
            <w:r>
              <w:rPr>
                <w:rFonts w:ascii="Arial" w:hAnsi="Arial" w:cs="Arial"/>
                <w:b/>
                <w:bCs/>
                <w:sz w:val="18"/>
                <w:szCs w:val="18"/>
              </w:rPr>
              <w:t>July 2016 to September 2016</w:t>
            </w:r>
          </w:p>
        </w:tc>
      </w:tr>
      <w:tr w:rsidR="00605C65" w:rsidRPr="0077564E" w14:paraId="3DD46253" w14:textId="77777777" w:rsidTr="00FF4830">
        <w:tc>
          <w:tcPr>
            <w:tcW w:w="1800" w:type="dxa"/>
            <w:shd w:val="clear" w:color="auto" w:fill="auto"/>
          </w:tcPr>
          <w:p w14:paraId="7519F837" w14:textId="77777777" w:rsidR="00605C65" w:rsidRPr="006D60BF" w:rsidRDefault="00605C65" w:rsidP="00FF4830">
            <w:pPr>
              <w:jc w:val="both"/>
              <w:rPr>
                <w:rFonts w:ascii="Gisha" w:hAnsi="Gisha" w:cs="Gisha"/>
                <w:b/>
                <w:bCs/>
                <w:color w:val="000000"/>
                <w:sz w:val="21"/>
                <w:szCs w:val="21"/>
              </w:rPr>
            </w:pPr>
            <w:r w:rsidRPr="006D60BF">
              <w:rPr>
                <w:rFonts w:ascii="Gisha" w:hAnsi="Gisha" w:cs="Gisha"/>
                <w:b/>
                <w:bCs/>
                <w:color w:val="000000"/>
                <w:sz w:val="21"/>
                <w:szCs w:val="21"/>
              </w:rPr>
              <w:t>Team size</w:t>
            </w:r>
          </w:p>
        </w:tc>
        <w:tc>
          <w:tcPr>
            <w:tcW w:w="8640" w:type="dxa"/>
            <w:shd w:val="clear" w:color="auto" w:fill="auto"/>
          </w:tcPr>
          <w:p w14:paraId="005451D7" w14:textId="77777777" w:rsidR="00605C65" w:rsidRPr="006D60BF" w:rsidRDefault="00564712" w:rsidP="00FF4830">
            <w:pPr>
              <w:autoSpaceDE w:val="0"/>
              <w:jc w:val="both"/>
              <w:rPr>
                <w:rFonts w:ascii="Gisha" w:hAnsi="Gisha" w:cs="Gisha"/>
                <w:bCs/>
                <w:sz w:val="21"/>
                <w:szCs w:val="21"/>
              </w:rPr>
            </w:pPr>
            <w:r>
              <w:rPr>
                <w:rFonts w:ascii="Gisha" w:hAnsi="Gisha" w:cs="Gisha"/>
                <w:bCs/>
                <w:sz w:val="21"/>
                <w:szCs w:val="21"/>
              </w:rPr>
              <w:t>4</w:t>
            </w:r>
          </w:p>
        </w:tc>
      </w:tr>
      <w:tr w:rsidR="00605C65" w:rsidRPr="0077564E" w14:paraId="00DE01A9" w14:textId="77777777" w:rsidTr="00FF4830">
        <w:tc>
          <w:tcPr>
            <w:tcW w:w="1800" w:type="dxa"/>
            <w:shd w:val="clear" w:color="auto" w:fill="auto"/>
          </w:tcPr>
          <w:p w14:paraId="17CCCCFE" w14:textId="77777777" w:rsidR="00605C65" w:rsidRPr="006D60BF" w:rsidRDefault="00605C65" w:rsidP="00FF4830">
            <w:pPr>
              <w:jc w:val="both"/>
              <w:rPr>
                <w:rFonts w:ascii="Gisha" w:hAnsi="Gisha" w:cs="Gisha"/>
                <w:b/>
                <w:bCs/>
                <w:color w:val="000000"/>
                <w:sz w:val="21"/>
                <w:szCs w:val="21"/>
              </w:rPr>
            </w:pPr>
            <w:r w:rsidRPr="006D60BF">
              <w:rPr>
                <w:rFonts w:ascii="Gisha" w:hAnsi="Gisha" w:cs="Gisha"/>
                <w:b/>
                <w:bCs/>
                <w:color w:val="000000"/>
                <w:sz w:val="21"/>
                <w:szCs w:val="21"/>
              </w:rPr>
              <w:t>Description</w:t>
            </w:r>
          </w:p>
        </w:tc>
        <w:tc>
          <w:tcPr>
            <w:tcW w:w="8640" w:type="dxa"/>
            <w:shd w:val="clear" w:color="auto" w:fill="auto"/>
          </w:tcPr>
          <w:p w14:paraId="26E0EF09" w14:textId="77777777" w:rsidR="00564712" w:rsidRPr="00564712" w:rsidRDefault="00564712" w:rsidP="00564712">
            <w:pPr>
              <w:rPr>
                <w:rFonts w:ascii="Verdana" w:hAnsi="Verdana"/>
                <w:sz w:val="18"/>
              </w:rPr>
            </w:pPr>
            <w:r w:rsidRPr="00564712">
              <w:rPr>
                <w:rFonts w:ascii="Verdana" w:hAnsi="Verdana"/>
                <w:sz w:val="18"/>
              </w:rPr>
              <w:t xml:space="preserve">Oracle Universal Content Management (UCM) act as a content repository for all important and shared documents, images, videos, scanned images. From EBS (UCM access through EBS Application) and related application </w:t>
            </w:r>
            <w:proofErr w:type="spellStart"/>
            <w:r w:rsidRPr="00564712">
              <w:rPr>
                <w:rFonts w:ascii="Verdana" w:hAnsi="Verdana"/>
                <w:sz w:val="18"/>
              </w:rPr>
              <w:t>prescpective</w:t>
            </w:r>
            <w:proofErr w:type="spellEnd"/>
            <w:r w:rsidRPr="00564712">
              <w:rPr>
                <w:rFonts w:ascii="Verdana" w:hAnsi="Verdana"/>
                <w:sz w:val="18"/>
              </w:rPr>
              <w:t xml:space="preserve">, following list of tracks are into consideration. </w:t>
            </w:r>
          </w:p>
          <w:p w14:paraId="1E3F000B" w14:textId="77777777" w:rsidR="00564712" w:rsidRPr="00564712" w:rsidRDefault="00564712" w:rsidP="00564712">
            <w:pPr>
              <w:pStyle w:val="ListParagraph"/>
              <w:numPr>
                <w:ilvl w:val="0"/>
                <w:numId w:val="28"/>
              </w:numPr>
              <w:rPr>
                <w:rFonts w:ascii="Verdana" w:hAnsi="Verdana"/>
                <w:sz w:val="18"/>
              </w:rPr>
            </w:pPr>
            <w:r w:rsidRPr="00564712">
              <w:rPr>
                <w:rFonts w:ascii="Verdana" w:hAnsi="Verdana"/>
                <w:sz w:val="18"/>
              </w:rPr>
              <w:t>Cash Management</w:t>
            </w:r>
          </w:p>
          <w:p w14:paraId="71F15C51" w14:textId="77777777" w:rsidR="00564712" w:rsidRPr="00564712" w:rsidRDefault="00564712" w:rsidP="00564712">
            <w:pPr>
              <w:pStyle w:val="ListParagraph"/>
              <w:numPr>
                <w:ilvl w:val="0"/>
                <w:numId w:val="28"/>
              </w:numPr>
              <w:rPr>
                <w:rFonts w:ascii="Verdana" w:hAnsi="Verdana"/>
                <w:sz w:val="18"/>
              </w:rPr>
            </w:pPr>
            <w:r w:rsidRPr="00564712">
              <w:rPr>
                <w:rFonts w:ascii="Verdana" w:hAnsi="Verdana"/>
                <w:sz w:val="18"/>
              </w:rPr>
              <w:t>General Ledger</w:t>
            </w:r>
          </w:p>
          <w:p w14:paraId="536F83B7" w14:textId="77777777" w:rsidR="00564712" w:rsidRPr="00564712" w:rsidRDefault="00564712" w:rsidP="00564712">
            <w:pPr>
              <w:pStyle w:val="ListParagraph"/>
              <w:numPr>
                <w:ilvl w:val="0"/>
                <w:numId w:val="28"/>
              </w:numPr>
              <w:rPr>
                <w:rFonts w:ascii="Verdana" w:hAnsi="Verdana"/>
                <w:sz w:val="18"/>
              </w:rPr>
            </w:pPr>
            <w:r w:rsidRPr="00564712">
              <w:rPr>
                <w:rFonts w:ascii="Verdana" w:hAnsi="Verdana"/>
                <w:sz w:val="18"/>
              </w:rPr>
              <w:t>Accounts Payable SOA</w:t>
            </w:r>
          </w:p>
          <w:p w14:paraId="781CD9B8" w14:textId="77777777" w:rsidR="00605C65" w:rsidRPr="00564712" w:rsidRDefault="00564712" w:rsidP="00564712">
            <w:pPr>
              <w:pStyle w:val="ListParagraph"/>
              <w:numPr>
                <w:ilvl w:val="0"/>
                <w:numId w:val="28"/>
              </w:numPr>
              <w:rPr>
                <w:rFonts w:ascii="Verdana" w:hAnsi="Verdana"/>
                <w:sz w:val="18"/>
              </w:rPr>
            </w:pPr>
            <w:r w:rsidRPr="00564712">
              <w:rPr>
                <w:rFonts w:ascii="Verdana" w:hAnsi="Verdana"/>
                <w:sz w:val="18"/>
              </w:rPr>
              <w:t>Accounts Receivables CREDIT</w:t>
            </w:r>
            <w:r w:rsidR="00605C65" w:rsidRPr="00564712">
              <w:rPr>
                <w:rFonts w:ascii="Verdana" w:hAnsi="Verdana"/>
                <w:sz w:val="18"/>
              </w:rPr>
              <w:t xml:space="preserve"> </w:t>
            </w:r>
          </w:p>
          <w:p w14:paraId="05D96AAC" w14:textId="77777777" w:rsidR="00D94F9A" w:rsidRPr="006D60BF" w:rsidRDefault="00D94F9A" w:rsidP="00FF4830">
            <w:pPr>
              <w:rPr>
                <w:rFonts w:ascii="Gisha" w:hAnsi="Gisha" w:cs="Gisha"/>
                <w:sz w:val="21"/>
                <w:szCs w:val="21"/>
              </w:rPr>
            </w:pPr>
          </w:p>
        </w:tc>
      </w:tr>
      <w:tr w:rsidR="00605C65" w:rsidRPr="0077564E" w14:paraId="75C53247" w14:textId="77777777" w:rsidTr="00FF4830">
        <w:tc>
          <w:tcPr>
            <w:tcW w:w="1800" w:type="dxa"/>
            <w:shd w:val="clear" w:color="auto" w:fill="auto"/>
          </w:tcPr>
          <w:p w14:paraId="5FF25435" w14:textId="77777777" w:rsidR="00605C65" w:rsidRPr="006D60BF" w:rsidRDefault="00605C65" w:rsidP="00FF4830">
            <w:pPr>
              <w:jc w:val="both"/>
              <w:rPr>
                <w:rFonts w:ascii="Gisha" w:hAnsi="Gisha" w:cs="Gisha"/>
                <w:b/>
                <w:bCs/>
                <w:color w:val="000000"/>
                <w:sz w:val="21"/>
                <w:szCs w:val="21"/>
              </w:rPr>
            </w:pPr>
            <w:r w:rsidRPr="006D60BF">
              <w:rPr>
                <w:rFonts w:ascii="Gisha" w:hAnsi="Gisha" w:cs="Gisha"/>
                <w:b/>
                <w:bCs/>
                <w:color w:val="000000"/>
                <w:sz w:val="21"/>
                <w:szCs w:val="21"/>
              </w:rPr>
              <w:t>Role</w:t>
            </w:r>
          </w:p>
        </w:tc>
        <w:tc>
          <w:tcPr>
            <w:tcW w:w="8640" w:type="dxa"/>
            <w:shd w:val="clear" w:color="auto" w:fill="auto"/>
          </w:tcPr>
          <w:p w14:paraId="6E956EB6" w14:textId="77777777" w:rsidR="00605C65" w:rsidRPr="006D60BF" w:rsidRDefault="00564712" w:rsidP="00FF4830">
            <w:pPr>
              <w:jc w:val="both"/>
              <w:rPr>
                <w:rFonts w:ascii="Gisha" w:hAnsi="Gisha" w:cs="Gisha"/>
                <w:sz w:val="21"/>
                <w:szCs w:val="21"/>
              </w:rPr>
            </w:pPr>
            <w:r>
              <w:rPr>
                <w:rFonts w:ascii="Gisha" w:hAnsi="Gisha" w:cs="Gisha"/>
                <w:sz w:val="21"/>
                <w:szCs w:val="21"/>
              </w:rPr>
              <w:t>UCM and JAVA developer</w:t>
            </w:r>
          </w:p>
        </w:tc>
      </w:tr>
      <w:tr w:rsidR="00605C65" w:rsidRPr="0077564E" w14:paraId="4793C268" w14:textId="77777777" w:rsidTr="00FF4830">
        <w:tc>
          <w:tcPr>
            <w:tcW w:w="1800" w:type="dxa"/>
            <w:shd w:val="clear" w:color="auto" w:fill="auto"/>
          </w:tcPr>
          <w:p w14:paraId="2926B8DE" w14:textId="77777777" w:rsidR="00605C65" w:rsidRPr="006D60BF" w:rsidRDefault="00605C65" w:rsidP="00FF4830">
            <w:pPr>
              <w:jc w:val="both"/>
              <w:rPr>
                <w:rFonts w:ascii="Gisha" w:hAnsi="Gisha" w:cs="Gisha"/>
                <w:b/>
                <w:bCs/>
                <w:color w:val="000000"/>
                <w:sz w:val="21"/>
                <w:szCs w:val="21"/>
              </w:rPr>
            </w:pPr>
            <w:r w:rsidRPr="006D60BF">
              <w:rPr>
                <w:rFonts w:ascii="Gisha" w:hAnsi="Gisha" w:cs="Gisha"/>
                <w:b/>
                <w:bCs/>
                <w:color w:val="000000"/>
                <w:sz w:val="21"/>
                <w:szCs w:val="21"/>
              </w:rPr>
              <w:t>Responsibilities</w:t>
            </w:r>
          </w:p>
        </w:tc>
        <w:tc>
          <w:tcPr>
            <w:tcW w:w="8640" w:type="dxa"/>
            <w:shd w:val="clear" w:color="auto" w:fill="auto"/>
          </w:tcPr>
          <w:p w14:paraId="4D8EE5DA" w14:textId="77777777" w:rsidR="00681F96" w:rsidRDefault="00681F96" w:rsidP="00FF4830">
            <w:pPr>
              <w:suppressAutoHyphens/>
              <w:rPr>
                <w:rFonts w:ascii="Verdana" w:hAnsi="Verdana"/>
                <w:sz w:val="18"/>
                <w:szCs w:val="20"/>
              </w:rPr>
            </w:pPr>
          </w:p>
          <w:p w14:paraId="7E14C7CA" w14:textId="77777777" w:rsidR="00681F96" w:rsidRPr="00681F96" w:rsidRDefault="00681F96" w:rsidP="00681F96">
            <w:pPr>
              <w:pStyle w:val="ListParagraph"/>
              <w:numPr>
                <w:ilvl w:val="0"/>
                <w:numId w:val="29"/>
              </w:numPr>
              <w:suppressAutoHyphens/>
              <w:rPr>
                <w:sz w:val="20"/>
                <w:szCs w:val="20"/>
              </w:rPr>
            </w:pPr>
            <w:r w:rsidRPr="00681F96">
              <w:rPr>
                <w:sz w:val="20"/>
                <w:szCs w:val="20"/>
              </w:rPr>
              <w:t>To Develop connectivity with UCM using RIDC API</w:t>
            </w:r>
          </w:p>
          <w:p w14:paraId="7E418A4A" w14:textId="77777777" w:rsidR="00681F96" w:rsidRPr="00681F96" w:rsidRDefault="00681F96" w:rsidP="00681F96">
            <w:pPr>
              <w:pStyle w:val="ListParagraph"/>
              <w:numPr>
                <w:ilvl w:val="0"/>
                <w:numId w:val="29"/>
              </w:numPr>
              <w:suppressAutoHyphens/>
              <w:rPr>
                <w:rFonts w:ascii="Verdana" w:hAnsi="Verdana"/>
                <w:sz w:val="18"/>
                <w:szCs w:val="20"/>
              </w:rPr>
            </w:pPr>
            <w:r w:rsidRPr="00681F96">
              <w:rPr>
                <w:rFonts w:ascii="Verdana" w:hAnsi="Verdana"/>
                <w:sz w:val="18"/>
                <w:szCs w:val="20"/>
              </w:rPr>
              <w:t xml:space="preserve">To apply patch to upgrade </w:t>
            </w:r>
            <w:proofErr w:type="spellStart"/>
            <w:r w:rsidRPr="00681F96">
              <w:rPr>
                <w:rFonts w:ascii="Verdana" w:hAnsi="Verdana"/>
                <w:sz w:val="18"/>
                <w:szCs w:val="20"/>
              </w:rPr>
              <w:t>ucm</w:t>
            </w:r>
            <w:proofErr w:type="spellEnd"/>
            <w:r w:rsidRPr="00681F96">
              <w:rPr>
                <w:rFonts w:ascii="Verdana" w:hAnsi="Verdana"/>
                <w:sz w:val="18"/>
                <w:szCs w:val="20"/>
              </w:rPr>
              <w:t xml:space="preserve"> to latest version.</w:t>
            </w:r>
          </w:p>
          <w:p w14:paraId="3363271A" w14:textId="77777777" w:rsidR="00681F96" w:rsidRPr="00681F96" w:rsidRDefault="00681F96" w:rsidP="00681F96">
            <w:pPr>
              <w:pStyle w:val="ListParagraph"/>
              <w:numPr>
                <w:ilvl w:val="0"/>
                <w:numId w:val="29"/>
              </w:numPr>
              <w:suppressAutoHyphens/>
              <w:rPr>
                <w:rFonts w:ascii="Verdana" w:hAnsi="Verdana"/>
                <w:sz w:val="18"/>
                <w:szCs w:val="20"/>
              </w:rPr>
            </w:pPr>
            <w:r w:rsidRPr="00681F96">
              <w:rPr>
                <w:rFonts w:ascii="Verdana" w:hAnsi="Verdana"/>
                <w:sz w:val="18"/>
                <w:szCs w:val="20"/>
              </w:rPr>
              <w:t xml:space="preserve">To develop custom applications  which routes to custom JSP’s for different profiles </w:t>
            </w:r>
          </w:p>
          <w:p w14:paraId="7DDFF1C6" w14:textId="77777777" w:rsidR="00681F96" w:rsidRPr="00681F96" w:rsidRDefault="00681F96" w:rsidP="00681F96">
            <w:pPr>
              <w:pStyle w:val="ListParagraph"/>
              <w:numPr>
                <w:ilvl w:val="0"/>
                <w:numId w:val="29"/>
              </w:numPr>
              <w:suppressAutoHyphens/>
              <w:rPr>
                <w:rFonts w:ascii="Verdana" w:hAnsi="Verdana"/>
                <w:sz w:val="18"/>
                <w:szCs w:val="20"/>
              </w:rPr>
            </w:pPr>
            <w:r w:rsidRPr="00681F96">
              <w:rPr>
                <w:rFonts w:ascii="Verdana" w:hAnsi="Verdana"/>
                <w:sz w:val="18"/>
                <w:szCs w:val="20"/>
              </w:rPr>
              <w:t>To develop custom profiles and search screens in UCM</w:t>
            </w:r>
          </w:p>
          <w:p w14:paraId="134B3743" w14:textId="77777777" w:rsidR="00681F96" w:rsidRPr="00681F96" w:rsidRDefault="00681F96" w:rsidP="00681F96">
            <w:pPr>
              <w:pStyle w:val="ListParagraph"/>
              <w:numPr>
                <w:ilvl w:val="0"/>
                <w:numId w:val="29"/>
              </w:numPr>
              <w:suppressAutoHyphens/>
              <w:rPr>
                <w:rFonts w:ascii="Gisha" w:hAnsi="Gisha" w:cs="Gisha"/>
                <w:bCs/>
                <w:sz w:val="21"/>
                <w:szCs w:val="21"/>
              </w:rPr>
            </w:pPr>
            <w:r w:rsidRPr="00681F96">
              <w:rPr>
                <w:rFonts w:ascii="Verdana" w:hAnsi="Verdana"/>
                <w:sz w:val="18"/>
                <w:szCs w:val="20"/>
              </w:rPr>
              <w:lastRenderedPageBreak/>
              <w:t>Interact with client and resolve technical issues and bugs in the system.</w:t>
            </w:r>
          </w:p>
        </w:tc>
      </w:tr>
    </w:tbl>
    <w:p w14:paraId="0A95EB0C" w14:textId="77777777" w:rsidR="00605C65" w:rsidRPr="00084E9A" w:rsidRDefault="00605C65" w:rsidP="00605C65">
      <w:pPr>
        <w:jc w:val="both"/>
        <w:rPr>
          <w:rFonts w:ascii="Gisha" w:hAnsi="Gisha" w:cs="Gisha"/>
          <w:sz w:val="12"/>
          <w:szCs w:val="12"/>
        </w:rPr>
      </w:pPr>
    </w:p>
    <w:p w14:paraId="3466E7FA" w14:textId="77777777" w:rsidR="00605C65" w:rsidRPr="00084E9A" w:rsidRDefault="00605C65" w:rsidP="001C3694">
      <w:pPr>
        <w:autoSpaceDE w:val="0"/>
        <w:autoSpaceDN w:val="0"/>
        <w:adjustRightInd w:val="0"/>
        <w:jc w:val="both"/>
        <w:rPr>
          <w:rFonts w:ascii="Gisha" w:hAnsi="Gisha" w:cs="Gisha"/>
          <w:sz w:val="12"/>
          <w:szCs w:val="12"/>
        </w:rPr>
      </w:pPr>
    </w:p>
    <w:p w14:paraId="6ADE39A2" w14:textId="77777777" w:rsidR="002D37EC" w:rsidRDefault="00605C65" w:rsidP="00BE71DF">
      <w:pPr>
        <w:autoSpaceDE w:val="0"/>
        <w:autoSpaceDN w:val="0"/>
        <w:adjustRightInd w:val="0"/>
        <w:jc w:val="both"/>
        <w:rPr>
          <w:rFonts w:ascii="Gisha" w:hAnsi="Gisha" w:cs="Gisha"/>
          <w:b/>
          <w:sz w:val="21"/>
          <w:szCs w:val="21"/>
          <w:u w:val="single"/>
        </w:rPr>
      </w:pPr>
      <w:r>
        <w:rPr>
          <w:rFonts w:ascii="Gisha" w:hAnsi="Gisha" w:cs="Gisha"/>
          <w:b/>
          <w:sz w:val="21"/>
          <w:szCs w:val="21"/>
          <w:u w:val="single"/>
        </w:rPr>
        <w:t>#1</w:t>
      </w:r>
    </w:p>
    <w:p w14:paraId="6A55F78E" w14:textId="77777777" w:rsidR="00F9558D" w:rsidRPr="006D60BF" w:rsidRDefault="00F9558D" w:rsidP="00BE71DF">
      <w:pPr>
        <w:autoSpaceDE w:val="0"/>
        <w:autoSpaceDN w:val="0"/>
        <w:adjustRightInd w:val="0"/>
        <w:jc w:val="both"/>
        <w:rPr>
          <w:rFonts w:ascii="Gisha" w:hAnsi="Gisha" w:cs="Gisha"/>
          <w:b/>
          <w:sz w:val="21"/>
          <w:szCs w:val="21"/>
          <w:u w:val="single"/>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8640"/>
      </w:tblGrid>
      <w:tr w:rsidR="00564712" w:rsidRPr="0077564E" w14:paraId="26B3B5C0" w14:textId="77777777" w:rsidTr="0028523C">
        <w:tc>
          <w:tcPr>
            <w:tcW w:w="1800" w:type="dxa"/>
            <w:shd w:val="clear" w:color="auto" w:fill="auto"/>
          </w:tcPr>
          <w:p w14:paraId="7F06FE97" w14:textId="77777777" w:rsidR="00564712" w:rsidRPr="006D60BF" w:rsidRDefault="00564712" w:rsidP="00BE71DF">
            <w:pPr>
              <w:jc w:val="both"/>
              <w:rPr>
                <w:rFonts w:ascii="Gisha" w:hAnsi="Gisha" w:cs="Gisha"/>
                <w:b/>
                <w:bCs/>
                <w:color w:val="000000"/>
                <w:sz w:val="21"/>
                <w:szCs w:val="21"/>
              </w:rPr>
            </w:pPr>
            <w:r>
              <w:rPr>
                <w:rFonts w:ascii="Gisha" w:hAnsi="Gisha" w:cs="Gisha"/>
                <w:b/>
                <w:bCs/>
                <w:color w:val="000000"/>
                <w:sz w:val="21"/>
                <w:szCs w:val="21"/>
              </w:rPr>
              <w:t>Project</w:t>
            </w:r>
          </w:p>
        </w:tc>
        <w:tc>
          <w:tcPr>
            <w:tcW w:w="8640" w:type="dxa"/>
            <w:shd w:val="clear" w:color="auto" w:fill="auto"/>
          </w:tcPr>
          <w:p w14:paraId="4A61D84C" w14:textId="303C0E4C" w:rsidR="00564712" w:rsidRPr="00564712" w:rsidRDefault="00564712" w:rsidP="00896828">
            <w:pPr>
              <w:pStyle w:val="BodyText"/>
              <w:rPr>
                <w:rFonts w:ascii="Verdana" w:hAnsi="Verdana"/>
                <w:b/>
                <w:bCs/>
                <w:sz w:val="18"/>
              </w:rPr>
            </w:pPr>
            <w:r w:rsidRPr="00564712">
              <w:rPr>
                <w:rFonts w:ascii="Verdana" w:hAnsi="Verdana"/>
                <w:b/>
                <w:bCs/>
                <w:sz w:val="18"/>
              </w:rPr>
              <w:t>Newgen: AP-AR application stack(Development and Support)</w:t>
            </w:r>
            <w:r w:rsidR="006D26D1">
              <w:rPr>
                <w:rFonts w:ascii="Verdana" w:hAnsi="Verdana"/>
                <w:b/>
                <w:bCs/>
                <w:sz w:val="18"/>
              </w:rPr>
              <w:t xml:space="preserve"> (Nile technologies)</w:t>
            </w:r>
          </w:p>
        </w:tc>
      </w:tr>
      <w:tr w:rsidR="002D37EC" w:rsidRPr="0077564E" w14:paraId="7C6BDFA7" w14:textId="77777777" w:rsidTr="0028523C">
        <w:tc>
          <w:tcPr>
            <w:tcW w:w="1800" w:type="dxa"/>
            <w:shd w:val="clear" w:color="auto" w:fill="auto"/>
          </w:tcPr>
          <w:p w14:paraId="57504DEE" w14:textId="77777777" w:rsidR="002D37EC" w:rsidRPr="006D60BF" w:rsidRDefault="002D37EC" w:rsidP="00BE71DF">
            <w:pPr>
              <w:jc w:val="both"/>
              <w:rPr>
                <w:rFonts w:ascii="Gisha" w:hAnsi="Gisha" w:cs="Gisha"/>
                <w:b/>
                <w:bCs/>
                <w:color w:val="000000"/>
                <w:sz w:val="21"/>
                <w:szCs w:val="21"/>
              </w:rPr>
            </w:pPr>
            <w:r w:rsidRPr="006D60BF">
              <w:rPr>
                <w:rFonts w:ascii="Gisha" w:hAnsi="Gisha" w:cs="Gisha"/>
                <w:b/>
                <w:bCs/>
                <w:color w:val="000000"/>
                <w:sz w:val="21"/>
                <w:szCs w:val="21"/>
              </w:rPr>
              <w:t>Client</w:t>
            </w:r>
          </w:p>
        </w:tc>
        <w:tc>
          <w:tcPr>
            <w:tcW w:w="8640" w:type="dxa"/>
            <w:shd w:val="clear" w:color="auto" w:fill="auto"/>
          </w:tcPr>
          <w:p w14:paraId="3ECA92BB" w14:textId="77777777" w:rsidR="002D37EC" w:rsidRPr="00896828" w:rsidRDefault="00564712" w:rsidP="00896828">
            <w:pPr>
              <w:pStyle w:val="BodyText"/>
              <w:rPr>
                <w:rFonts w:ascii="Verdana" w:hAnsi="Verdana" w:cs="Arial"/>
                <w:sz w:val="18"/>
                <w:szCs w:val="18"/>
              </w:rPr>
            </w:pPr>
            <w:proofErr w:type="spellStart"/>
            <w:r>
              <w:rPr>
                <w:rFonts w:ascii="Verdana" w:hAnsi="Verdana"/>
                <w:b/>
                <w:bCs/>
                <w:sz w:val="18"/>
              </w:rPr>
              <w:t>Iffco</w:t>
            </w:r>
            <w:proofErr w:type="spellEnd"/>
            <w:r>
              <w:rPr>
                <w:rFonts w:ascii="Verdana" w:hAnsi="Verdana"/>
                <w:b/>
                <w:bCs/>
                <w:sz w:val="18"/>
              </w:rPr>
              <w:t xml:space="preserve"> Dubai</w:t>
            </w:r>
          </w:p>
        </w:tc>
      </w:tr>
      <w:tr w:rsidR="002D37EC" w:rsidRPr="0077564E" w14:paraId="4BE210F7" w14:textId="77777777" w:rsidTr="0028523C">
        <w:tc>
          <w:tcPr>
            <w:tcW w:w="1800" w:type="dxa"/>
            <w:shd w:val="clear" w:color="auto" w:fill="auto"/>
          </w:tcPr>
          <w:p w14:paraId="5170140F" w14:textId="77777777" w:rsidR="002D37EC" w:rsidRPr="006D60BF" w:rsidRDefault="002D37EC" w:rsidP="00BE71DF">
            <w:pPr>
              <w:jc w:val="both"/>
              <w:rPr>
                <w:rFonts w:ascii="Gisha" w:hAnsi="Gisha" w:cs="Gisha"/>
                <w:b/>
                <w:bCs/>
                <w:color w:val="000000"/>
                <w:sz w:val="21"/>
                <w:szCs w:val="21"/>
              </w:rPr>
            </w:pPr>
            <w:r w:rsidRPr="006D60BF">
              <w:rPr>
                <w:rFonts w:ascii="Gisha" w:hAnsi="Gisha" w:cs="Gisha"/>
                <w:b/>
                <w:bCs/>
                <w:color w:val="000000"/>
                <w:sz w:val="21"/>
                <w:szCs w:val="21"/>
              </w:rPr>
              <w:t>Duration</w:t>
            </w:r>
          </w:p>
        </w:tc>
        <w:tc>
          <w:tcPr>
            <w:tcW w:w="8640" w:type="dxa"/>
            <w:shd w:val="clear" w:color="auto" w:fill="auto"/>
          </w:tcPr>
          <w:p w14:paraId="53BE702B" w14:textId="77777777" w:rsidR="002D37EC" w:rsidRPr="006D60BF" w:rsidRDefault="00564712" w:rsidP="00BE71DF">
            <w:pPr>
              <w:widowControl w:val="0"/>
              <w:autoSpaceDE w:val="0"/>
              <w:autoSpaceDN w:val="0"/>
              <w:adjustRightInd w:val="0"/>
              <w:jc w:val="both"/>
              <w:rPr>
                <w:rFonts w:ascii="Gisha" w:hAnsi="Gisha" w:cs="Gisha"/>
                <w:b/>
                <w:sz w:val="21"/>
                <w:szCs w:val="21"/>
              </w:rPr>
            </w:pPr>
            <w:r w:rsidRPr="00564712">
              <w:rPr>
                <w:rFonts w:ascii="Gisha" w:hAnsi="Gisha" w:cs="Gisha"/>
                <w:bCs/>
                <w:sz w:val="21"/>
                <w:szCs w:val="21"/>
              </w:rPr>
              <w:t>March 2015 to March 2016.</w:t>
            </w:r>
          </w:p>
        </w:tc>
      </w:tr>
      <w:tr w:rsidR="002D37EC" w:rsidRPr="0077564E" w14:paraId="5ADB3F19" w14:textId="77777777" w:rsidTr="0028523C">
        <w:tc>
          <w:tcPr>
            <w:tcW w:w="1800" w:type="dxa"/>
            <w:shd w:val="clear" w:color="auto" w:fill="auto"/>
          </w:tcPr>
          <w:p w14:paraId="3AB1AA6C" w14:textId="77777777" w:rsidR="002D37EC" w:rsidRPr="006D60BF" w:rsidRDefault="002D37EC" w:rsidP="00BE71DF">
            <w:pPr>
              <w:jc w:val="both"/>
              <w:rPr>
                <w:rFonts w:ascii="Gisha" w:hAnsi="Gisha" w:cs="Gisha"/>
                <w:b/>
                <w:bCs/>
                <w:color w:val="000000"/>
                <w:sz w:val="21"/>
                <w:szCs w:val="21"/>
              </w:rPr>
            </w:pPr>
            <w:r w:rsidRPr="006D60BF">
              <w:rPr>
                <w:rFonts w:ascii="Gisha" w:hAnsi="Gisha" w:cs="Gisha"/>
                <w:b/>
                <w:bCs/>
                <w:color w:val="000000"/>
                <w:sz w:val="21"/>
                <w:szCs w:val="21"/>
              </w:rPr>
              <w:t>Team size</w:t>
            </w:r>
          </w:p>
        </w:tc>
        <w:tc>
          <w:tcPr>
            <w:tcW w:w="8640" w:type="dxa"/>
            <w:shd w:val="clear" w:color="auto" w:fill="auto"/>
          </w:tcPr>
          <w:p w14:paraId="4CE3D124" w14:textId="77777777" w:rsidR="002D37EC" w:rsidRPr="006D60BF" w:rsidRDefault="00564712" w:rsidP="00BE71DF">
            <w:pPr>
              <w:widowControl w:val="0"/>
              <w:autoSpaceDE w:val="0"/>
              <w:autoSpaceDN w:val="0"/>
              <w:adjustRightInd w:val="0"/>
              <w:jc w:val="both"/>
              <w:rPr>
                <w:rFonts w:ascii="Gisha" w:hAnsi="Gisha" w:cs="Gisha"/>
                <w:sz w:val="21"/>
                <w:szCs w:val="21"/>
              </w:rPr>
            </w:pPr>
            <w:r>
              <w:rPr>
                <w:rFonts w:ascii="Gisha" w:hAnsi="Gisha" w:cs="Gisha"/>
                <w:sz w:val="21"/>
                <w:szCs w:val="21"/>
              </w:rPr>
              <w:t>7</w:t>
            </w:r>
          </w:p>
        </w:tc>
      </w:tr>
      <w:tr w:rsidR="002D37EC" w:rsidRPr="0077564E" w14:paraId="2F5BC821" w14:textId="77777777" w:rsidTr="0028523C">
        <w:tc>
          <w:tcPr>
            <w:tcW w:w="1800" w:type="dxa"/>
            <w:shd w:val="clear" w:color="auto" w:fill="auto"/>
          </w:tcPr>
          <w:p w14:paraId="281086F0" w14:textId="77777777" w:rsidR="002D37EC" w:rsidRPr="006D60BF" w:rsidRDefault="002D37EC" w:rsidP="00BE71DF">
            <w:pPr>
              <w:jc w:val="both"/>
              <w:rPr>
                <w:rFonts w:ascii="Gisha" w:hAnsi="Gisha" w:cs="Gisha"/>
                <w:b/>
                <w:bCs/>
                <w:color w:val="000000"/>
                <w:sz w:val="21"/>
                <w:szCs w:val="21"/>
              </w:rPr>
            </w:pPr>
            <w:r w:rsidRPr="006D60BF">
              <w:rPr>
                <w:rFonts w:ascii="Gisha" w:hAnsi="Gisha" w:cs="Gisha"/>
                <w:b/>
                <w:bCs/>
                <w:color w:val="000000"/>
                <w:sz w:val="21"/>
                <w:szCs w:val="21"/>
              </w:rPr>
              <w:t>Description</w:t>
            </w:r>
          </w:p>
        </w:tc>
        <w:tc>
          <w:tcPr>
            <w:tcW w:w="8640" w:type="dxa"/>
            <w:shd w:val="clear" w:color="auto" w:fill="auto"/>
          </w:tcPr>
          <w:p w14:paraId="1D156B66" w14:textId="77777777" w:rsidR="00564712" w:rsidRPr="00564712" w:rsidRDefault="00564712" w:rsidP="00564712">
            <w:pPr>
              <w:rPr>
                <w:rFonts w:ascii="Verdana" w:hAnsi="Verdana"/>
                <w:sz w:val="18"/>
                <w:szCs w:val="20"/>
              </w:rPr>
            </w:pPr>
            <w:r w:rsidRPr="00564712">
              <w:rPr>
                <w:rFonts w:ascii="Verdana" w:hAnsi="Verdana"/>
                <w:sz w:val="18"/>
                <w:szCs w:val="20"/>
              </w:rPr>
              <w:t xml:space="preserve">Newgen automate IFFCO’s accounts payable(AP), </w:t>
            </w:r>
            <w:proofErr w:type="spellStart"/>
            <w:r w:rsidRPr="00564712">
              <w:rPr>
                <w:rFonts w:ascii="Verdana" w:hAnsi="Verdana"/>
                <w:sz w:val="18"/>
                <w:szCs w:val="20"/>
              </w:rPr>
              <w:t>Imprest</w:t>
            </w:r>
            <w:proofErr w:type="spellEnd"/>
            <w:r w:rsidRPr="00564712">
              <w:rPr>
                <w:rFonts w:ascii="Verdana" w:hAnsi="Verdana"/>
                <w:sz w:val="18"/>
                <w:szCs w:val="20"/>
              </w:rPr>
              <w:t xml:space="preserve"> issuance and reimbursement, Employee advances claim and payment, Hold &amp;release of vendor payments, Petty cash reconciliation, </w:t>
            </w:r>
            <w:proofErr w:type="spellStart"/>
            <w:r w:rsidRPr="00564712">
              <w:rPr>
                <w:rFonts w:ascii="Verdana" w:hAnsi="Verdana"/>
                <w:sz w:val="18"/>
                <w:szCs w:val="20"/>
              </w:rPr>
              <w:t>VendorQueries</w:t>
            </w:r>
            <w:proofErr w:type="spellEnd"/>
            <w:r w:rsidRPr="00564712">
              <w:rPr>
                <w:rFonts w:ascii="Verdana" w:hAnsi="Verdana"/>
                <w:sz w:val="18"/>
                <w:szCs w:val="20"/>
              </w:rPr>
              <w:t xml:space="preserve">, SOA Reconciliation, Collect Cheques from customers and Direct Transfer of customer remittances processes using </w:t>
            </w:r>
            <w:proofErr w:type="spellStart"/>
            <w:r w:rsidRPr="00564712">
              <w:rPr>
                <w:rFonts w:ascii="Verdana" w:hAnsi="Verdana"/>
                <w:sz w:val="18"/>
                <w:szCs w:val="20"/>
              </w:rPr>
              <w:t>Newgenproduct</w:t>
            </w:r>
            <w:proofErr w:type="spellEnd"/>
            <w:r w:rsidRPr="00564712">
              <w:rPr>
                <w:rFonts w:ascii="Verdana" w:hAnsi="Verdana"/>
                <w:sz w:val="18"/>
                <w:szCs w:val="20"/>
              </w:rPr>
              <w:t xml:space="preserve"> suite:</w:t>
            </w:r>
          </w:p>
          <w:p w14:paraId="59C5E319" w14:textId="77777777" w:rsidR="00564712" w:rsidRPr="00564712" w:rsidRDefault="00564712" w:rsidP="00564712">
            <w:pPr>
              <w:pStyle w:val="ListParagraph"/>
              <w:numPr>
                <w:ilvl w:val="0"/>
                <w:numId w:val="23"/>
              </w:numPr>
              <w:rPr>
                <w:rFonts w:ascii="Verdana" w:hAnsi="Verdana"/>
                <w:sz w:val="18"/>
                <w:szCs w:val="20"/>
              </w:rPr>
            </w:pPr>
            <w:r w:rsidRPr="00564712">
              <w:rPr>
                <w:rFonts w:ascii="Verdana" w:hAnsi="Verdana"/>
                <w:sz w:val="18"/>
                <w:szCs w:val="20"/>
              </w:rPr>
              <w:t>Newgen Omni Flow</w:t>
            </w:r>
          </w:p>
          <w:p w14:paraId="17A61505" w14:textId="77777777" w:rsidR="00564712" w:rsidRPr="00564712" w:rsidRDefault="00564712" w:rsidP="00564712">
            <w:pPr>
              <w:pStyle w:val="ListParagraph"/>
              <w:numPr>
                <w:ilvl w:val="0"/>
                <w:numId w:val="23"/>
              </w:numPr>
              <w:rPr>
                <w:rFonts w:ascii="Verdana" w:hAnsi="Verdana"/>
                <w:sz w:val="18"/>
                <w:szCs w:val="20"/>
              </w:rPr>
            </w:pPr>
            <w:r w:rsidRPr="00564712">
              <w:rPr>
                <w:rFonts w:ascii="Verdana" w:hAnsi="Verdana"/>
                <w:sz w:val="18"/>
                <w:szCs w:val="20"/>
              </w:rPr>
              <w:t>Newgen Omni Scan</w:t>
            </w:r>
          </w:p>
          <w:p w14:paraId="5981199C" w14:textId="77777777" w:rsidR="00564712" w:rsidRPr="00564712" w:rsidRDefault="00564712" w:rsidP="00564712">
            <w:pPr>
              <w:pStyle w:val="ListParagraph"/>
              <w:numPr>
                <w:ilvl w:val="0"/>
                <w:numId w:val="23"/>
              </w:numPr>
              <w:rPr>
                <w:rFonts w:ascii="Verdana" w:hAnsi="Verdana"/>
                <w:sz w:val="18"/>
                <w:szCs w:val="20"/>
              </w:rPr>
            </w:pPr>
            <w:r w:rsidRPr="00564712">
              <w:rPr>
                <w:rFonts w:ascii="Verdana" w:hAnsi="Verdana"/>
                <w:sz w:val="18"/>
                <w:szCs w:val="20"/>
              </w:rPr>
              <w:t>Invoice Processing System (IPS)</w:t>
            </w:r>
          </w:p>
          <w:p w14:paraId="48C069BC" w14:textId="77777777" w:rsidR="00564712" w:rsidRPr="00564712" w:rsidRDefault="00564712" w:rsidP="00564712">
            <w:pPr>
              <w:pStyle w:val="ListParagraph"/>
              <w:numPr>
                <w:ilvl w:val="0"/>
                <w:numId w:val="23"/>
              </w:numPr>
              <w:rPr>
                <w:rFonts w:ascii="Verdana" w:hAnsi="Verdana"/>
                <w:sz w:val="18"/>
                <w:szCs w:val="20"/>
              </w:rPr>
            </w:pPr>
            <w:r w:rsidRPr="00564712">
              <w:rPr>
                <w:rFonts w:ascii="Verdana" w:hAnsi="Verdana"/>
                <w:sz w:val="18"/>
                <w:szCs w:val="20"/>
              </w:rPr>
              <w:t>Business Activity Monitoring (BAM)</w:t>
            </w:r>
          </w:p>
          <w:p w14:paraId="18A53900" w14:textId="77777777" w:rsidR="00564712" w:rsidRPr="00564712" w:rsidRDefault="00564712" w:rsidP="00564712">
            <w:pPr>
              <w:pStyle w:val="ListParagraph"/>
              <w:numPr>
                <w:ilvl w:val="0"/>
                <w:numId w:val="23"/>
              </w:numPr>
              <w:rPr>
                <w:rFonts w:ascii="Verdana" w:hAnsi="Verdana"/>
                <w:sz w:val="18"/>
                <w:szCs w:val="20"/>
              </w:rPr>
            </w:pPr>
            <w:r w:rsidRPr="00564712">
              <w:rPr>
                <w:rFonts w:ascii="Verdana" w:hAnsi="Verdana"/>
                <w:sz w:val="18"/>
                <w:szCs w:val="20"/>
              </w:rPr>
              <w:t>Master Data Management (MDM)</w:t>
            </w:r>
          </w:p>
          <w:p w14:paraId="15887777" w14:textId="77777777" w:rsidR="00564712" w:rsidRPr="00564712" w:rsidRDefault="00564712" w:rsidP="006F23E2">
            <w:pPr>
              <w:rPr>
                <w:rFonts w:ascii="Verdana" w:hAnsi="Verdana"/>
                <w:sz w:val="18"/>
                <w:szCs w:val="20"/>
              </w:rPr>
            </w:pPr>
          </w:p>
        </w:tc>
      </w:tr>
      <w:tr w:rsidR="002D37EC" w:rsidRPr="0077564E" w14:paraId="00A2F21A" w14:textId="77777777" w:rsidTr="0028523C">
        <w:tc>
          <w:tcPr>
            <w:tcW w:w="1800" w:type="dxa"/>
            <w:shd w:val="clear" w:color="auto" w:fill="auto"/>
          </w:tcPr>
          <w:p w14:paraId="6F1960CB" w14:textId="77777777" w:rsidR="002D37EC" w:rsidRPr="006D60BF" w:rsidRDefault="002D37EC" w:rsidP="00BE71DF">
            <w:pPr>
              <w:jc w:val="both"/>
              <w:rPr>
                <w:rFonts w:ascii="Gisha" w:hAnsi="Gisha" w:cs="Gisha"/>
                <w:b/>
                <w:bCs/>
                <w:color w:val="000000"/>
                <w:sz w:val="21"/>
                <w:szCs w:val="21"/>
              </w:rPr>
            </w:pPr>
            <w:r w:rsidRPr="006D60BF">
              <w:rPr>
                <w:rFonts w:ascii="Gisha" w:hAnsi="Gisha" w:cs="Gisha"/>
                <w:b/>
                <w:bCs/>
                <w:color w:val="000000"/>
                <w:sz w:val="21"/>
                <w:szCs w:val="21"/>
              </w:rPr>
              <w:t>Role</w:t>
            </w:r>
          </w:p>
        </w:tc>
        <w:tc>
          <w:tcPr>
            <w:tcW w:w="8640" w:type="dxa"/>
            <w:shd w:val="clear" w:color="auto" w:fill="auto"/>
          </w:tcPr>
          <w:p w14:paraId="3BA33E89" w14:textId="77777777" w:rsidR="00F9558D" w:rsidRPr="006D60BF" w:rsidRDefault="00564712" w:rsidP="006F23E2">
            <w:pPr>
              <w:jc w:val="both"/>
              <w:rPr>
                <w:rFonts w:ascii="Gisha" w:hAnsi="Gisha" w:cs="Gisha"/>
                <w:sz w:val="21"/>
                <w:szCs w:val="21"/>
              </w:rPr>
            </w:pPr>
            <w:r w:rsidRPr="00564712">
              <w:rPr>
                <w:rFonts w:ascii="Gisha" w:hAnsi="Gisha" w:cs="Gisha"/>
                <w:sz w:val="21"/>
                <w:szCs w:val="21"/>
              </w:rPr>
              <w:t>JAVA Developer and Client Interaction</w:t>
            </w:r>
          </w:p>
        </w:tc>
      </w:tr>
      <w:tr w:rsidR="002D37EC" w:rsidRPr="0077564E" w14:paraId="0AD0B6A5" w14:textId="77777777" w:rsidTr="0028523C">
        <w:tc>
          <w:tcPr>
            <w:tcW w:w="1800" w:type="dxa"/>
            <w:shd w:val="clear" w:color="auto" w:fill="auto"/>
          </w:tcPr>
          <w:p w14:paraId="062E8B3E" w14:textId="77777777" w:rsidR="002D37EC" w:rsidRPr="006D60BF" w:rsidRDefault="002D37EC" w:rsidP="00BE71DF">
            <w:pPr>
              <w:jc w:val="both"/>
              <w:rPr>
                <w:rFonts w:ascii="Gisha" w:hAnsi="Gisha" w:cs="Gisha"/>
                <w:b/>
                <w:bCs/>
                <w:color w:val="000000"/>
                <w:sz w:val="21"/>
                <w:szCs w:val="21"/>
              </w:rPr>
            </w:pPr>
            <w:r w:rsidRPr="006D60BF">
              <w:rPr>
                <w:rFonts w:ascii="Gisha" w:hAnsi="Gisha" w:cs="Gisha"/>
                <w:b/>
                <w:bCs/>
                <w:color w:val="000000"/>
                <w:sz w:val="21"/>
                <w:szCs w:val="21"/>
              </w:rPr>
              <w:t>Responsibilities</w:t>
            </w:r>
          </w:p>
        </w:tc>
        <w:tc>
          <w:tcPr>
            <w:tcW w:w="8640" w:type="dxa"/>
            <w:shd w:val="clear" w:color="auto" w:fill="auto"/>
          </w:tcPr>
          <w:p w14:paraId="42A07B0D" w14:textId="77777777" w:rsidR="00564712" w:rsidRPr="00564712" w:rsidRDefault="00564712" w:rsidP="00564712">
            <w:pPr>
              <w:pStyle w:val="ListParagraph"/>
              <w:numPr>
                <w:ilvl w:val="0"/>
                <w:numId w:val="25"/>
              </w:numPr>
              <w:suppressAutoHyphens/>
              <w:rPr>
                <w:rFonts w:ascii="Verdana" w:hAnsi="Verdana"/>
                <w:sz w:val="18"/>
                <w:szCs w:val="20"/>
              </w:rPr>
            </w:pPr>
            <w:r w:rsidRPr="00564712">
              <w:rPr>
                <w:rFonts w:ascii="Verdana" w:hAnsi="Verdana"/>
                <w:sz w:val="18"/>
                <w:szCs w:val="20"/>
              </w:rPr>
              <w:t>Develop and deliver Change Requests (CR) of client.</w:t>
            </w:r>
          </w:p>
          <w:p w14:paraId="219D8989" w14:textId="77777777" w:rsidR="00564712" w:rsidRPr="00564712" w:rsidRDefault="00564712" w:rsidP="00564712">
            <w:pPr>
              <w:pStyle w:val="ListParagraph"/>
              <w:numPr>
                <w:ilvl w:val="0"/>
                <w:numId w:val="25"/>
              </w:numPr>
              <w:suppressAutoHyphens/>
              <w:rPr>
                <w:rFonts w:ascii="Verdana" w:hAnsi="Verdana"/>
                <w:sz w:val="18"/>
                <w:szCs w:val="20"/>
              </w:rPr>
            </w:pPr>
            <w:r w:rsidRPr="00564712">
              <w:rPr>
                <w:rFonts w:ascii="Verdana" w:hAnsi="Verdana"/>
                <w:sz w:val="18"/>
                <w:szCs w:val="20"/>
              </w:rPr>
              <w:t>To develop JSP Pages for retrieving data from database and displaying the content.</w:t>
            </w:r>
          </w:p>
          <w:p w14:paraId="33B1FEE6" w14:textId="77777777" w:rsidR="00564712" w:rsidRPr="00564712" w:rsidRDefault="00564712" w:rsidP="00564712">
            <w:pPr>
              <w:pStyle w:val="ListParagraph"/>
              <w:numPr>
                <w:ilvl w:val="0"/>
                <w:numId w:val="25"/>
              </w:numPr>
              <w:suppressAutoHyphens/>
              <w:rPr>
                <w:rFonts w:ascii="Verdana" w:hAnsi="Verdana"/>
                <w:sz w:val="18"/>
                <w:szCs w:val="20"/>
              </w:rPr>
            </w:pPr>
            <w:r w:rsidRPr="00564712">
              <w:rPr>
                <w:rFonts w:ascii="Verdana" w:hAnsi="Verdana"/>
                <w:sz w:val="18"/>
                <w:szCs w:val="20"/>
              </w:rPr>
              <w:t>Using JavaScript for validations in the pages.</w:t>
            </w:r>
          </w:p>
          <w:p w14:paraId="4E8C84E3" w14:textId="77777777" w:rsidR="00564712" w:rsidRPr="00564712" w:rsidRDefault="00564712" w:rsidP="00564712">
            <w:pPr>
              <w:pStyle w:val="ListParagraph"/>
              <w:numPr>
                <w:ilvl w:val="0"/>
                <w:numId w:val="25"/>
              </w:numPr>
              <w:suppressAutoHyphens/>
              <w:rPr>
                <w:rFonts w:ascii="Verdana" w:hAnsi="Verdana"/>
                <w:sz w:val="18"/>
                <w:szCs w:val="20"/>
              </w:rPr>
            </w:pPr>
            <w:r w:rsidRPr="00564712">
              <w:rPr>
                <w:rFonts w:ascii="Verdana" w:hAnsi="Verdana"/>
                <w:sz w:val="18"/>
                <w:szCs w:val="20"/>
              </w:rPr>
              <w:t>To make Java classes using JDBC connections with MySQL Server Database.</w:t>
            </w:r>
          </w:p>
          <w:p w14:paraId="7FD2CF4E" w14:textId="77777777" w:rsidR="00564712" w:rsidRPr="00564712" w:rsidRDefault="00564712" w:rsidP="00564712">
            <w:pPr>
              <w:pStyle w:val="ListParagraph"/>
              <w:numPr>
                <w:ilvl w:val="0"/>
                <w:numId w:val="25"/>
              </w:numPr>
              <w:suppressAutoHyphens/>
              <w:rPr>
                <w:rFonts w:ascii="Verdana" w:hAnsi="Verdana"/>
                <w:sz w:val="18"/>
                <w:szCs w:val="20"/>
              </w:rPr>
            </w:pPr>
            <w:r w:rsidRPr="00564712">
              <w:rPr>
                <w:rFonts w:ascii="Verdana" w:hAnsi="Verdana"/>
                <w:sz w:val="18"/>
                <w:szCs w:val="20"/>
              </w:rPr>
              <w:t>Writing SQL queries/scripts to get the data from MySQL Server Database.</w:t>
            </w:r>
          </w:p>
          <w:p w14:paraId="5567D12E" w14:textId="77777777" w:rsidR="00564712" w:rsidRPr="00564712" w:rsidRDefault="00564712" w:rsidP="00564712">
            <w:pPr>
              <w:pStyle w:val="ListParagraph"/>
              <w:numPr>
                <w:ilvl w:val="0"/>
                <w:numId w:val="25"/>
              </w:numPr>
              <w:suppressAutoHyphens/>
              <w:rPr>
                <w:rFonts w:ascii="Gisha" w:hAnsi="Gisha" w:cs="Gisha"/>
                <w:sz w:val="21"/>
                <w:szCs w:val="21"/>
              </w:rPr>
            </w:pPr>
            <w:r w:rsidRPr="00564712">
              <w:rPr>
                <w:rFonts w:ascii="Verdana" w:hAnsi="Verdana"/>
                <w:sz w:val="18"/>
                <w:szCs w:val="20"/>
              </w:rPr>
              <w:t>Interact with client and resolve technical issues and bugs in the system</w:t>
            </w:r>
          </w:p>
        </w:tc>
      </w:tr>
    </w:tbl>
    <w:p w14:paraId="03FB7EC2" w14:textId="77777777" w:rsidR="002D37EC" w:rsidRDefault="002D37EC" w:rsidP="00BE71DF">
      <w:pPr>
        <w:autoSpaceDE w:val="0"/>
        <w:autoSpaceDN w:val="0"/>
        <w:adjustRightInd w:val="0"/>
        <w:jc w:val="both"/>
        <w:rPr>
          <w:rFonts w:ascii="Gisha" w:hAnsi="Gisha" w:cs="Gisha"/>
          <w:sz w:val="12"/>
          <w:szCs w:val="12"/>
        </w:rPr>
      </w:pPr>
    </w:p>
    <w:p w14:paraId="623A8F66" w14:textId="77777777" w:rsidR="00E32FB8" w:rsidRPr="006D60BF" w:rsidRDefault="00E32FB8" w:rsidP="00E32FB8">
      <w:pPr>
        <w:pStyle w:val="ResumeSections"/>
        <w:tabs>
          <w:tab w:val="clear" w:pos="9360"/>
          <w:tab w:val="right" w:leader="underscore" w:pos="10440"/>
        </w:tabs>
        <w:spacing w:after="0"/>
        <w:jc w:val="both"/>
        <w:rPr>
          <w:rFonts w:ascii="Gisha" w:hAnsi="Gisha" w:cs="Gisha"/>
          <w:smallCaps/>
          <w:color w:val="002060"/>
          <w:sz w:val="24"/>
          <w:szCs w:val="21"/>
        </w:rPr>
      </w:pPr>
      <w:r w:rsidRPr="006D60BF">
        <w:rPr>
          <w:rFonts w:ascii="Gisha" w:hAnsi="Gisha" w:cs="Gisha"/>
          <w:smallCaps/>
          <w:color w:val="002060"/>
          <w:sz w:val="24"/>
          <w:szCs w:val="21"/>
        </w:rPr>
        <w:t>Academia</w:t>
      </w:r>
      <w:r w:rsidRPr="006D60BF">
        <w:rPr>
          <w:rFonts w:ascii="Gisha" w:hAnsi="Gisha" w:cs="Gisha"/>
          <w:smallCaps/>
          <w:color w:val="002060"/>
          <w:sz w:val="24"/>
          <w:szCs w:val="21"/>
        </w:rPr>
        <w:tab/>
      </w:r>
    </w:p>
    <w:p w14:paraId="7B9C1B5C" w14:textId="77777777" w:rsidR="00E32FB8" w:rsidRPr="00084E9A" w:rsidRDefault="00E32FB8" w:rsidP="00E32FB8">
      <w:pPr>
        <w:widowControl w:val="0"/>
        <w:tabs>
          <w:tab w:val="left" w:pos="0"/>
          <w:tab w:val="num" w:pos="1440"/>
        </w:tabs>
        <w:autoSpaceDE w:val="0"/>
        <w:autoSpaceDN w:val="0"/>
        <w:adjustRightInd w:val="0"/>
        <w:ind w:left="1440"/>
        <w:jc w:val="both"/>
        <w:rPr>
          <w:rFonts w:ascii="Gisha" w:hAnsi="Gisha" w:cs="Gisha"/>
          <w:b/>
          <w:bCs/>
          <w:smallCaps/>
          <w:sz w:val="12"/>
          <w:szCs w:val="12"/>
        </w:rPr>
      </w:pPr>
    </w:p>
    <w:p w14:paraId="2ED29A6D" w14:textId="77777777" w:rsidR="00A80BBE" w:rsidRDefault="00A80BBE" w:rsidP="00A80BBE">
      <w:pPr>
        <w:pStyle w:val="BodyText"/>
        <w:spacing w:line="240" w:lineRule="atLeast"/>
        <w:ind w:firstLine="720"/>
        <w:rPr>
          <w:rFonts w:ascii="Verdana" w:hAnsi="Verdana"/>
          <w:b/>
          <w:sz w:val="18"/>
          <w:szCs w:val="18"/>
        </w:rPr>
      </w:pPr>
      <w:r>
        <w:rPr>
          <w:rFonts w:ascii="Verdana" w:hAnsi="Verdana"/>
          <w:b/>
          <w:sz w:val="18"/>
          <w:szCs w:val="18"/>
        </w:rPr>
        <w:t xml:space="preserve">Professional: </w:t>
      </w:r>
    </w:p>
    <w:p w14:paraId="607B00C4" w14:textId="77777777" w:rsidR="00A80BBE" w:rsidRPr="00A80BBE" w:rsidRDefault="00013D2E" w:rsidP="00A80BBE">
      <w:pPr>
        <w:numPr>
          <w:ilvl w:val="0"/>
          <w:numId w:val="19"/>
        </w:numPr>
        <w:tabs>
          <w:tab w:val="left" w:pos="1080"/>
        </w:tabs>
        <w:suppressAutoHyphens/>
        <w:snapToGrid w:val="0"/>
        <w:spacing w:line="240" w:lineRule="atLeast"/>
        <w:jc w:val="both"/>
      </w:pPr>
      <w:proofErr w:type="spellStart"/>
      <w:r>
        <w:rPr>
          <w:rFonts w:ascii="Verdana" w:hAnsi="Verdana"/>
          <w:sz w:val="18"/>
          <w:szCs w:val="18"/>
        </w:rPr>
        <w:t>B.Tech</w:t>
      </w:r>
      <w:proofErr w:type="spellEnd"/>
      <w:r w:rsidR="00A80BBE">
        <w:rPr>
          <w:rFonts w:ascii="Verdana" w:hAnsi="Verdana"/>
          <w:sz w:val="18"/>
          <w:szCs w:val="18"/>
        </w:rPr>
        <w:t xml:space="preserve"> from </w:t>
      </w:r>
      <w:r w:rsidR="00CD6F64">
        <w:rPr>
          <w:rFonts w:ascii="Verdana" w:hAnsi="Verdana"/>
          <w:sz w:val="18"/>
          <w:szCs w:val="18"/>
        </w:rPr>
        <w:t>Maharishi Dayanand University</w:t>
      </w:r>
      <w:r>
        <w:rPr>
          <w:rFonts w:ascii="Verdana" w:hAnsi="Verdana"/>
          <w:sz w:val="18"/>
          <w:szCs w:val="18"/>
        </w:rPr>
        <w:t xml:space="preserve"> in 2014</w:t>
      </w:r>
      <w:r w:rsidR="00A80BBE">
        <w:rPr>
          <w:rFonts w:ascii="Verdana" w:hAnsi="Verdana"/>
          <w:sz w:val="18"/>
          <w:szCs w:val="18"/>
        </w:rPr>
        <w:t>.</w:t>
      </w:r>
    </w:p>
    <w:p w14:paraId="69D94FBE" w14:textId="77777777" w:rsidR="00A80BBE" w:rsidRDefault="00013D2E" w:rsidP="00A80BBE">
      <w:pPr>
        <w:pStyle w:val="BodyText"/>
        <w:tabs>
          <w:tab w:val="left" w:pos="1080"/>
        </w:tabs>
        <w:spacing w:line="240" w:lineRule="atLeast"/>
        <w:rPr>
          <w:rFonts w:ascii="Verdana" w:hAnsi="Verdana"/>
          <w:b/>
          <w:bCs/>
          <w:sz w:val="18"/>
          <w:szCs w:val="18"/>
        </w:rPr>
      </w:pPr>
      <w:r>
        <w:rPr>
          <w:rFonts w:ascii="Verdana" w:hAnsi="Verdana"/>
          <w:b/>
          <w:bCs/>
          <w:sz w:val="18"/>
          <w:szCs w:val="18"/>
        </w:rPr>
        <w:t xml:space="preserve">            </w:t>
      </w:r>
      <w:r w:rsidR="00A80BBE">
        <w:rPr>
          <w:rFonts w:ascii="Verdana" w:hAnsi="Verdana"/>
          <w:b/>
          <w:bCs/>
          <w:sz w:val="18"/>
          <w:szCs w:val="18"/>
        </w:rPr>
        <w:t>Academic:</w:t>
      </w:r>
    </w:p>
    <w:p w14:paraId="50D5257B" w14:textId="77777777" w:rsidR="00A80BBE" w:rsidRDefault="00A80BBE" w:rsidP="00670A88">
      <w:pPr>
        <w:numPr>
          <w:ilvl w:val="0"/>
          <w:numId w:val="19"/>
        </w:numPr>
        <w:suppressAutoHyphens/>
        <w:snapToGrid w:val="0"/>
        <w:spacing w:line="240" w:lineRule="atLeast"/>
        <w:jc w:val="both"/>
        <w:rPr>
          <w:rFonts w:ascii="Verdana" w:hAnsi="Verdana"/>
          <w:sz w:val="18"/>
          <w:szCs w:val="22"/>
        </w:rPr>
      </w:pPr>
      <w:r>
        <w:rPr>
          <w:rFonts w:ascii="Verdana" w:hAnsi="Verdana"/>
          <w:sz w:val="18"/>
          <w:szCs w:val="22"/>
        </w:rPr>
        <w:t>12</w:t>
      </w:r>
      <w:r>
        <w:rPr>
          <w:rFonts w:ascii="Verdana" w:hAnsi="Verdana"/>
          <w:sz w:val="18"/>
          <w:szCs w:val="22"/>
          <w:vertAlign w:val="superscript"/>
        </w:rPr>
        <w:t xml:space="preserve">th    </w:t>
      </w:r>
      <w:r>
        <w:rPr>
          <w:rFonts w:ascii="Verdana" w:hAnsi="Verdana"/>
          <w:sz w:val="18"/>
          <w:szCs w:val="22"/>
        </w:rPr>
        <w:t xml:space="preserve">from </w:t>
      </w:r>
      <w:proofErr w:type="spellStart"/>
      <w:r w:rsidR="00670A88" w:rsidRPr="00670A88">
        <w:rPr>
          <w:rFonts w:ascii="Verdana" w:hAnsi="Verdana"/>
          <w:sz w:val="18"/>
          <w:szCs w:val="22"/>
        </w:rPr>
        <w:t>Kenderiya</w:t>
      </w:r>
      <w:proofErr w:type="spellEnd"/>
      <w:r w:rsidR="00670A88" w:rsidRPr="00670A88">
        <w:rPr>
          <w:rFonts w:ascii="Verdana" w:hAnsi="Verdana"/>
          <w:sz w:val="18"/>
          <w:szCs w:val="22"/>
        </w:rPr>
        <w:t xml:space="preserve"> Vidyalaya</w:t>
      </w:r>
      <w:r w:rsidR="00670A88">
        <w:rPr>
          <w:rFonts w:ascii="Verdana" w:hAnsi="Verdana"/>
          <w:sz w:val="18"/>
          <w:szCs w:val="22"/>
        </w:rPr>
        <w:t>, New Delhi in 2010</w:t>
      </w:r>
      <w:r>
        <w:rPr>
          <w:rFonts w:ascii="Verdana" w:hAnsi="Verdana"/>
          <w:sz w:val="18"/>
          <w:szCs w:val="22"/>
        </w:rPr>
        <w:t>.</w:t>
      </w:r>
    </w:p>
    <w:p w14:paraId="1C0BCA62" w14:textId="77777777" w:rsidR="00A80BBE" w:rsidRDefault="00A80BBE" w:rsidP="00A80BBE">
      <w:pPr>
        <w:numPr>
          <w:ilvl w:val="0"/>
          <w:numId w:val="19"/>
        </w:numPr>
        <w:tabs>
          <w:tab w:val="left" w:pos="1080"/>
        </w:tabs>
        <w:suppressAutoHyphens/>
        <w:snapToGrid w:val="0"/>
        <w:spacing w:line="240" w:lineRule="atLeast"/>
        <w:jc w:val="both"/>
        <w:rPr>
          <w:rFonts w:ascii="Verdana" w:hAnsi="Verdana"/>
          <w:sz w:val="18"/>
          <w:szCs w:val="22"/>
        </w:rPr>
      </w:pPr>
      <w:r>
        <w:rPr>
          <w:rFonts w:ascii="Verdana" w:hAnsi="Verdana"/>
          <w:sz w:val="18"/>
          <w:szCs w:val="22"/>
        </w:rPr>
        <w:t>10</w:t>
      </w:r>
      <w:r>
        <w:rPr>
          <w:rFonts w:ascii="Verdana" w:hAnsi="Verdana"/>
          <w:sz w:val="18"/>
          <w:szCs w:val="22"/>
          <w:vertAlign w:val="superscript"/>
        </w:rPr>
        <w:t xml:space="preserve">th   </w:t>
      </w:r>
      <w:r w:rsidR="001F6D6A">
        <w:rPr>
          <w:rFonts w:ascii="Verdana" w:hAnsi="Verdana"/>
          <w:sz w:val="18"/>
          <w:szCs w:val="22"/>
        </w:rPr>
        <w:t xml:space="preserve">from </w:t>
      </w:r>
      <w:proofErr w:type="spellStart"/>
      <w:r w:rsidR="00670A88" w:rsidRPr="00670A88">
        <w:rPr>
          <w:rFonts w:ascii="Verdana" w:hAnsi="Verdana"/>
          <w:sz w:val="18"/>
          <w:szCs w:val="22"/>
        </w:rPr>
        <w:t>Kenderiya</w:t>
      </w:r>
      <w:proofErr w:type="spellEnd"/>
      <w:r w:rsidR="00670A88" w:rsidRPr="00670A88">
        <w:rPr>
          <w:rFonts w:ascii="Verdana" w:hAnsi="Verdana"/>
          <w:sz w:val="18"/>
          <w:szCs w:val="22"/>
        </w:rPr>
        <w:t xml:space="preserve"> Vidyalaya</w:t>
      </w:r>
      <w:r w:rsidR="00670A88">
        <w:rPr>
          <w:rFonts w:ascii="Verdana" w:hAnsi="Verdana"/>
          <w:sz w:val="18"/>
          <w:szCs w:val="22"/>
        </w:rPr>
        <w:t>, New Delhi in 2008</w:t>
      </w:r>
      <w:r>
        <w:rPr>
          <w:rFonts w:ascii="Verdana" w:hAnsi="Verdana"/>
          <w:sz w:val="18"/>
          <w:szCs w:val="22"/>
        </w:rPr>
        <w:t>.</w:t>
      </w:r>
    </w:p>
    <w:p w14:paraId="0B5FDE42" w14:textId="77777777" w:rsidR="00B35D32" w:rsidRPr="00084E9A" w:rsidRDefault="00B35D32" w:rsidP="00BE71DF">
      <w:pPr>
        <w:tabs>
          <w:tab w:val="left" w:pos="-720"/>
        </w:tabs>
        <w:suppressAutoHyphens/>
        <w:ind w:left="360"/>
        <w:jc w:val="both"/>
        <w:rPr>
          <w:rFonts w:ascii="Gisha" w:hAnsi="Gisha" w:cs="Gisha"/>
          <w:spacing w:val="-3"/>
          <w:sz w:val="12"/>
          <w:szCs w:val="12"/>
        </w:rPr>
      </w:pPr>
    </w:p>
    <w:p w14:paraId="77DE367B" w14:textId="77777777" w:rsidR="001B1453" w:rsidRPr="006D60BF" w:rsidRDefault="006A2E0E" w:rsidP="00BE71DF">
      <w:pPr>
        <w:pStyle w:val="ResumeSections"/>
        <w:tabs>
          <w:tab w:val="clear" w:pos="9360"/>
          <w:tab w:val="right" w:leader="underscore" w:pos="10440"/>
        </w:tabs>
        <w:spacing w:after="0"/>
        <w:jc w:val="both"/>
        <w:rPr>
          <w:rFonts w:ascii="Gisha" w:hAnsi="Gisha" w:cs="Gisha"/>
          <w:smallCaps/>
          <w:color w:val="002060"/>
          <w:sz w:val="24"/>
          <w:szCs w:val="21"/>
        </w:rPr>
      </w:pPr>
      <w:r w:rsidRPr="006D60BF">
        <w:rPr>
          <w:rFonts w:ascii="Gisha" w:hAnsi="Gisha" w:cs="Gisha"/>
          <w:smallCaps/>
          <w:color w:val="002060"/>
          <w:sz w:val="24"/>
          <w:szCs w:val="21"/>
        </w:rPr>
        <w:t>Personal Specifics</w:t>
      </w:r>
      <w:r w:rsidR="001B1453" w:rsidRPr="006D60BF">
        <w:rPr>
          <w:rFonts w:ascii="Gisha" w:hAnsi="Gisha" w:cs="Gisha"/>
          <w:smallCaps/>
          <w:color w:val="002060"/>
          <w:sz w:val="24"/>
          <w:szCs w:val="21"/>
        </w:rPr>
        <w:tab/>
      </w:r>
    </w:p>
    <w:p w14:paraId="22DD08D8" w14:textId="77777777" w:rsidR="001B1453" w:rsidRPr="00084E9A" w:rsidRDefault="001B1453" w:rsidP="00BE71DF">
      <w:pPr>
        <w:tabs>
          <w:tab w:val="left" w:pos="-720"/>
        </w:tabs>
        <w:suppressAutoHyphens/>
        <w:ind w:left="360"/>
        <w:jc w:val="both"/>
        <w:rPr>
          <w:rFonts w:ascii="Gisha" w:hAnsi="Gisha" w:cs="Gisha"/>
          <w:spacing w:val="-3"/>
          <w:sz w:val="12"/>
          <w:szCs w:val="12"/>
        </w:rPr>
      </w:pPr>
    </w:p>
    <w:bookmarkEnd w:id="1"/>
    <w:p w14:paraId="14A8F933" w14:textId="77777777" w:rsidR="002F3E4C" w:rsidRDefault="002F3E4C" w:rsidP="002F3E4C">
      <w:pPr>
        <w:rPr>
          <w:rFonts w:ascii="Verdana" w:hAnsi="Verdana"/>
          <w:sz w:val="18"/>
        </w:rPr>
      </w:pPr>
      <w:r>
        <w:rPr>
          <w:rFonts w:ascii="Verdana" w:hAnsi="Verdana"/>
          <w:b/>
          <w:bCs/>
          <w:sz w:val="18"/>
        </w:rPr>
        <w:t>Name</w:t>
      </w:r>
      <w:r>
        <w:rPr>
          <w:rFonts w:ascii="Verdana" w:hAnsi="Verdana"/>
          <w:b/>
          <w:bCs/>
          <w:sz w:val="18"/>
        </w:rPr>
        <w:tab/>
      </w:r>
      <w:r>
        <w:rPr>
          <w:rFonts w:ascii="Verdana" w:hAnsi="Verdana"/>
          <w:b/>
          <w:bCs/>
          <w:sz w:val="18"/>
        </w:rPr>
        <w:tab/>
      </w:r>
      <w:r>
        <w:rPr>
          <w:rFonts w:ascii="Verdana" w:hAnsi="Verdana"/>
          <w:sz w:val="18"/>
        </w:rPr>
        <w:tab/>
      </w:r>
      <w:r>
        <w:rPr>
          <w:rFonts w:ascii="Verdana" w:hAnsi="Verdana"/>
          <w:sz w:val="18"/>
        </w:rPr>
        <w:tab/>
      </w:r>
      <w:r>
        <w:rPr>
          <w:rFonts w:ascii="Verdana" w:hAnsi="Verdana"/>
          <w:bCs/>
          <w:sz w:val="18"/>
        </w:rPr>
        <w:t xml:space="preserve">:   </w:t>
      </w:r>
      <w:r w:rsidR="00013D2E">
        <w:rPr>
          <w:rFonts w:ascii="Verdana" w:hAnsi="Verdana"/>
          <w:sz w:val="18"/>
        </w:rPr>
        <w:t>Joginder Kumar</w:t>
      </w:r>
    </w:p>
    <w:p w14:paraId="316CCBE1" w14:textId="77777777" w:rsidR="002F3E4C" w:rsidRDefault="002F3E4C" w:rsidP="002F3E4C">
      <w:pPr>
        <w:rPr>
          <w:rFonts w:ascii="Verdana" w:hAnsi="Verdana"/>
          <w:sz w:val="18"/>
        </w:rPr>
      </w:pPr>
      <w:r>
        <w:rPr>
          <w:rFonts w:ascii="Verdana" w:hAnsi="Verdana"/>
          <w:b/>
          <w:bCs/>
          <w:sz w:val="18"/>
        </w:rPr>
        <w:t>Father’s Name</w:t>
      </w:r>
      <w:r>
        <w:rPr>
          <w:rFonts w:ascii="Verdana" w:hAnsi="Verdana"/>
          <w:sz w:val="18"/>
        </w:rPr>
        <w:tab/>
      </w:r>
      <w:r>
        <w:rPr>
          <w:rFonts w:ascii="Verdana" w:hAnsi="Verdana"/>
          <w:sz w:val="18"/>
        </w:rPr>
        <w:tab/>
      </w:r>
      <w:r>
        <w:rPr>
          <w:rFonts w:ascii="Verdana" w:hAnsi="Verdana"/>
          <w:bCs/>
          <w:sz w:val="18"/>
        </w:rPr>
        <w:t xml:space="preserve">:   </w:t>
      </w:r>
      <w:r w:rsidR="00013D2E">
        <w:rPr>
          <w:rFonts w:ascii="Verdana" w:hAnsi="Verdana"/>
          <w:sz w:val="18"/>
        </w:rPr>
        <w:t>Mr. Suresh Kumar</w:t>
      </w:r>
    </w:p>
    <w:p w14:paraId="35D652FA" w14:textId="77777777" w:rsidR="002F3E4C" w:rsidRDefault="002F3E4C" w:rsidP="002F3E4C">
      <w:pPr>
        <w:rPr>
          <w:rFonts w:ascii="Verdana" w:hAnsi="Verdana"/>
          <w:sz w:val="18"/>
        </w:rPr>
      </w:pPr>
      <w:r>
        <w:rPr>
          <w:rFonts w:ascii="Verdana" w:hAnsi="Verdana"/>
          <w:b/>
          <w:bCs/>
          <w:sz w:val="18"/>
        </w:rPr>
        <w:t>DOB</w:t>
      </w:r>
      <w:r>
        <w:rPr>
          <w:rFonts w:ascii="Verdana" w:hAnsi="Verdana"/>
          <w:b/>
          <w:bCs/>
          <w:sz w:val="18"/>
        </w:rPr>
        <w:tab/>
      </w:r>
      <w:r>
        <w:rPr>
          <w:rFonts w:ascii="Verdana" w:hAnsi="Verdana"/>
          <w:b/>
          <w:bCs/>
          <w:sz w:val="18"/>
        </w:rPr>
        <w:tab/>
      </w:r>
      <w:r>
        <w:rPr>
          <w:rFonts w:ascii="Verdana" w:hAnsi="Verdana"/>
          <w:sz w:val="18"/>
        </w:rPr>
        <w:tab/>
      </w:r>
      <w:r>
        <w:rPr>
          <w:rFonts w:ascii="Verdana" w:hAnsi="Verdana"/>
          <w:sz w:val="18"/>
        </w:rPr>
        <w:tab/>
      </w:r>
      <w:r>
        <w:rPr>
          <w:rFonts w:ascii="Verdana" w:hAnsi="Verdana"/>
          <w:bCs/>
          <w:sz w:val="18"/>
        </w:rPr>
        <w:t xml:space="preserve">:   </w:t>
      </w:r>
      <w:r w:rsidR="00013D2E">
        <w:rPr>
          <w:rFonts w:ascii="Verdana" w:hAnsi="Verdana"/>
          <w:sz w:val="18"/>
        </w:rPr>
        <w:t>13 Nov 1991</w:t>
      </w:r>
    </w:p>
    <w:p w14:paraId="7A3A0B4C" w14:textId="77777777" w:rsidR="002F3E4C" w:rsidRPr="00E709CD" w:rsidRDefault="002F3E4C" w:rsidP="002F3E4C">
      <w:pPr>
        <w:rPr>
          <w:rFonts w:ascii="Verdana" w:hAnsi="Verdana"/>
          <w:sz w:val="18"/>
        </w:rPr>
      </w:pPr>
      <w:r>
        <w:rPr>
          <w:rFonts w:ascii="Verdana" w:hAnsi="Verdana"/>
          <w:b/>
          <w:bCs/>
          <w:sz w:val="18"/>
        </w:rPr>
        <w:t>Marital Status</w:t>
      </w:r>
      <w:r>
        <w:rPr>
          <w:rFonts w:ascii="Verdana" w:hAnsi="Verdana"/>
          <w:b/>
          <w:bCs/>
          <w:sz w:val="18"/>
        </w:rPr>
        <w:tab/>
      </w:r>
      <w:r>
        <w:rPr>
          <w:rFonts w:ascii="Verdana" w:hAnsi="Verdana"/>
          <w:sz w:val="18"/>
        </w:rPr>
        <w:tab/>
      </w:r>
      <w:r>
        <w:rPr>
          <w:rFonts w:ascii="Verdana" w:hAnsi="Verdana"/>
          <w:sz w:val="18"/>
        </w:rPr>
        <w:tab/>
      </w:r>
      <w:r>
        <w:rPr>
          <w:rFonts w:ascii="Verdana" w:hAnsi="Verdana"/>
          <w:bCs/>
          <w:sz w:val="18"/>
        </w:rPr>
        <w:t xml:space="preserve">:   </w:t>
      </w:r>
      <w:r>
        <w:rPr>
          <w:rFonts w:ascii="Verdana" w:hAnsi="Verdana"/>
          <w:sz w:val="18"/>
        </w:rPr>
        <w:t>Single</w:t>
      </w:r>
    </w:p>
    <w:p w14:paraId="1FD05195" w14:textId="26C998C9" w:rsidR="002F3E4C" w:rsidRDefault="002F3E4C" w:rsidP="00083113">
      <w:pPr>
        <w:rPr>
          <w:rFonts w:ascii="Verdana" w:hAnsi="Verdana"/>
          <w:sz w:val="18"/>
        </w:rPr>
      </w:pPr>
      <w:r>
        <w:rPr>
          <w:rFonts w:ascii="Verdana" w:hAnsi="Verdana"/>
          <w:b/>
          <w:bCs/>
          <w:sz w:val="18"/>
        </w:rPr>
        <w:t>Residential Address</w:t>
      </w:r>
      <w:r>
        <w:rPr>
          <w:rFonts w:ascii="Verdana" w:hAnsi="Verdana"/>
          <w:b/>
          <w:bCs/>
          <w:sz w:val="18"/>
        </w:rPr>
        <w:tab/>
      </w:r>
      <w:r>
        <w:rPr>
          <w:rFonts w:ascii="Verdana" w:hAnsi="Verdana"/>
          <w:b/>
          <w:bCs/>
          <w:sz w:val="18"/>
        </w:rPr>
        <w:tab/>
      </w:r>
      <w:r w:rsidR="00013D2E">
        <w:rPr>
          <w:rFonts w:ascii="Verdana" w:hAnsi="Verdana"/>
          <w:sz w:val="18"/>
        </w:rPr>
        <w:t xml:space="preserve">:   </w:t>
      </w:r>
      <w:r w:rsidR="00743ACB">
        <w:rPr>
          <w:rFonts w:ascii="Verdana" w:hAnsi="Verdana"/>
          <w:sz w:val="18"/>
        </w:rPr>
        <w:t>Flat – 17, 2 Melvin Walk, Edinburgh EH3 8EQ UK</w:t>
      </w:r>
      <w:r>
        <w:rPr>
          <w:rFonts w:ascii="Verdana" w:hAnsi="Verdana"/>
          <w:sz w:val="18"/>
        </w:rPr>
        <w:tab/>
      </w:r>
    </w:p>
    <w:p w14:paraId="15D6750F" w14:textId="77777777" w:rsidR="005B45C8" w:rsidRDefault="005B45C8" w:rsidP="002F3E4C">
      <w:pPr>
        <w:rPr>
          <w:rFonts w:ascii="Verdana" w:hAnsi="Verdana"/>
          <w:sz w:val="18"/>
        </w:rPr>
      </w:pPr>
    </w:p>
    <w:p w14:paraId="5F556F34" w14:textId="77777777" w:rsidR="005B45C8" w:rsidRDefault="005B45C8" w:rsidP="002F3E4C">
      <w:pPr>
        <w:rPr>
          <w:rFonts w:ascii="Verdana" w:hAnsi="Verdana"/>
          <w:sz w:val="18"/>
        </w:rPr>
      </w:pPr>
    </w:p>
    <w:p w14:paraId="6B9804EA" w14:textId="77777777" w:rsidR="002F3E4C" w:rsidRDefault="002F3E4C" w:rsidP="002F3E4C">
      <w:r>
        <w:rPr>
          <w:rFonts w:ascii="Verdana" w:hAnsi="Verdana"/>
          <w:b/>
          <w:sz w:val="18"/>
        </w:rPr>
        <w:t>Date</w:t>
      </w:r>
      <w:r>
        <w:rPr>
          <w:rFonts w:ascii="Verdana" w:hAnsi="Verdana"/>
          <w:bCs/>
          <w:sz w:val="18"/>
        </w:rPr>
        <w:t xml:space="preserve"> :-</w:t>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t xml:space="preserve">                                    </w:t>
      </w:r>
      <w:r w:rsidR="00013D2E">
        <w:rPr>
          <w:rFonts w:ascii="Verdana" w:hAnsi="Verdana"/>
          <w:sz w:val="18"/>
        </w:rPr>
        <w:t>(</w:t>
      </w:r>
      <w:r w:rsidR="00013D2E" w:rsidRPr="00013D2E">
        <w:rPr>
          <w:rFonts w:ascii="Verdana" w:hAnsi="Verdana"/>
          <w:sz w:val="18"/>
        </w:rPr>
        <w:t>Joginder Kumar</w:t>
      </w:r>
      <w:r>
        <w:rPr>
          <w:rFonts w:ascii="Verdana" w:hAnsi="Verdana"/>
          <w:sz w:val="18"/>
        </w:rPr>
        <w:t>)</w:t>
      </w:r>
    </w:p>
    <w:p w14:paraId="42017BD8" w14:textId="77777777" w:rsidR="00205DF9" w:rsidRPr="006D60BF" w:rsidRDefault="00205DF9" w:rsidP="002F3E4C">
      <w:pPr>
        <w:ind w:left="360"/>
        <w:jc w:val="both"/>
        <w:rPr>
          <w:rFonts w:ascii="Gisha" w:hAnsi="Gisha" w:cs="Gisha"/>
          <w:color w:val="000000"/>
          <w:sz w:val="21"/>
          <w:szCs w:val="21"/>
        </w:rPr>
      </w:pPr>
    </w:p>
    <w:sectPr w:rsidR="00205DF9" w:rsidRPr="006D60BF" w:rsidSect="00EB7D51">
      <w:type w:val="continuous"/>
      <w:pgSz w:w="11909" w:h="16834" w:code="9"/>
      <w:pgMar w:top="720" w:right="720" w:bottom="720" w:left="720" w:header="720" w:footer="720" w:gutter="0"/>
      <w:pgBorders w:offsetFrom="page">
        <w:top w:val="single" w:sz="12" w:space="24" w:color="0F243E"/>
        <w:left w:val="single" w:sz="12" w:space="24" w:color="0F243E"/>
        <w:bottom w:val="single" w:sz="12" w:space="24" w:color="0F243E"/>
        <w:right w:val="single" w:sz="12" w:space="24" w:color="0F243E"/>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E55DE" w14:textId="77777777" w:rsidR="00735A12" w:rsidRDefault="00735A12" w:rsidP="001455BA">
      <w:r>
        <w:separator/>
      </w:r>
    </w:p>
  </w:endnote>
  <w:endnote w:type="continuationSeparator" w:id="0">
    <w:p w14:paraId="74837BB8" w14:textId="77777777" w:rsidR="00735A12" w:rsidRDefault="00735A12" w:rsidP="00145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altName w:val="Gisha"/>
    <w:charset w:val="B1"/>
    <w:family w:val="swiss"/>
    <w:pitch w:val="variable"/>
    <w:sig w:usb0="80000807" w:usb1="40000042" w:usb2="00000000" w:usb3="00000000" w:csb0="0000002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C5E11" w14:textId="77777777" w:rsidR="001455BA" w:rsidRDefault="001455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A1883" w14:textId="77777777" w:rsidR="001455BA" w:rsidRDefault="001455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90D23" w14:textId="77777777" w:rsidR="001455BA" w:rsidRDefault="001455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117CC" w14:textId="77777777" w:rsidR="00735A12" w:rsidRDefault="00735A12" w:rsidP="001455BA">
      <w:r>
        <w:separator/>
      </w:r>
    </w:p>
  </w:footnote>
  <w:footnote w:type="continuationSeparator" w:id="0">
    <w:p w14:paraId="67DD1313" w14:textId="77777777" w:rsidR="00735A12" w:rsidRDefault="00735A12" w:rsidP="001455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4BB60" w14:textId="77777777" w:rsidR="001455BA" w:rsidRDefault="001455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D23F1" w14:textId="77777777" w:rsidR="001455BA" w:rsidRDefault="001455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37E98" w14:textId="77777777" w:rsidR="001455BA" w:rsidRDefault="001455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4pt;height:11.4pt" o:bullet="t">
        <v:imagedata r:id="rId1" o:title="BD14866_"/>
      </v:shape>
    </w:pict>
  </w:numPicBullet>
  <w:numPicBullet w:numPicBulletId="1">
    <w:pict>
      <v:shape id="_x0000_i1039" type="#_x0000_t75" style="width:11.4pt;height:11.4pt" o:bullet="t">
        <v:imagedata r:id="rId2" o:title="BD14866_"/>
      </v:shape>
    </w:pict>
  </w:numPicBullet>
  <w:abstractNum w:abstractNumId="0" w15:restartNumberingAfterBreak="0">
    <w:nsid w:val="00000002"/>
    <w:multiLevelType w:val="multilevel"/>
    <w:tmpl w:val="00000002"/>
    <w:name w:val="RTF_Num 19"/>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rPr>
    </w:lvl>
    <w:lvl w:ilvl="8">
      <w:start w:val="1"/>
      <w:numFmt w:val="bullet"/>
      <w:lvlText w:val=""/>
      <w:lvlJc w:val="left"/>
      <w:pPr>
        <w:ind w:left="6120" w:hanging="360"/>
      </w:pPr>
      <w:rPr>
        <w:rFonts w:ascii="Wingdings" w:hAnsi="Wingdings"/>
      </w:rPr>
    </w:lvl>
  </w:abstractNum>
  <w:abstractNum w:abstractNumId="1" w15:restartNumberingAfterBreak="0">
    <w:nsid w:val="00000004"/>
    <w:multiLevelType w:val="singleLevel"/>
    <w:tmpl w:val="00000004"/>
    <w:name w:val="WW8Num4"/>
    <w:lvl w:ilvl="0">
      <w:start w:val="1"/>
      <w:numFmt w:val="bullet"/>
      <w:lvlText w:val=""/>
      <w:lvlJc w:val="left"/>
      <w:pPr>
        <w:tabs>
          <w:tab w:val="num" w:pos="1080"/>
        </w:tabs>
        <w:ind w:left="1080" w:hanging="360"/>
      </w:pPr>
      <w:rPr>
        <w:rFonts w:ascii="Symbol" w:hAnsi="Symbol"/>
      </w:rPr>
    </w:lvl>
  </w:abstractNum>
  <w:abstractNum w:abstractNumId="2" w15:restartNumberingAfterBreak="0">
    <w:nsid w:val="00000005"/>
    <w:multiLevelType w:val="multilevel"/>
    <w:tmpl w:val="00000005"/>
    <w:name w:val="RTF_Num 12"/>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3" w15:restartNumberingAfterBreak="0">
    <w:nsid w:val="0DC43AA9"/>
    <w:multiLevelType w:val="hybridMultilevel"/>
    <w:tmpl w:val="7E0E544C"/>
    <w:lvl w:ilvl="0" w:tplc="4EC0A1FA">
      <w:start w:val="1"/>
      <w:numFmt w:val="bullet"/>
      <w:lvlText w:val=""/>
      <w:lvlPicBulletId w:val="1"/>
      <w:lvlJc w:val="left"/>
      <w:pPr>
        <w:ind w:left="720" w:hanging="360"/>
      </w:pPr>
      <w:rPr>
        <w:rFonts w:ascii="Symbol" w:hAnsi="Symbol" w:hint="default"/>
        <w:color w:val="auto"/>
        <w:sz w:val="12"/>
        <w:szCs w:val="1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D43CBF"/>
    <w:multiLevelType w:val="hybridMultilevel"/>
    <w:tmpl w:val="1A4E915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1C14725E"/>
    <w:multiLevelType w:val="hybridMultilevel"/>
    <w:tmpl w:val="7E1C6D98"/>
    <w:lvl w:ilvl="0" w:tplc="04090001">
      <w:start w:val="1"/>
      <w:numFmt w:val="bullet"/>
      <w:lvlText w:val=""/>
      <w:lvlJc w:val="left"/>
      <w:pPr>
        <w:tabs>
          <w:tab w:val="num" w:pos="1020"/>
        </w:tabs>
        <w:ind w:left="1020" w:hanging="360"/>
      </w:pPr>
      <w:rPr>
        <w:rFonts w:ascii="Symbol" w:hAnsi="Symbol" w:hint="default"/>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6" w15:restartNumberingAfterBreak="0">
    <w:nsid w:val="1FC332B3"/>
    <w:multiLevelType w:val="multilevel"/>
    <w:tmpl w:val="8E1A12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20EAB"/>
    <w:multiLevelType w:val="hybridMultilevel"/>
    <w:tmpl w:val="E5242222"/>
    <w:lvl w:ilvl="0" w:tplc="F05EC6A0">
      <w:start w:val="1"/>
      <w:numFmt w:val="bullet"/>
      <w:lvlText w:val=""/>
      <w:lvlPicBulletId w:val="0"/>
      <w:lvlJc w:val="left"/>
      <w:pPr>
        <w:ind w:left="720" w:hanging="360"/>
      </w:pPr>
      <w:rPr>
        <w:rFonts w:ascii="Symbol" w:hAnsi="Symbol" w:hint="default"/>
        <w:color w:val="auto"/>
        <w:sz w:val="12"/>
        <w:szCs w:val="1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B0443A"/>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9" w15:restartNumberingAfterBreak="0">
    <w:nsid w:val="2C9043C5"/>
    <w:multiLevelType w:val="hybridMultilevel"/>
    <w:tmpl w:val="3716A1BE"/>
    <w:lvl w:ilvl="0" w:tplc="04090001">
      <w:start w:val="1"/>
      <w:numFmt w:val="bullet"/>
      <w:lvlText w:val=""/>
      <w:lvlJc w:val="left"/>
      <w:pPr>
        <w:tabs>
          <w:tab w:val="num" w:pos="1380"/>
        </w:tabs>
        <w:ind w:left="1380" w:hanging="360"/>
      </w:pPr>
      <w:rPr>
        <w:rFonts w:ascii="Symbol" w:hAnsi="Symbol" w:hint="default"/>
      </w:rPr>
    </w:lvl>
    <w:lvl w:ilvl="1" w:tplc="04090011">
      <w:start w:val="1"/>
      <w:numFmt w:val="decimal"/>
      <w:lvlText w:val="%2)"/>
      <w:lvlJc w:val="left"/>
      <w:pPr>
        <w:tabs>
          <w:tab w:val="num" w:pos="2100"/>
        </w:tabs>
        <w:ind w:left="2100" w:hanging="360"/>
      </w:pPr>
    </w:lvl>
    <w:lvl w:ilvl="2" w:tplc="00000002">
      <w:start w:val="1"/>
      <w:numFmt w:val="bullet"/>
      <w:lvlText w:val=""/>
      <w:lvlJc w:val="left"/>
      <w:pPr>
        <w:tabs>
          <w:tab w:val="num" w:pos="2820"/>
        </w:tabs>
        <w:ind w:left="2820" w:hanging="360"/>
      </w:pPr>
      <w:rPr>
        <w:rFonts w:ascii="Wingdings" w:hAnsi="Wingdings"/>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10" w15:restartNumberingAfterBreak="0">
    <w:nsid w:val="32F224D7"/>
    <w:multiLevelType w:val="hybridMultilevel"/>
    <w:tmpl w:val="168A31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242C46"/>
    <w:multiLevelType w:val="hybridMultilevel"/>
    <w:tmpl w:val="573C2B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F767ED"/>
    <w:multiLevelType w:val="hybridMultilevel"/>
    <w:tmpl w:val="0FACB5D4"/>
    <w:lvl w:ilvl="0" w:tplc="C446671A">
      <w:start w:val="1"/>
      <w:numFmt w:val="bullet"/>
      <w:lvlText w:val=""/>
      <w:lvlJc w:val="left"/>
      <w:pPr>
        <w:tabs>
          <w:tab w:val="num" w:pos="0"/>
        </w:tabs>
        <w:ind w:left="360" w:hanging="360"/>
      </w:pPr>
      <w:rPr>
        <w:rFonts w:ascii="Symbol" w:hAnsi="Symbol"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FBAEEC12">
      <w:numFmt w:val="bullet"/>
      <w:lvlText w:val="•"/>
      <w:lvlJc w:val="left"/>
      <w:pPr>
        <w:ind w:left="2520" w:hanging="720"/>
      </w:pPr>
      <w:rPr>
        <w:rFonts w:ascii="Gisha" w:eastAsia="Times New Roman" w:hAnsi="Gisha" w:cs="Gisha"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C95D4C"/>
    <w:multiLevelType w:val="hybridMultilevel"/>
    <w:tmpl w:val="CAB055A0"/>
    <w:lvl w:ilvl="0" w:tplc="00000002">
      <w:start w:val="1"/>
      <w:numFmt w:val="bullet"/>
      <w:lvlText w:val=""/>
      <w:lvlJc w:val="left"/>
      <w:pPr>
        <w:tabs>
          <w:tab w:val="num" w:pos="720"/>
        </w:tabs>
        <w:ind w:left="720" w:hanging="360"/>
      </w:pPr>
      <w:rPr>
        <w:rFonts w:ascii="Wingdings" w:hAnsi="Wingdings"/>
      </w:rPr>
    </w:lvl>
    <w:lvl w:ilvl="1" w:tplc="04090001">
      <w:start w:val="1"/>
      <w:numFmt w:val="bullet"/>
      <w:lvlText w:val=""/>
      <w:lvlJc w:val="left"/>
      <w:pPr>
        <w:tabs>
          <w:tab w:val="num" w:pos="1440"/>
        </w:tabs>
        <w:ind w:left="1440" w:hanging="360"/>
      </w:pPr>
      <w:rPr>
        <w:rFonts w:ascii="Symbol" w:hAnsi="Symbol" w:hint="default"/>
      </w:rPr>
    </w:lvl>
    <w:lvl w:ilvl="2" w:tplc="00000002">
      <w:start w:val="1"/>
      <w:numFmt w:val="bullet"/>
      <w:lvlText w:val=""/>
      <w:lvlJc w:val="left"/>
      <w:pPr>
        <w:tabs>
          <w:tab w:val="num" w:pos="2160"/>
        </w:tabs>
        <w:ind w:left="2160" w:hanging="360"/>
      </w:pPr>
      <w:rPr>
        <w:rFonts w:ascii="Wingdings" w:hAnsi="Wingdings"/>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0050D5"/>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5" w15:restartNumberingAfterBreak="0">
    <w:nsid w:val="41ED5AD1"/>
    <w:multiLevelType w:val="hybridMultilevel"/>
    <w:tmpl w:val="746A6A84"/>
    <w:lvl w:ilvl="0" w:tplc="0409000B">
      <w:start w:val="1"/>
      <w:numFmt w:val="bullet"/>
      <w:lvlText w:val=""/>
      <w:lvlJc w:val="left"/>
      <w:pPr>
        <w:tabs>
          <w:tab w:val="num" w:pos="360"/>
        </w:tabs>
        <w:ind w:left="360" w:hanging="360"/>
      </w:pPr>
      <w:rPr>
        <w:rFonts w:ascii="Wingdings" w:hAnsi="Wingdings" w:hint="default"/>
        <w:color w:val="4C4C4C"/>
        <w:sz w:val="22"/>
      </w:rPr>
    </w:lvl>
    <w:lvl w:ilvl="1" w:tplc="04090001">
      <w:start w:val="1"/>
      <w:numFmt w:val="bullet"/>
      <w:lvlText w:val=""/>
      <w:lvlJc w:val="left"/>
      <w:pPr>
        <w:tabs>
          <w:tab w:val="num" w:pos="3960"/>
        </w:tabs>
        <w:ind w:left="3960" w:hanging="360"/>
      </w:pPr>
      <w:rPr>
        <w:rFonts w:ascii="Symbol" w:hAnsi="Symbol"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6" w15:restartNumberingAfterBreak="0">
    <w:nsid w:val="43C346A6"/>
    <w:multiLevelType w:val="hybridMultilevel"/>
    <w:tmpl w:val="25B29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5A3613"/>
    <w:multiLevelType w:val="hybridMultilevel"/>
    <w:tmpl w:val="566E43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B419ED"/>
    <w:multiLevelType w:val="hybridMultilevel"/>
    <w:tmpl w:val="75B2AE94"/>
    <w:lvl w:ilvl="0" w:tplc="0D0A964E">
      <w:start w:val="1"/>
      <w:numFmt w:val="bullet"/>
      <w:lvlText w:val="o"/>
      <w:lvlJc w:val="left"/>
      <w:pPr>
        <w:ind w:left="720" w:hanging="360"/>
      </w:pPr>
      <w:rPr>
        <w:rFonts w:ascii="Courier New" w:hAnsi="Courier New" w:cs="Courier New" w:hint="default"/>
        <w:color w:val="auto"/>
        <w:sz w:val="12"/>
        <w:szCs w:val="1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5C5ED2"/>
    <w:multiLevelType w:val="hybridMultilevel"/>
    <w:tmpl w:val="82EE67EE"/>
    <w:lvl w:ilvl="0" w:tplc="880A7B62">
      <w:start w:val="1"/>
      <w:numFmt w:val="bullet"/>
      <w:lvlText w:val=""/>
      <w:lvlPicBulletId w:val="1"/>
      <w:lvlJc w:val="left"/>
      <w:pPr>
        <w:ind w:left="720" w:hanging="360"/>
      </w:pPr>
      <w:rPr>
        <w:rFonts w:ascii="Symbol" w:hAnsi="Symbol" w:hint="default"/>
        <w:color w:val="auto"/>
        <w:sz w:val="12"/>
        <w:szCs w:val="1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6052B4"/>
    <w:multiLevelType w:val="hybridMultilevel"/>
    <w:tmpl w:val="07A8257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15:restartNumberingAfterBreak="0">
    <w:nsid w:val="48FE7449"/>
    <w:multiLevelType w:val="hybridMultilevel"/>
    <w:tmpl w:val="83E44C6E"/>
    <w:lvl w:ilvl="0" w:tplc="ABAEE63C">
      <w:start w:val="1"/>
      <w:numFmt w:val="bullet"/>
      <w:lvlText w:val=""/>
      <w:lvlPicBulletId w:val="0"/>
      <w:lvlJc w:val="left"/>
      <w:pPr>
        <w:ind w:left="720" w:hanging="360"/>
      </w:pPr>
      <w:rPr>
        <w:rFonts w:ascii="Symbol" w:hAnsi="Symbol" w:hint="default"/>
        <w:color w:val="auto"/>
        <w:sz w:val="12"/>
        <w:szCs w:val="1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B04A25"/>
    <w:multiLevelType w:val="hybridMultilevel"/>
    <w:tmpl w:val="58AC36FC"/>
    <w:lvl w:ilvl="0" w:tplc="04090001">
      <w:start w:val="1"/>
      <w:numFmt w:val="bullet"/>
      <w:lvlText w:val=""/>
      <w:lvlJc w:val="left"/>
      <w:pPr>
        <w:tabs>
          <w:tab w:val="num" w:pos="1530"/>
        </w:tabs>
        <w:ind w:left="1530" w:hanging="360"/>
      </w:pPr>
      <w:rPr>
        <w:rFonts w:ascii="Symbol" w:hAnsi="Symbol" w:hint="default"/>
      </w:rPr>
    </w:lvl>
    <w:lvl w:ilvl="1" w:tplc="04090003">
      <w:start w:val="1"/>
      <w:numFmt w:val="bullet"/>
      <w:lvlText w:val="o"/>
      <w:lvlJc w:val="left"/>
      <w:pPr>
        <w:tabs>
          <w:tab w:val="num" w:pos="2250"/>
        </w:tabs>
        <w:ind w:left="2250" w:hanging="360"/>
      </w:pPr>
      <w:rPr>
        <w:rFonts w:ascii="Courier New" w:hAnsi="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23" w15:restartNumberingAfterBreak="0">
    <w:nsid w:val="5596296A"/>
    <w:multiLevelType w:val="hybridMultilevel"/>
    <w:tmpl w:val="A59E3C78"/>
    <w:lvl w:ilvl="0" w:tplc="3AB0E6F2">
      <w:start w:val="1"/>
      <w:numFmt w:val="bullet"/>
      <w:lvlText w:val=""/>
      <w:lvlPicBulletId w:val="1"/>
      <w:lvlJc w:val="left"/>
      <w:pPr>
        <w:ind w:left="720" w:hanging="360"/>
      </w:pPr>
      <w:rPr>
        <w:rFonts w:ascii="Symbol" w:hAnsi="Symbol" w:hint="default"/>
        <w:color w:val="auto"/>
        <w:sz w:val="12"/>
        <w:szCs w:val="1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8C05F2"/>
    <w:multiLevelType w:val="hybridMultilevel"/>
    <w:tmpl w:val="803AD2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C27D25"/>
    <w:multiLevelType w:val="hybridMultilevel"/>
    <w:tmpl w:val="B1CC5D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E53B82"/>
    <w:multiLevelType w:val="hybridMultilevel"/>
    <w:tmpl w:val="3DB82F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1C1F29"/>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8" w15:restartNumberingAfterBreak="0">
    <w:nsid w:val="69484775"/>
    <w:multiLevelType w:val="hybridMultilevel"/>
    <w:tmpl w:val="3A1A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751036"/>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0" w15:restartNumberingAfterBreak="0">
    <w:nsid w:val="74B21FC0"/>
    <w:multiLevelType w:val="hybridMultilevel"/>
    <w:tmpl w:val="877E7E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662E9F"/>
    <w:multiLevelType w:val="hybridMultilevel"/>
    <w:tmpl w:val="CA26A072"/>
    <w:lvl w:ilvl="0" w:tplc="00000002">
      <w:start w:val="1"/>
      <w:numFmt w:val="bullet"/>
      <w:lvlText w:val=""/>
      <w:lvlJc w:val="left"/>
      <w:pPr>
        <w:tabs>
          <w:tab w:val="num" w:pos="720"/>
        </w:tabs>
        <w:ind w:left="720" w:hanging="360"/>
      </w:pPr>
      <w:rPr>
        <w:rFonts w:ascii="Wingdings" w:hAnsi="Wingdings"/>
      </w:rPr>
    </w:lvl>
    <w:lvl w:ilvl="1" w:tplc="04090001">
      <w:start w:val="1"/>
      <w:numFmt w:val="bullet"/>
      <w:lvlText w:val=""/>
      <w:lvlJc w:val="left"/>
      <w:pPr>
        <w:tabs>
          <w:tab w:val="num" w:pos="1440"/>
        </w:tabs>
        <w:ind w:left="1440" w:hanging="360"/>
      </w:pPr>
      <w:rPr>
        <w:rFonts w:ascii="Symbol" w:hAnsi="Symbol" w:hint="default"/>
      </w:rPr>
    </w:lvl>
    <w:lvl w:ilvl="2" w:tplc="00000002">
      <w:start w:val="1"/>
      <w:numFmt w:val="bullet"/>
      <w:lvlText w:val=""/>
      <w:lvlJc w:val="left"/>
      <w:pPr>
        <w:tabs>
          <w:tab w:val="num" w:pos="2160"/>
        </w:tabs>
        <w:ind w:left="2160" w:hanging="360"/>
      </w:pPr>
      <w:rPr>
        <w:rFonts w:ascii="Wingdings" w:hAnsi="Wingdings"/>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60A2E72"/>
    <w:multiLevelType w:val="hybridMultilevel"/>
    <w:tmpl w:val="27CA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D31FD6"/>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16cid:durableId="724794768">
    <w:abstractNumId w:val="12"/>
  </w:num>
  <w:num w:numId="2" w16cid:durableId="1219170221">
    <w:abstractNumId w:val="14"/>
  </w:num>
  <w:num w:numId="3" w16cid:durableId="1383945552">
    <w:abstractNumId w:val="29"/>
  </w:num>
  <w:num w:numId="4" w16cid:durableId="1554190809">
    <w:abstractNumId w:val="8"/>
  </w:num>
  <w:num w:numId="5" w16cid:durableId="2125269184">
    <w:abstractNumId w:val="33"/>
  </w:num>
  <w:num w:numId="6" w16cid:durableId="1819691577">
    <w:abstractNumId w:val="27"/>
  </w:num>
  <w:num w:numId="7" w16cid:durableId="1056004952">
    <w:abstractNumId w:val="21"/>
  </w:num>
  <w:num w:numId="8" w16cid:durableId="858273038">
    <w:abstractNumId w:val="7"/>
  </w:num>
  <w:num w:numId="9" w16cid:durableId="1249386469">
    <w:abstractNumId w:val="3"/>
  </w:num>
  <w:num w:numId="10" w16cid:durableId="825513651">
    <w:abstractNumId w:val="18"/>
  </w:num>
  <w:num w:numId="11" w16cid:durableId="1938639209">
    <w:abstractNumId w:val="23"/>
  </w:num>
  <w:num w:numId="12" w16cid:durableId="2047833715">
    <w:abstractNumId w:val="19"/>
  </w:num>
  <w:num w:numId="13" w16cid:durableId="1579946085">
    <w:abstractNumId w:val="0"/>
  </w:num>
  <w:num w:numId="14" w16cid:durableId="258025261">
    <w:abstractNumId w:val="31"/>
  </w:num>
  <w:num w:numId="15" w16cid:durableId="1637711100">
    <w:abstractNumId w:val="13"/>
  </w:num>
  <w:num w:numId="16" w16cid:durableId="1871525918">
    <w:abstractNumId w:val="9"/>
  </w:num>
  <w:num w:numId="17" w16cid:durableId="620964903">
    <w:abstractNumId w:val="22"/>
  </w:num>
  <w:num w:numId="18" w16cid:durableId="683673066">
    <w:abstractNumId w:val="20"/>
  </w:num>
  <w:num w:numId="19" w16cid:durableId="1342510904">
    <w:abstractNumId w:val="1"/>
  </w:num>
  <w:num w:numId="20" w16cid:durableId="1066104310">
    <w:abstractNumId w:val="5"/>
  </w:num>
  <w:num w:numId="21" w16cid:durableId="233859165">
    <w:abstractNumId w:val="6"/>
  </w:num>
  <w:num w:numId="22" w16cid:durableId="15890104">
    <w:abstractNumId w:val="32"/>
  </w:num>
  <w:num w:numId="23" w16cid:durableId="841699618">
    <w:abstractNumId w:val="11"/>
  </w:num>
  <w:num w:numId="24" w16cid:durableId="1342197390">
    <w:abstractNumId w:val="15"/>
  </w:num>
  <w:num w:numId="25" w16cid:durableId="2056158106">
    <w:abstractNumId w:val="30"/>
  </w:num>
  <w:num w:numId="26" w16cid:durableId="1706323292">
    <w:abstractNumId w:val="16"/>
  </w:num>
  <w:num w:numId="27" w16cid:durableId="358355771">
    <w:abstractNumId w:val="10"/>
  </w:num>
  <w:num w:numId="28" w16cid:durableId="1375349759">
    <w:abstractNumId w:val="17"/>
  </w:num>
  <w:num w:numId="29" w16cid:durableId="684598714">
    <w:abstractNumId w:val="26"/>
  </w:num>
  <w:num w:numId="30" w16cid:durableId="645206585">
    <w:abstractNumId w:val="4"/>
  </w:num>
  <w:num w:numId="31" w16cid:durableId="42682303">
    <w:abstractNumId w:val="25"/>
  </w:num>
  <w:num w:numId="32" w16cid:durableId="1611620928">
    <w:abstractNumId w:val="24"/>
  </w:num>
  <w:num w:numId="33" w16cid:durableId="1004437087">
    <w:abstractNumId w:val="2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3FA"/>
    <w:rsid w:val="00004554"/>
    <w:rsid w:val="0000659B"/>
    <w:rsid w:val="00006A12"/>
    <w:rsid w:val="00011A94"/>
    <w:rsid w:val="00013484"/>
    <w:rsid w:val="00013D2E"/>
    <w:rsid w:val="00020B25"/>
    <w:rsid w:val="0002707C"/>
    <w:rsid w:val="00030E75"/>
    <w:rsid w:val="000329C4"/>
    <w:rsid w:val="000365DB"/>
    <w:rsid w:val="000371AD"/>
    <w:rsid w:val="000427B5"/>
    <w:rsid w:val="00045311"/>
    <w:rsid w:val="0004706A"/>
    <w:rsid w:val="00047CF9"/>
    <w:rsid w:val="00054797"/>
    <w:rsid w:val="00055529"/>
    <w:rsid w:val="000566CB"/>
    <w:rsid w:val="00056D2C"/>
    <w:rsid w:val="00060E2F"/>
    <w:rsid w:val="000616E8"/>
    <w:rsid w:val="00062636"/>
    <w:rsid w:val="0006641B"/>
    <w:rsid w:val="00067D7E"/>
    <w:rsid w:val="000717A1"/>
    <w:rsid w:val="00072EB9"/>
    <w:rsid w:val="00073438"/>
    <w:rsid w:val="00083113"/>
    <w:rsid w:val="000842BD"/>
    <w:rsid w:val="0008488E"/>
    <w:rsid w:val="00084E9A"/>
    <w:rsid w:val="00085987"/>
    <w:rsid w:val="000940A4"/>
    <w:rsid w:val="000944B9"/>
    <w:rsid w:val="00095F17"/>
    <w:rsid w:val="000A62F7"/>
    <w:rsid w:val="000B2E10"/>
    <w:rsid w:val="000B5D0B"/>
    <w:rsid w:val="000C100C"/>
    <w:rsid w:val="000C3EDC"/>
    <w:rsid w:val="000C46DD"/>
    <w:rsid w:val="000C77AB"/>
    <w:rsid w:val="000D340E"/>
    <w:rsid w:val="000D391B"/>
    <w:rsid w:val="000D635D"/>
    <w:rsid w:val="000D7371"/>
    <w:rsid w:val="000F4046"/>
    <w:rsid w:val="000F6279"/>
    <w:rsid w:val="00106026"/>
    <w:rsid w:val="001070EC"/>
    <w:rsid w:val="00114076"/>
    <w:rsid w:val="001144C8"/>
    <w:rsid w:val="00120F7E"/>
    <w:rsid w:val="00123AD3"/>
    <w:rsid w:val="00124903"/>
    <w:rsid w:val="00125550"/>
    <w:rsid w:val="00130D8A"/>
    <w:rsid w:val="00131D3E"/>
    <w:rsid w:val="00140747"/>
    <w:rsid w:val="00142505"/>
    <w:rsid w:val="001449DD"/>
    <w:rsid w:val="001455BA"/>
    <w:rsid w:val="00157B0C"/>
    <w:rsid w:val="00161D8F"/>
    <w:rsid w:val="00163EB4"/>
    <w:rsid w:val="00171EFD"/>
    <w:rsid w:val="00174316"/>
    <w:rsid w:val="0017565A"/>
    <w:rsid w:val="001829E0"/>
    <w:rsid w:val="0018493A"/>
    <w:rsid w:val="001931EF"/>
    <w:rsid w:val="00194FD4"/>
    <w:rsid w:val="001A21E6"/>
    <w:rsid w:val="001A2A3B"/>
    <w:rsid w:val="001A4485"/>
    <w:rsid w:val="001A5775"/>
    <w:rsid w:val="001A76AB"/>
    <w:rsid w:val="001B0A87"/>
    <w:rsid w:val="001B1453"/>
    <w:rsid w:val="001B228C"/>
    <w:rsid w:val="001B2E87"/>
    <w:rsid w:val="001B3818"/>
    <w:rsid w:val="001B389D"/>
    <w:rsid w:val="001B44D7"/>
    <w:rsid w:val="001C02D9"/>
    <w:rsid w:val="001C3694"/>
    <w:rsid w:val="001C3B68"/>
    <w:rsid w:val="001C57A8"/>
    <w:rsid w:val="001D2931"/>
    <w:rsid w:val="001D65B4"/>
    <w:rsid w:val="001E061E"/>
    <w:rsid w:val="001E0C7F"/>
    <w:rsid w:val="001E38A1"/>
    <w:rsid w:val="001E6466"/>
    <w:rsid w:val="001F43EA"/>
    <w:rsid w:val="001F4FBC"/>
    <w:rsid w:val="001F500A"/>
    <w:rsid w:val="001F6D6A"/>
    <w:rsid w:val="001F741F"/>
    <w:rsid w:val="00202F6E"/>
    <w:rsid w:val="00205DF9"/>
    <w:rsid w:val="002103DA"/>
    <w:rsid w:val="00210AFF"/>
    <w:rsid w:val="00212FD3"/>
    <w:rsid w:val="00213A81"/>
    <w:rsid w:val="0021478D"/>
    <w:rsid w:val="00216194"/>
    <w:rsid w:val="00216D19"/>
    <w:rsid w:val="00221399"/>
    <w:rsid w:val="002229DF"/>
    <w:rsid w:val="00226A10"/>
    <w:rsid w:val="002308B2"/>
    <w:rsid w:val="002308B4"/>
    <w:rsid w:val="00230EBD"/>
    <w:rsid w:val="00231464"/>
    <w:rsid w:val="00233A25"/>
    <w:rsid w:val="002410F6"/>
    <w:rsid w:val="00244C05"/>
    <w:rsid w:val="002451C7"/>
    <w:rsid w:val="00250285"/>
    <w:rsid w:val="00250584"/>
    <w:rsid w:val="00252790"/>
    <w:rsid w:val="00252B42"/>
    <w:rsid w:val="00253ECA"/>
    <w:rsid w:val="00261559"/>
    <w:rsid w:val="00262A34"/>
    <w:rsid w:val="00271C63"/>
    <w:rsid w:val="00276EDC"/>
    <w:rsid w:val="00281F9B"/>
    <w:rsid w:val="002850CA"/>
    <w:rsid w:val="00293259"/>
    <w:rsid w:val="00293ADF"/>
    <w:rsid w:val="0029481D"/>
    <w:rsid w:val="00294AD3"/>
    <w:rsid w:val="002956A6"/>
    <w:rsid w:val="002A28C3"/>
    <w:rsid w:val="002A593D"/>
    <w:rsid w:val="002A7B33"/>
    <w:rsid w:val="002B24C0"/>
    <w:rsid w:val="002B285A"/>
    <w:rsid w:val="002C2397"/>
    <w:rsid w:val="002D0500"/>
    <w:rsid w:val="002D0891"/>
    <w:rsid w:val="002D37EC"/>
    <w:rsid w:val="002D68AD"/>
    <w:rsid w:val="002E04DA"/>
    <w:rsid w:val="002E1AC4"/>
    <w:rsid w:val="002E200B"/>
    <w:rsid w:val="002F05A5"/>
    <w:rsid w:val="002F1FC2"/>
    <w:rsid w:val="002F3E4C"/>
    <w:rsid w:val="002F41E6"/>
    <w:rsid w:val="002F45E1"/>
    <w:rsid w:val="002F70DF"/>
    <w:rsid w:val="00302119"/>
    <w:rsid w:val="003030ED"/>
    <w:rsid w:val="00304428"/>
    <w:rsid w:val="00304DDA"/>
    <w:rsid w:val="0030769B"/>
    <w:rsid w:val="00310E51"/>
    <w:rsid w:val="0031439D"/>
    <w:rsid w:val="003151E2"/>
    <w:rsid w:val="00316331"/>
    <w:rsid w:val="0031739C"/>
    <w:rsid w:val="0032095A"/>
    <w:rsid w:val="00321ED6"/>
    <w:rsid w:val="003241BD"/>
    <w:rsid w:val="003266D3"/>
    <w:rsid w:val="003278A9"/>
    <w:rsid w:val="00331BA8"/>
    <w:rsid w:val="003349E0"/>
    <w:rsid w:val="0034064D"/>
    <w:rsid w:val="00340A6F"/>
    <w:rsid w:val="0034364D"/>
    <w:rsid w:val="0034485A"/>
    <w:rsid w:val="00346409"/>
    <w:rsid w:val="003548F1"/>
    <w:rsid w:val="003550C7"/>
    <w:rsid w:val="003609D6"/>
    <w:rsid w:val="00371503"/>
    <w:rsid w:val="0037155B"/>
    <w:rsid w:val="003745BB"/>
    <w:rsid w:val="003761C2"/>
    <w:rsid w:val="00387AFF"/>
    <w:rsid w:val="003927E5"/>
    <w:rsid w:val="00392FE8"/>
    <w:rsid w:val="00393534"/>
    <w:rsid w:val="003A07D7"/>
    <w:rsid w:val="003A2B72"/>
    <w:rsid w:val="003A483F"/>
    <w:rsid w:val="003A51C9"/>
    <w:rsid w:val="003A634A"/>
    <w:rsid w:val="003A65FD"/>
    <w:rsid w:val="003A774E"/>
    <w:rsid w:val="003B6798"/>
    <w:rsid w:val="003C147F"/>
    <w:rsid w:val="003C1807"/>
    <w:rsid w:val="003C1A05"/>
    <w:rsid w:val="003C365E"/>
    <w:rsid w:val="003C4219"/>
    <w:rsid w:val="003C5B29"/>
    <w:rsid w:val="003D04B1"/>
    <w:rsid w:val="003D2885"/>
    <w:rsid w:val="003D54DD"/>
    <w:rsid w:val="003D79E2"/>
    <w:rsid w:val="003E199E"/>
    <w:rsid w:val="003E1C88"/>
    <w:rsid w:val="003E6927"/>
    <w:rsid w:val="003F1CC0"/>
    <w:rsid w:val="003F2220"/>
    <w:rsid w:val="003F2484"/>
    <w:rsid w:val="003F4EDF"/>
    <w:rsid w:val="003F7BAD"/>
    <w:rsid w:val="003F7F3D"/>
    <w:rsid w:val="0040009C"/>
    <w:rsid w:val="004004EC"/>
    <w:rsid w:val="004072CB"/>
    <w:rsid w:val="0041204E"/>
    <w:rsid w:val="0041208A"/>
    <w:rsid w:val="00416282"/>
    <w:rsid w:val="00416DFE"/>
    <w:rsid w:val="00420782"/>
    <w:rsid w:val="004215DD"/>
    <w:rsid w:val="00421F08"/>
    <w:rsid w:val="00422462"/>
    <w:rsid w:val="0042319C"/>
    <w:rsid w:val="00425521"/>
    <w:rsid w:val="0043242C"/>
    <w:rsid w:val="004340BC"/>
    <w:rsid w:val="00435C47"/>
    <w:rsid w:val="00440557"/>
    <w:rsid w:val="004405A9"/>
    <w:rsid w:val="00445EF7"/>
    <w:rsid w:val="00447C0C"/>
    <w:rsid w:val="004514A9"/>
    <w:rsid w:val="004549F2"/>
    <w:rsid w:val="0046270D"/>
    <w:rsid w:val="0046500F"/>
    <w:rsid w:val="0046630E"/>
    <w:rsid w:val="00470327"/>
    <w:rsid w:val="00475419"/>
    <w:rsid w:val="00476B02"/>
    <w:rsid w:val="00477A19"/>
    <w:rsid w:val="00484618"/>
    <w:rsid w:val="004869FC"/>
    <w:rsid w:val="00487DBD"/>
    <w:rsid w:val="00492BF8"/>
    <w:rsid w:val="004956C2"/>
    <w:rsid w:val="004965DA"/>
    <w:rsid w:val="004975DA"/>
    <w:rsid w:val="004A0899"/>
    <w:rsid w:val="004A1941"/>
    <w:rsid w:val="004A2B0C"/>
    <w:rsid w:val="004A39C6"/>
    <w:rsid w:val="004A66D9"/>
    <w:rsid w:val="004A6AE6"/>
    <w:rsid w:val="004A729D"/>
    <w:rsid w:val="004A72EC"/>
    <w:rsid w:val="004A7925"/>
    <w:rsid w:val="004B005D"/>
    <w:rsid w:val="004B0819"/>
    <w:rsid w:val="004B3535"/>
    <w:rsid w:val="004B3D3E"/>
    <w:rsid w:val="004B4303"/>
    <w:rsid w:val="004B4444"/>
    <w:rsid w:val="004B781E"/>
    <w:rsid w:val="004C2401"/>
    <w:rsid w:val="004C290D"/>
    <w:rsid w:val="004D03B4"/>
    <w:rsid w:val="004D069A"/>
    <w:rsid w:val="004D11DD"/>
    <w:rsid w:val="004D2670"/>
    <w:rsid w:val="004D696E"/>
    <w:rsid w:val="004D74CB"/>
    <w:rsid w:val="004D78AC"/>
    <w:rsid w:val="004E2AFC"/>
    <w:rsid w:val="004F0279"/>
    <w:rsid w:val="004F33FA"/>
    <w:rsid w:val="00500338"/>
    <w:rsid w:val="0051148D"/>
    <w:rsid w:val="00512012"/>
    <w:rsid w:val="005233E0"/>
    <w:rsid w:val="005303EF"/>
    <w:rsid w:val="00530757"/>
    <w:rsid w:val="00530FEA"/>
    <w:rsid w:val="00532662"/>
    <w:rsid w:val="0053357F"/>
    <w:rsid w:val="00535497"/>
    <w:rsid w:val="005434DE"/>
    <w:rsid w:val="00547D35"/>
    <w:rsid w:val="00547F62"/>
    <w:rsid w:val="00561B9D"/>
    <w:rsid w:val="005621E8"/>
    <w:rsid w:val="00564712"/>
    <w:rsid w:val="0057398E"/>
    <w:rsid w:val="00577147"/>
    <w:rsid w:val="00580721"/>
    <w:rsid w:val="005832FF"/>
    <w:rsid w:val="0059453B"/>
    <w:rsid w:val="00595D7B"/>
    <w:rsid w:val="00595E0A"/>
    <w:rsid w:val="005A5104"/>
    <w:rsid w:val="005B45C8"/>
    <w:rsid w:val="005C4FDB"/>
    <w:rsid w:val="005C65B0"/>
    <w:rsid w:val="005D31C1"/>
    <w:rsid w:val="005E3B4D"/>
    <w:rsid w:val="005E4265"/>
    <w:rsid w:val="005E654B"/>
    <w:rsid w:val="00603D43"/>
    <w:rsid w:val="00604C91"/>
    <w:rsid w:val="00605724"/>
    <w:rsid w:val="00605C65"/>
    <w:rsid w:val="00606E78"/>
    <w:rsid w:val="0060735A"/>
    <w:rsid w:val="006129EA"/>
    <w:rsid w:val="00613F15"/>
    <w:rsid w:val="00614315"/>
    <w:rsid w:val="00622BB6"/>
    <w:rsid w:val="00623149"/>
    <w:rsid w:val="00623D2B"/>
    <w:rsid w:val="00627993"/>
    <w:rsid w:val="00627DF5"/>
    <w:rsid w:val="00637F93"/>
    <w:rsid w:val="00640E3A"/>
    <w:rsid w:val="00643A94"/>
    <w:rsid w:val="006469F1"/>
    <w:rsid w:val="00646FFF"/>
    <w:rsid w:val="00647FCE"/>
    <w:rsid w:val="00651898"/>
    <w:rsid w:val="00651D49"/>
    <w:rsid w:val="00652AA5"/>
    <w:rsid w:val="00653674"/>
    <w:rsid w:val="00653E54"/>
    <w:rsid w:val="00655377"/>
    <w:rsid w:val="00661F26"/>
    <w:rsid w:val="006644DA"/>
    <w:rsid w:val="00667615"/>
    <w:rsid w:val="00670A88"/>
    <w:rsid w:val="00671B68"/>
    <w:rsid w:val="00671C16"/>
    <w:rsid w:val="00673E89"/>
    <w:rsid w:val="00675718"/>
    <w:rsid w:val="006804D4"/>
    <w:rsid w:val="00681F96"/>
    <w:rsid w:val="00682415"/>
    <w:rsid w:val="006825B4"/>
    <w:rsid w:val="006855E4"/>
    <w:rsid w:val="00696582"/>
    <w:rsid w:val="006A272A"/>
    <w:rsid w:val="006A2E0E"/>
    <w:rsid w:val="006A32F2"/>
    <w:rsid w:val="006A4419"/>
    <w:rsid w:val="006A4FBA"/>
    <w:rsid w:val="006A6D11"/>
    <w:rsid w:val="006B40C4"/>
    <w:rsid w:val="006B57AD"/>
    <w:rsid w:val="006C0418"/>
    <w:rsid w:val="006D234A"/>
    <w:rsid w:val="006D26D1"/>
    <w:rsid w:val="006D54E7"/>
    <w:rsid w:val="006D60BF"/>
    <w:rsid w:val="006E1C0D"/>
    <w:rsid w:val="006E7B0B"/>
    <w:rsid w:val="006F23E2"/>
    <w:rsid w:val="006F5635"/>
    <w:rsid w:val="006F70DD"/>
    <w:rsid w:val="006F74AE"/>
    <w:rsid w:val="0070046B"/>
    <w:rsid w:val="00704B73"/>
    <w:rsid w:val="007054CF"/>
    <w:rsid w:val="00707BF5"/>
    <w:rsid w:val="00710000"/>
    <w:rsid w:val="00711405"/>
    <w:rsid w:val="0071364C"/>
    <w:rsid w:val="00716250"/>
    <w:rsid w:val="0071795E"/>
    <w:rsid w:val="00721759"/>
    <w:rsid w:val="00722BBA"/>
    <w:rsid w:val="00725BA3"/>
    <w:rsid w:val="00726072"/>
    <w:rsid w:val="007332C5"/>
    <w:rsid w:val="0073346D"/>
    <w:rsid w:val="00734057"/>
    <w:rsid w:val="00735A12"/>
    <w:rsid w:val="00743ACB"/>
    <w:rsid w:val="00743BAA"/>
    <w:rsid w:val="007443AE"/>
    <w:rsid w:val="00744680"/>
    <w:rsid w:val="00745CA7"/>
    <w:rsid w:val="00755115"/>
    <w:rsid w:val="00755D70"/>
    <w:rsid w:val="007617C8"/>
    <w:rsid w:val="00763C44"/>
    <w:rsid w:val="0077012D"/>
    <w:rsid w:val="00770A2C"/>
    <w:rsid w:val="0077272D"/>
    <w:rsid w:val="0077564E"/>
    <w:rsid w:val="00783F73"/>
    <w:rsid w:val="00785570"/>
    <w:rsid w:val="00786A2B"/>
    <w:rsid w:val="00790D5A"/>
    <w:rsid w:val="00791038"/>
    <w:rsid w:val="00792A37"/>
    <w:rsid w:val="007A0DDF"/>
    <w:rsid w:val="007A1A26"/>
    <w:rsid w:val="007A1F36"/>
    <w:rsid w:val="007A22FB"/>
    <w:rsid w:val="007A492D"/>
    <w:rsid w:val="007A69C7"/>
    <w:rsid w:val="007B1586"/>
    <w:rsid w:val="007C1A92"/>
    <w:rsid w:val="007C2818"/>
    <w:rsid w:val="007C3FE7"/>
    <w:rsid w:val="007C6E0C"/>
    <w:rsid w:val="007C751A"/>
    <w:rsid w:val="007D16DC"/>
    <w:rsid w:val="007D2E97"/>
    <w:rsid w:val="007D6CCD"/>
    <w:rsid w:val="007E21F9"/>
    <w:rsid w:val="007E6A2C"/>
    <w:rsid w:val="007E6D05"/>
    <w:rsid w:val="007F049F"/>
    <w:rsid w:val="007F15EC"/>
    <w:rsid w:val="007F1693"/>
    <w:rsid w:val="007F2284"/>
    <w:rsid w:val="007F37CE"/>
    <w:rsid w:val="007F4F82"/>
    <w:rsid w:val="007F5C76"/>
    <w:rsid w:val="007F600C"/>
    <w:rsid w:val="007F66BA"/>
    <w:rsid w:val="00803841"/>
    <w:rsid w:val="00803FB1"/>
    <w:rsid w:val="00805BDF"/>
    <w:rsid w:val="008068C9"/>
    <w:rsid w:val="00807641"/>
    <w:rsid w:val="00810AAA"/>
    <w:rsid w:val="00810B8D"/>
    <w:rsid w:val="008110BD"/>
    <w:rsid w:val="00811B7F"/>
    <w:rsid w:val="00820888"/>
    <w:rsid w:val="008229C2"/>
    <w:rsid w:val="00832FB2"/>
    <w:rsid w:val="0083492B"/>
    <w:rsid w:val="00842E0E"/>
    <w:rsid w:val="0084314E"/>
    <w:rsid w:val="00851E73"/>
    <w:rsid w:val="008537C8"/>
    <w:rsid w:val="008565BB"/>
    <w:rsid w:val="0086012F"/>
    <w:rsid w:val="008604B6"/>
    <w:rsid w:val="00860541"/>
    <w:rsid w:val="00860702"/>
    <w:rsid w:val="0086155F"/>
    <w:rsid w:val="00863D73"/>
    <w:rsid w:val="008669F0"/>
    <w:rsid w:val="008715E3"/>
    <w:rsid w:val="008715EC"/>
    <w:rsid w:val="00871F0D"/>
    <w:rsid w:val="008721F9"/>
    <w:rsid w:val="00881789"/>
    <w:rsid w:val="00885FA6"/>
    <w:rsid w:val="00894339"/>
    <w:rsid w:val="00896828"/>
    <w:rsid w:val="00896CAB"/>
    <w:rsid w:val="008B4BCD"/>
    <w:rsid w:val="008B4EB8"/>
    <w:rsid w:val="008B535B"/>
    <w:rsid w:val="008B6517"/>
    <w:rsid w:val="008C0065"/>
    <w:rsid w:val="008C1808"/>
    <w:rsid w:val="008D2D2F"/>
    <w:rsid w:val="008D4119"/>
    <w:rsid w:val="008D4387"/>
    <w:rsid w:val="008D46C0"/>
    <w:rsid w:val="008D5B5D"/>
    <w:rsid w:val="008D665F"/>
    <w:rsid w:val="008E182A"/>
    <w:rsid w:val="008E3A57"/>
    <w:rsid w:val="008F39CB"/>
    <w:rsid w:val="00900247"/>
    <w:rsid w:val="00901F46"/>
    <w:rsid w:val="00910E6D"/>
    <w:rsid w:val="00914376"/>
    <w:rsid w:val="00914996"/>
    <w:rsid w:val="00916E0D"/>
    <w:rsid w:val="00920AF7"/>
    <w:rsid w:val="00920D80"/>
    <w:rsid w:val="00925BD6"/>
    <w:rsid w:val="0093315D"/>
    <w:rsid w:val="00935510"/>
    <w:rsid w:val="00943FC3"/>
    <w:rsid w:val="009446AA"/>
    <w:rsid w:val="009451B3"/>
    <w:rsid w:val="009457CC"/>
    <w:rsid w:val="00947525"/>
    <w:rsid w:val="00951854"/>
    <w:rsid w:val="00955604"/>
    <w:rsid w:val="00957B43"/>
    <w:rsid w:val="00960B48"/>
    <w:rsid w:val="0096391C"/>
    <w:rsid w:val="00972117"/>
    <w:rsid w:val="00974DCF"/>
    <w:rsid w:val="00976EA2"/>
    <w:rsid w:val="00977381"/>
    <w:rsid w:val="0097784E"/>
    <w:rsid w:val="009815EC"/>
    <w:rsid w:val="009837EC"/>
    <w:rsid w:val="00985739"/>
    <w:rsid w:val="00987C76"/>
    <w:rsid w:val="00992418"/>
    <w:rsid w:val="00997841"/>
    <w:rsid w:val="00997B33"/>
    <w:rsid w:val="009A02BF"/>
    <w:rsid w:val="009A5E2E"/>
    <w:rsid w:val="009C1161"/>
    <w:rsid w:val="009C41E3"/>
    <w:rsid w:val="009C5E59"/>
    <w:rsid w:val="009D0C83"/>
    <w:rsid w:val="009D2971"/>
    <w:rsid w:val="009D3565"/>
    <w:rsid w:val="009D41C9"/>
    <w:rsid w:val="009D4258"/>
    <w:rsid w:val="009D6D59"/>
    <w:rsid w:val="009D6DED"/>
    <w:rsid w:val="009E53C8"/>
    <w:rsid w:val="009E6051"/>
    <w:rsid w:val="009E63D8"/>
    <w:rsid w:val="009E7087"/>
    <w:rsid w:val="009F61C8"/>
    <w:rsid w:val="00A007D0"/>
    <w:rsid w:val="00A017D7"/>
    <w:rsid w:val="00A01DA1"/>
    <w:rsid w:val="00A064D3"/>
    <w:rsid w:val="00A103BC"/>
    <w:rsid w:val="00A123DB"/>
    <w:rsid w:val="00A17D91"/>
    <w:rsid w:val="00A208E1"/>
    <w:rsid w:val="00A24991"/>
    <w:rsid w:val="00A260BC"/>
    <w:rsid w:val="00A35B3B"/>
    <w:rsid w:val="00A42C47"/>
    <w:rsid w:val="00A43D07"/>
    <w:rsid w:val="00A44B61"/>
    <w:rsid w:val="00A454EC"/>
    <w:rsid w:val="00A46C33"/>
    <w:rsid w:val="00A51BE4"/>
    <w:rsid w:val="00A70B9D"/>
    <w:rsid w:val="00A70FC4"/>
    <w:rsid w:val="00A728DB"/>
    <w:rsid w:val="00A74840"/>
    <w:rsid w:val="00A774A7"/>
    <w:rsid w:val="00A779CE"/>
    <w:rsid w:val="00A80BBE"/>
    <w:rsid w:val="00A81FB0"/>
    <w:rsid w:val="00A91FDF"/>
    <w:rsid w:val="00A94EF5"/>
    <w:rsid w:val="00A95A3A"/>
    <w:rsid w:val="00A95F29"/>
    <w:rsid w:val="00A9719B"/>
    <w:rsid w:val="00AA1791"/>
    <w:rsid w:val="00AA29C7"/>
    <w:rsid w:val="00AA3842"/>
    <w:rsid w:val="00AA64A4"/>
    <w:rsid w:val="00AA7E8B"/>
    <w:rsid w:val="00AB185E"/>
    <w:rsid w:val="00AB56DC"/>
    <w:rsid w:val="00AC3233"/>
    <w:rsid w:val="00AC474E"/>
    <w:rsid w:val="00AC7478"/>
    <w:rsid w:val="00AD7B4C"/>
    <w:rsid w:val="00AE3B1D"/>
    <w:rsid w:val="00AE51A3"/>
    <w:rsid w:val="00AE5918"/>
    <w:rsid w:val="00AF4E36"/>
    <w:rsid w:val="00AF7DA7"/>
    <w:rsid w:val="00AF7DAD"/>
    <w:rsid w:val="00B002A3"/>
    <w:rsid w:val="00B05652"/>
    <w:rsid w:val="00B10450"/>
    <w:rsid w:val="00B12B16"/>
    <w:rsid w:val="00B14FE9"/>
    <w:rsid w:val="00B27D61"/>
    <w:rsid w:val="00B3073D"/>
    <w:rsid w:val="00B31393"/>
    <w:rsid w:val="00B35D32"/>
    <w:rsid w:val="00B37E89"/>
    <w:rsid w:val="00B40462"/>
    <w:rsid w:val="00B41B92"/>
    <w:rsid w:val="00B42D29"/>
    <w:rsid w:val="00B44234"/>
    <w:rsid w:val="00B46784"/>
    <w:rsid w:val="00B679D7"/>
    <w:rsid w:val="00B67B38"/>
    <w:rsid w:val="00B77D71"/>
    <w:rsid w:val="00B84493"/>
    <w:rsid w:val="00B85EE8"/>
    <w:rsid w:val="00B91861"/>
    <w:rsid w:val="00B91E8D"/>
    <w:rsid w:val="00B926F1"/>
    <w:rsid w:val="00B939A9"/>
    <w:rsid w:val="00B9658F"/>
    <w:rsid w:val="00BA4456"/>
    <w:rsid w:val="00BA4891"/>
    <w:rsid w:val="00BA5CF9"/>
    <w:rsid w:val="00BB0115"/>
    <w:rsid w:val="00BB2A57"/>
    <w:rsid w:val="00BB4538"/>
    <w:rsid w:val="00BB55A6"/>
    <w:rsid w:val="00BC175D"/>
    <w:rsid w:val="00BC1F9F"/>
    <w:rsid w:val="00BC2494"/>
    <w:rsid w:val="00BC3AFD"/>
    <w:rsid w:val="00BC4538"/>
    <w:rsid w:val="00BD3B30"/>
    <w:rsid w:val="00BE1BC1"/>
    <w:rsid w:val="00BE3240"/>
    <w:rsid w:val="00BE3F55"/>
    <w:rsid w:val="00BE42B8"/>
    <w:rsid w:val="00BE672D"/>
    <w:rsid w:val="00BE71DF"/>
    <w:rsid w:val="00BE72E5"/>
    <w:rsid w:val="00BF6DA0"/>
    <w:rsid w:val="00C01EC6"/>
    <w:rsid w:val="00C060D5"/>
    <w:rsid w:val="00C062A9"/>
    <w:rsid w:val="00C0693B"/>
    <w:rsid w:val="00C11725"/>
    <w:rsid w:val="00C1320D"/>
    <w:rsid w:val="00C14DF8"/>
    <w:rsid w:val="00C168DE"/>
    <w:rsid w:val="00C1735B"/>
    <w:rsid w:val="00C17E01"/>
    <w:rsid w:val="00C20450"/>
    <w:rsid w:val="00C20540"/>
    <w:rsid w:val="00C2246A"/>
    <w:rsid w:val="00C23414"/>
    <w:rsid w:val="00C27BB8"/>
    <w:rsid w:val="00C27BEA"/>
    <w:rsid w:val="00C33B11"/>
    <w:rsid w:val="00C33B9F"/>
    <w:rsid w:val="00C35036"/>
    <w:rsid w:val="00C354EB"/>
    <w:rsid w:val="00C36677"/>
    <w:rsid w:val="00C36953"/>
    <w:rsid w:val="00C40782"/>
    <w:rsid w:val="00C43D72"/>
    <w:rsid w:val="00C45432"/>
    <w:rsid w:val="00C46DF6"/>
    <w:rsid w:val="00C529D2"/>
    <w:rsid w:val="00C53153"/>
    <w:rsid w:val="00C5324A"/>
    <w:rsid w:val="00C56DC9"/>
    <w:rsid w:val="00C5730E"/>
    <w:rsid w:val="00C64058"/>
    <w:rsid w:val="00C67E07"/>
    <w:rsid w:val="00C7161F"/>
    <w:rsid w:val="00C738D3"/>
    <w:rsid w:val="00C760B0"/>
    <w:rsid w:val="00C813CC"/>
    <w:rsid w:val="00C8624F"/>
    <w:rsid w:val="00C869A8"/>
    <w:rsid w:val="00C931AB"/>
    <w:rsid w:val="00C97F60"/>
    <w:rsid w:val="00CA1892"/>
    <w:rsid w:val="00CA2F4A"/>
    <w:rsid w:val="00CA377F"/>
    <w:rsid w:val="00CA5C2A"/>
    <w:rsid w:val="00CA6B7A"/>
    <w:rsid w:val="00CB0603"/>
    <w:rsid w:val="00CB2B12"/>
    <w:rsid w:val="00CB2DA2"/>
    <w:rsid w:val="00CB498B"/>
    <w:rsid w:val="00CB6583"/>
    <w:rsid w:val="00CD0228"/>
    <w:rsid w:val="00CD0713"/>
    <w:rsid w:val="00CD30B2"/>
    <w:rsid w:val="00CD596D"/>
    <w:rsid w:val="00CD6F64"/>
    <w:rsid w:val="00CD7AE9"/>
    <w:rsid w:val="00CE2127"/>
    <w:rsid w:val="00CE315C"/>
    <w:rsid w:val="00CF2A2A"/>
    <w:rsid w:val="00CF68DB"/>
    <w:rsid w:val="00CF723F"/>
    <w:rsid w:val="00D034C2"/>
    <w:rsid w:val="00D05614"/>
    <w:rsid w:val="00D10809"/>
    <w:rsid w:val="00D11A73"/>
    <w:rsid w:val="00D13FF9"/>
    <w:rsid w:val="00D14E71"/>
    <w:rsid w:val="00D20306"/>
    <w:rsid w:val="00D24688"/>
    <w:rsid w:val="00D2647E"/>
    <w:rsid w:val="00D36006"/>
    <w:rsid w:val="00D363E5"/>
    <w:rsid w:val="00D406D1"/>
    <w:rsid w:val="00D40D3F"/>
    <w:rsid w:val="00D42984"/>
    <w:rsid w:val="00D43A1F"/>
    <w:rsid w:val="00D43FA7"/>
    <w:rsid w:val="00D45066"/>
    <w:rsid w:val="00D468B7"/>
    <w:rsid w:val="00D5281B"/>
    <w:rsid w:val="00D5613F"/>
    <w:rsid w:val="00D619A4"/>
    <w:rsid w:val="00D62882"/>
    <w:rsid w:val="00D64D69"/>
    <w:rsid w:val="00D65A0F"/>
    <w:rsid w:val="00D67E4F"/>
    <w:rsid w:val="00D70051"/>
    <w:rsid w:val="00D72B2F"/>
    <w:rsid w:val="00D75F0B"/>
    <w:rsid w:val="00D77BE6"/>
    <w:rsid w:val="00D8019C"/>
    <w:rsid w:val="00D82195"/>
    <w:rsid w:val="00D83FB1"/>
    <w:rsid w:val="00D86233"/>
    <w:rsid w:val="00D87591"/>
    <w:rsid w:val="00D90233"/>
    <w:rsid w:val="00D905D7"/>
    <w:rsid w:val="00D90F82"/>
    <w:rsid w:val="00D94F9A"/>
    <w:rsid w:val="00DA2858"/>
    <w:rsid w:val="00DB1AEC"/>
    <w:rsid w:val="00DB22AB"/>
    <w:rsid w:val="00DB236B"/>
    <w:rsid w:val="00DB461C"/>
    <w:rsid w:val="00DB4648"/>
    <w:rsid w:val="00DD081C"/>
    <w:rsid w:val="00DD4252"/>
    <w:rsid w:val="00DD43D4"/>
    <w:rsid w:val="00DD48DA"/>
    <w:rsid w:val="00DD4960"/>
    <w:rsid w:val="00DD6AD6"/>
    <w:rsid w:val="00DD7A65"/>
    <w:rsid w:val="00DE5E48"/>
    <w:rsid w:val="00DF2BC2"/>
    <w:rsid w:val="00DF37CB"/>
    <w:rsid w:val="00DF7C5F"/>
    <w:rsid w:val="00E000CA"/>
    <w:rsid w:val="00E013D5"/>
    <w:rsid w:val="00E10FE4"/>
    <w:rsid w:val="00E11D6B"/>
    <w:rsid w:val="00E17E0F"/>
    <w:rsid w:val="00E2067A"/>
    <w:rsid w:val="00E24442"/>
    <w:rsid w:val="00E30682"/>
    <w:rsid w:val="00E30A49"/>
    <w:rsid w:val="00E32FB8"/>
    <w:rsid w:val="00E336D8"/>
    <w:rsid w:val="00E33E78"/>
    <w:rsid w:val="00E33F7E"/>
    <w:rsid w:val="00E34674"/>
    <w:rsid w:val="00E40E7C"/>
    <w:rsid w:val="00E46739"/>
    <w:rsid w:val="00E46E35"/>
    <w:rsid w:val="00E54559"/>
    <w:rsid w:val="00E5508D"/>
    <w:rsid w:val="00E55BF1"/>
    <w:rsid w:val="00E637AC"/>
    <w:rsid w:val="00E642CC"/>
    <w:rsid w:val="00E652F4"/>
    <w:rsid w:val="00E66FC8"/>
    <w:rsid w:val="00E715A5"/>
    <w:rsid w:val="00E74B3B"/>
    <w:rsid w:val="00E77101"/>
    <w:rsid w:val="00E774BB"/>
    <w:rsid w:val="00E807FF"/>
    <w:rsid w:val="00E86743"/>
    <w:rsid w:val="00E9407C"/>
    <w:rsid w:val="00E9472F"/>
    <w:rsid w:val="00EA707E"/>
    <w:rsid w:val="00EA7A1D"/>
    <w:rsid w:val="00EB009A"/>
    <w:rsid w:val="00EB6C38"/>
    <w:rsid w:val="00EB7D51"/>
    <w:rsid w:val="00EC07BC"/>
    <w:rsid w:val="00EC0F14"/>
    <w:rsid w:val="00EC276A"/>
    <w:rsid w:val="00EC2DDD"/>
    <w:rsid w:val="00EC59F1"/>
    <w:rsid w:val="00EC6DE6"/>
    <w:rsid w:val="00ED0323"/>
    <w:rsid w:val="00ED20CA"/>
    <w:rsid w:val="00ED2A97"/>
    <w:rsid w:val="00ED36B7"/>
    <w:rsid w:val="00EE11EB"/>
    <w:rsid w:val="00EE1D6C"/>
    <w:rsid w:val="00EE2A28"/>
    <w:rsid w:val="00EE7642"/>
    <w:rsid w:val="00EF2499"/>
    <w:rsid w:val="00EF400D"/>
    <w:rsid w:val="00EF6703"/>
    <w:rsid w:val="00F00C33"/>
    <w:rsid w:val="00F04171"/>
    <w:rsid w:val="00F07C8C"/>
    <w:rsid w:val="00F15F19"/>
    <w:rsid w:val="00F17D0F"/>
    <w:rsid w:val="00F26E53"/>
    <w:rsid w:val="00F31830"/>
    <w:rsid w:val="00F325C3"/>
    <w:rsid w:val="00F32A0D"/>
    <w:rsid w:val="00F33E20"/>
    <w:rsid w:val="00F37633"/>
    <w:rsid w:val="00F455B3"/>
    <w:rsid w:val="00F45DC6"/>
    <w:rsid w:val="00F47341"/>
    <w:rsid w:val="00F5052C"/>
    <w:rsid w:val="00F50EF3"/>
    <w:rsid w:val="00F71CCE"/>
    <w:rsid w:val="00F72D69"/>
    <w:rsid w:val="00F75D9B"/>
    <w:rsid w:val="00F76941"/>
    <w:rsid w:val="00F76EEF"/>
    <w:rsid w:val="00F84581"/>
    <w:rsid w:val="00F85AD6"/>
    <w:rsid w:val="00F905BB"/>
    <w:rsid w:val="00F912ED"/>
    <w:rsid w:val="00F91B32"/>
    <w:rsid w:val="00F9325E"/>
    <w:rsid w:val="00F94B71"/>
    <w:rsid w:val="00F95080"/>
    <w:rsid w:val="00F9558D"/>
    <w:rsid w:val="00F9605C"/>
    <w:rsid w:val="00F96CAA"/>
    <w:rsid w:val="00F97662"/>
    <w:rsid w:val="00FA6BBD"/>
    <w:rsid w:val="00FB0E13"/>
    <w:rsid w:val="00FB565F"/>
    <w:rsid w:val="00FB6EDF"/>
    <w:rsid w:val="00FC35DE"/>
    <w:rsid w:val="00FC446E"/>
    <w:rsid w:val="00FC52AE"/>
    <w:rsid w:val="00FD12B7"/>
    <w:rsid w:val="00FD39E4"/>
    <w:rsid w:val="00FE2478"/>
    <w:rsid w:val="00FE4FFC"/>
    <w:rsid w:val="00FF010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4D0DAE"/>
  <w15:docId w15:val="{494D8C07-6EB4-4DFA-961E-768E83BD6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33FA"/>
    <w:rPr>
      <w:sz w:val="24"/>
      <w:szCs w:val="24"/>
      <w:lang w:val="en-GB" w:eastAsia="en-GB"/>
    </w:rPr>
  </w:style>
  <w:style w:type="paragraph" w:styleId="Heading1">
    <w:name w:val="heading 1"/>
    <w:basedOn w:val="Normal"/>
    <w:next w:val="Normal"/>
    <w:qFormat/>
    <w:rsid w:val="001B145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F33FA"/>
    <w:rPr>
      <w:color w:val="0000FF"/>
      <w:u w:val="single"/>
    </w:rPr>
  </w:style>
  <w:style w:type="paragraph" w:customStyle="1" w:styleId="platinolatino">
    <w:name w:val="platino latino"/>
    <w:basedOn w:val="Normal"/>
    <w:link w:val="platinolatinoChar"/>
    <w:qFormat/>
    <w:rsid w:val="004F33FA"/>
    <w:rPr>
      <w:rFonts w:ascii="Palatino Linotype" w:hAnsi="Palatino Linotype"/>
      <w:sz w:val="20"/>
      <w:szCs w:val="20"/>
      <w:lang w:val="en-US" w:eastAsia="en-US"/>
    </w:rPr>
  </w:style>
  <w:style w:type="character" w:customStyle="1" w:styleId="platinolatinoChar">
    <w:name w:val="platino latino Char"/>
    <w:link w:val="platinolatino"/>
    <w:rsid w:val="004F33FA"/>
    <w:rPr>
      <w:rFonts w:ascii="Palatino Linotype" w:hAnsi="Palatino Linotype"/>
      <w:lang w:val="en-US" w:eastAsia="en-US" w:bidi="ar-SA"/>
    </w:rPr>
  </w:style>
  <w:style w:type="paragraph" w:customStyle="1" w:styleId="CharCharCharCharChar">
    <w:name w:val="Char Char Char Char Char"/>
    <w:basedOn w:val="Normal"/>
    <w:rsid w:val="004F33FA"/>
    <w:pPr>
      <w:spacing w:before="60" w:after="160" w:line="240" w:lineRule="exact"/>
    </w:pPr>
    <w:rPr>
      <w:rFonts w:ascii="Verdana" w:hAnsi="Verdana" w:cs="Arial"/>
      <w:color w:val="FF00FF"/>
      <w:sz w:val="20"/>
      <w:lang w:eastAsia="en-US"/>
    </w:rPr>
  </w:style>
  <w:style w:type="paragraph" w:customStyle="1" w:styleId="Default">
    <w:name w:val="Default"/>
    <w:rsid w:val="004F33FA"/>
    <w:pPr>
      <w:autoSpaceDE w:val="0"/>
      <w:autoSpaceDN w:val="0"/>
      <w:adjustRightInd w:val="0"/>
    </w:pPr>
    <w:rPr>
      <w:rFonts w:ascii="Cambria" w:hAnsi="Cambria" w:cs="Cambria"/>
      <w:color w:val="000000"/>
      <w:sz w:val="24"/>
      <w:szCs w:val="24"/>
      <w:lang w:val="en-US" w:eastAsia="en-US"/>
    </w:rPr>
  </w:style>
  <w:style w:type="paragraph" w:styleId="NoSpacing">
    <w:name w:val="No Spacing"/>
    <w:qFormat/>
    <w:rsid w:val="004F33FA"/>
    <w:rPr>
      <w:rFonts w:ascii="Calibri" w:hAnsi="Calibri"/>
      <w:sz w:val="22"/>
      <w:szCs w:val="22"/>
      <w:lang w:eastAsia="en-US"/>
    </w:rPr>
  </w:style>
  <w:style w:type="paragraph" w:styleId="ListParagraph">
    <w:name w:val="List Paragraph"/>
    <w:basedOn w:val="Normal"/>
    <w:uiPriority w:val="34"/>
    <w:qFormat/>
    <w:rsid w:val="00F26E53"/>
    <w:pPr>
      <w:spacing w:after="200"/>
      <w:ind w:left="720"/>
    </w:pPr>
    <w:rPr>
      <w:rFonts w:ascii="Calibri" w:hAnsi="Calibri"/>
      <w:sz w:val="22"/>
      <w:szCs w:val="22"/>
      <w:lang w:val="en-US" w:eastAsia="en-US"/>
    </w:rPr>
  </w:style>
  <w:style w:type="paragraph" w:customStyle="1" w:styleId="Char6">
    <w:name w:val="Char6"/>
    <w:basedOn w:val="Normal"/>
    <w:rsid w:val="00512012"/>
    <w:pPr>
      <w:spacing w:before="60" w:after="160" w:line="240" w:lineRule="exact"/>
    </w:pPr>
    <w:rPr>
      <w:rFonts w:ascii="Verdana" w:hAnsi="Verdana" w:cs="Arial"/>
      <w:color w:val="FF00FF"/>
      <w:sz w:val="20"/>
      <w:lang w:eastAsia="en-US"/>
    </w:rPr>
  </w:style>
  <w:style w:type="table" w:styleId="TableGrid">
    <w:name w:val="Table Grid"/>
    <w:basedOn w:val="TableNormal"/>
    <w:rsid w:val="00D36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1B1453"/>
    <w:pPr>
      <w:spacing w:before="60" w:after="160" w:line="240" w:lineRule="exact"/>
    </w:pPr>
    <w:rPr>
      <w:rFonts w:ascii="Verdana" w:hAnsi="Verdana" w:cs="Arial"/>
      <w:color w:val="FF00FF"/>
      <w:sz w:val="20"/>
      <w:lang w:eastAsia="en-US"/>
    </w:rPr>
  </w:style>
  <w:style w:type="paragraph" w:customStyle="1" w:styleId="ResumeSections">
    <w:name w:val="Resume Sections"/>
    <w:basedOn w:val="Heading1"/>
    <w:rsid w:val="001B1453"/>
    <w:pPr>
      <w:tabs>
        <w:tab w:val="right" w:leader="underscore" w:pos="9360"/>
      </w:tabs>
      <w:spacing w:before="0" w:after="100"/>
    </w:pPr>
    <w:rPr>
      <w:rFonts w:ascii="Garamond" w:hAnsi="Garamond" w:cs="Times New Roman"/>
      <w:bCs w:val="0"/>
      <w:kern w:val="0"/>
      <w:sz w:val="22"/>
      <w:szCs w:val="20"/>
      <w:lang w:val="en-US" w:eastAsia="en-US"/>
    </w:rPr>
  </w:style>
  <w:style w:type="character" w:customStyle="1" w:styleId="Typewriter">
    <w:name w:val="Typewriter"/>
    <w:rsid w:val="00FD39E4"/>
    <w:rPr>
      <w:rFonts w:ascii="Courier New" w:hAnsi="Courier New" w:cs="Wingdings"/>
      <w:sz w:val="20"/>
      <w:szCs w:val="20"/>
    </w:rPr>
  </w:style>
  <w:style w:type="character" w:styleId="Emphasis">
    <w:name w:val="Emphasis"/>
    <w:basedOn w:val="DefaultParagraphFont"/>
    <w:uiPriority w:val="20"/>
    <w:qFormat/>
    <w:rsid w:val="00D43FA7"/>
    <w:rPr>
      <w:i/>
      <w:iCs/>
    </w:rPr>
  </w:style>
  <w:style w:type="paragraph" w:styleId="BodyText">
    <w:name w:val="Body Text"/>
    <w:basedOn w:val="Normal"/>
    <w:link w:val="BodyTextChar"/>
    <w:rsid w:val="007C2818"/>
    <w:pPr>
      <w:suppressAutoHyphens/>
      <w:jc w:val="both"/>
    </w:pPr>
    <w:rPr>
      <w:sz w:val="28"/>
      <w:szCs w:val="20"/>
      <w:lang w:val="en-US" w:eastAsia="ar-SA"/>
    </w:rPr>
  </w:style>
  <w:style w:type="character" w:customStyle="1" w:styleId="BodyTextChar">
    <w:name w:val="Body Text Char"/>
    <w:basedOn w:val="DefaultParagraphFont"/>
    <w:link w:val="BodyText"/>
    <w:rsid w:val="007C2818"/>
    <w:rPr>
      <w:sz w:val="28"/>
      <w:lang w:val="en-US" w:eastAsia="ar-SA"/>
    </w:rPr>
  </w:style>
  <w:style w:type="paragraph" w:styleId="BodyText2">
    <w:name w:val="Body Text 2"/>
    <w:basedOn w:val="Normal"/>
    <w:link w:val="BodyText2Char"/>
    <w:rsid w:val="00A80BBE"/>
    <w:pPr>
      <w:spacing w:after="120" w:line="480" w:lineRule="auto"/>
    </w:pPr>
  </w:style>
  <w:style w:type="character" w:customStyle="1" w:styleId="BodyText2Char">
    <w:name w:val="Body Text 2 Char"/>
    <w:basedOn w:val="DefaultParagraphFont"/>
    <w:link w:val="BodyText2"/>
    <w:rsid w:val="00A80BBE"/>
    <w:rPr>
      <w:sz w:val="24"/>
      <w:szCs w:val="24"/>
      <w:lang w:val="en-GB" w:eastAsia="en-GB"/>
    </w:rPr>
  </w:style>
  <w:style w:type="paragraph" w:styleId="NormalWeb">
    <w:name w:val="Normal (Web)"/>
    <w:basedOn w:val="Normal"/>
    <w:uiPriority w:val="99"/>
    <w:unhideWhenUsed/>
    <w:rsid w:val="00564712"/>
    <w:pPr>
      <w:spacing w:before="100" w:beforeAutospacing="1" w:after="100" w:afterAutospacing="1"/>
    </w:pPr>
    <w:rPr>
      <w:lang w:val="en-IN" w:eastAsia="en-IN"/>
    </w:rPr>
  </w:style>
  <w:style w:type="paragraph" w:styleId="Header">
    <w:name w:val="header"/>
    <w:basedOn w:val="Normal"/>
    <w:link w:val="HeaderChar"/>
    <w:unhideWhenUsed/>
    <w:rsid w:val="001455BA"/>
    <w:pPr>
      <w:tabs>
        <w:tab w:val="center" w:pos="4680"/>
        <w:tab w:val="right" w:pos="9360"/>
      </w:tabs>
    </w:pPr>
  </w:style>
  <w:style w:type="character" w:customStyle="1" w:styleId="HeaderChar">
    <w:name w:val="Header Char"/>
    <w:basedOn w:val="DefaultParagraphFont"/>
    <w:link w:val="Header"/>
    <w:rsid w:val="001455BA"/>
    <w:rPr>
      <w:sz w:val="24"/>
      <w:szCs w:val="24"/>
      <w:lang w:val="en-GB" w:eastAsia="en-GB"/>
    </w:rPr>
  </w:style>
  <w:style w:type="paragraph" w:styleId="Footer">
    <w:name w:val="footer"/>
    <w:basedOn w:val="Normal"/>
    <w:link w:val="FooterChar"/>
    <w:unhideWhenUsed/>
    <w:rsid w:val="001455BA"/>
    <w:pPr>
      <w:tabs>
        <w:tab w:val="center" w:pos="4680"/>
        <w:tab w:val="right" w:pos="9360"/>
      </w:tabs>
    </w:pPr>
  </w:style>
  <w:style w:type="character" w:customStyle="1" w:styleId="FooterChar">
    <w:name w:val="Footer Char"/>
    <w:basedOn w:val="DefaultParagraphFont"/>
    <w:link w:val="Footer"/>
    <w:rsid w:val="001455BA"/>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485482">
      <w:bodyDiv w:val="1"/>
      <w:marLeft w:val="0"/>
      <w:marRight w:val="0"/>
      <w:marTop w:val="0"/>
      <w:marBottom w:val="0"/>
      <w:divBdr>
        <w:top w:val="none" w:sz="0" w:space="0" w:color="auto"/>
        <w:left w:val="none" w:sz="0" w:space="0" w:color="auto"/>
        <w:bottom w:val="none" w:sz="0" w:space="0" w:color="auto"/>
        <w:right w:val="none" w:sz="0" w:space="0" w:color="auto"/>
      </w:divBdr>
    </w:div>
    <w:div w:id="210483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8FC82-2CFA-47A3-BBEE-CEB85E770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6</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DEBASHIS DAN</vt:lpstr>
    </vt:vector>
  </TitlesOfParts>
  <Company>HOME</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DEBASHIS DAN</dc:title>
  <dc:creator>vamshi prasanna</dc:creator>
  <cp:lastModifiedBy>Joginder .</cp:lastModifiedBy>
  <cp:revision>23</cp:revision>
  <dcterms:created xsi:type="dcterms:W3CDTF">2023-03-30T19:07:00Z</dcterms:created>
  <dcterms:modified xsi:type="dcterms:W3CDTF">2023-09-08T06:46:00Z</dcterms:modified>
</cp:coreProperties>
</file>